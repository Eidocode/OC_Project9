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52EF">
        <w:trPr>
          <w:trHeight w:val="9975"/>
        </w:trPr>
        <w:tc>
          <w:tcPr>
            <w:tcW w:w="9638" w:type="dxa"/>
            <w:shd w:val="clear" w:color="auto" w:fill="auto"/>
            <w:vAlign w:val="center"/>
          </w:tcPr>
          <w:p w:rsidR="00CF52EF" w:rsidRPr="00BB1EF6" w:rsidRDefault="00EA797B">
            <w:pPr>
              <w:jc w:val="center"/>
              <w:rPr>
                <w:b/>
                <w:bCs/>
                <w:sz w:val="72"/>
                <w:szCs w:val="72"/>
              </w:rPr>
            </w:pPr>
            <w:r w:rsidRPr="00BB1EF6">
              <w:rPr>
                <w:b/>
                <w:bCs/>
                <w:sz w:val="72"/>
                <w:szCs w:val="72"/>
              </w:rPr>
              <w:fldChar w:fldCharType="begin"/>
            </w:r>
            <w:r w:rsidRPr="00BB1EF6">
              <w:rPr>
                <w:b/>
                <w:bCs/>
                <w:sz w:val="72"/>
                <w:szCs w:val="72"/>
              </w:rPr>
              <w:instrText xml:space="preserve"> DOCPROPERTY "Client"</w:instrText>
            </w:r>
            <w:r w:rsidRPr="00BB1EF6">
              <w:rPr>
                <w:b/>
                <w:bCs/>
                <w:sz w:val="72"/>
                <w:szCs w:val="72"/>
              </w:rPr>
              <w:fldChar w:fldCharType="separate"/>
            </w:r>
            <w:r w:rsidRPr="00BB1EF6">
              <w:rPr>
                <w:b/>
                <w:bCs/>
                <w:sz w:val="72"/>
                <w:szCs w:val="72"/>
              </w:rPr>
              <w:t>OC Pizza</w:t>
            </w:r>
            <w:r w:rsidRPr="00BB1EF6">
              <w:rPr>
                <w:b/>
                <w:bCs/>
                <w:sz w:val="72"/>
                <w:szCs w:val="72"/>
              </w:rPr>
              <w:fldChar w:fldCharType="end"/>
            </w:r>
          </w:p>
          <w:p w:rsidR="00CF52EF" w:rsidRDefault="00CF52EF">
            <w:pPr>
              <w:jc w:val="center"/>
              <w:rPr>
                <w:b/>
                <w:bCs/>
                <w:sz w:val="40"/>
                <w:szCs w:val="40"/>
              </w:rPr>
            </w:pPr>
          </w:p>
          <w:p w:rsidR="00CF52EF" w:rsidRPr="00BB1EF6" w:rsidRDefault="00EA797B">
            <w:pPr>
              <w:jc w:val="center"/>
              <w:rPr>
                <w:sz w:val="28"/>
                <w:szCs w:val="28"/>
              </w:rPr>
            </w:pPr>
            <w:r w:rsidRPr="00BB1EF6">
              <w:rPr>
                <w:bCs/>
                <w:sz w:val="28"/>
                <w:szCs w:val="28"/>
              </w:rPr>
              <w:fldChar w:fldCharType="begin"/>
            </w:r>
            <w:r w:rsidRPr="00BB1EF6">
              <w:rPr>
                <w:bCs/>
                <w:sz w:val="28"/>
                <w:szCs w:val="28"/>
              </w:rPr>
              <w:instrText xml:space="preserve"> DOCPROPERTY "Projet"</w:instrText>
            </w:r>
            <w:r w:rsidRPr="00BB1EF6">
              <w:rPr>
                <w:bCs/>
                <w:sz w:val="28"/>
                <w:szCs w:val="28"/>
              </w:rPr>
              <w:fldChar w:fldCharType="separate"/>
            </w:r>
            <w:r w:rsidR="00BB1EF6" w:rsidRPr="00BB1EF6">
              <w:rPr>
                <w:bCs/>
                <w:sz w:val="28"/>
                <w:szCs w:val="28"/>
              </w:rPr>
              <w:t>Système de gestion informatique des pizzerias du groupe OC Pizza</w:t>
            </w:r>
            <w:r w:rsidRPr="00BB1EF6">
              <w:rPr>
                <w:bCs/>
                <w:sz w:val="28"/>
                <w:szCs w:val="28"/>
              </w:rPr>
              <w:fldChar w:fldCharType="end"/>
            </w:r>
          </w:p>
          <w:p w:rsidR="00CF52EF" w:rsidRDefault="00CF52EF">
            <w:pPr>
              <w:jc w:val="center"/>
            </w:pPr>
          </w:p>
          <w:p w:rsidR="00CF52EF" w:rsidRPr="00BB1EF6" w:rsidRDefault="00EA797B">
            <w:pPr>
              <w:jc w:val="center"/>
              <w:rPr>
                <w:b/>
                <w:sz w:val="32"/>
                <w:szCs w:val="32"/>
              </w:rPr>
            </w:pPr>
            <w:r w:rsidRPr="00BB1EF6">
              <w:rPr>
                <w:b/>
                <w:sz w:val="32"/>
                <w:szCs w:val="32"/>
              </w:rPr>
              <w:fldChar w:fldCharType="begin"/>
            </w:r>
            <w:r w:rsidRPr="00BB1EF6">
              <w:rPr>
                <w:b/>
                <w:sz w:val="32"/>
                <w:szCs w:val="32"/>
              </w:rPr>
              <w:instrText xml:space="preserve"> TITLE </w:instrText>
            </w:r>
            <w:r w:rsidRPr="00BB1EF6">
              <w:rPr>
                <w:b/>
                <w:sz w:val="32"/>
                <w:szCs w:val="32"/>
              </w:rPr>
              <w:fldChar w:fldCharType="separate"/>
            </w:r>
            <w:r w:rsidRPr="00BB1EF6">
              <w:rPr>
                <w:b/>
                <w:sz w:val="32"/>
                <w:szCs w:val="32"/>
              </w:rPr>
              <w:t>Dossier d'exploitation</w:t>
            </w:r>
            <w:r w:rsidRPr="00BB1EF6">
              <w:rPr>
                <w:b/>
                <w:sz w:val="32"/>
                <w:szCs w:val="32"/>
              </w:rPr>
              <w:fldChar w:fldCharType="end"/>
            </w:r>
          </w:p>
          <w:p w:rsidR="00CF52EF" w:rsidRDefault="00CF52EF">
            <w:pPr>
              <w:jc w:val="center"/>
            </w:pPr>
          </w:p>
          <w:p w:rsidR="00CF52EF" w:rsidRDefault="00EA797B">
            <w:pPr>
              <w:jc w:val="center"/>
              <w:rPr>
                <w:b/>
                <w:bCs/>
              </w:rPr>
            </w:pPr>
            <w:r>
              <w:t xml:space="preserve">Version </w:t>
            </w:r>
            <w:r>
              <w:fldChar w:fldCharType="begin"/>
            </w:r>
            <w:r>
              <w:instrText xml:space="preserve"> DOCPROPERTY "Version"</w:instrText>
            </w:r>
            <w:r>
              <w:fldChar w:fldCharType="separate"/>
            </w:r>
            <w:r>
              <w:t>1.0</w:t>
            </w:r>
            <w:r>
              <w:fldChar w:fldCharType="end"/>
            </w:r>
          </w:p>
        </w:tc>
      </w:tr>
      <w:tr w:rsidR="00CF52EF">
        <w:trPr>
          <w:trHeight w:val="1361"/>
        </w:trPr>
        <w:tc>
          <w:tcPr>
            <w:tcW w:w="9638" w:type="dxa"/>
            <w:shd w:val="clear" w:color="auto" w:fill="auto"/>
            <w:vAlign w:val="center"/>
          </w:tcPr>
          <w:p w:rsidR="00CF52EF" w:rsidRDefault="00EA797B">
            <w:pPr>
              <w:jc w:val="right"/>
            </w:pPr>
            <w:r>
              <w:rPr>
                <w:b/>
                <w:bCs/>
              </w:rPr>
              <w:t>Auteur</w:t>
            </w:r>
          </w:p>
          <w:p w:rsidR="00CF52EF" w:rsidRDefault="00EA797B">
            <w:pPr>
              <w:jc w:val="right"/>
            </w:pPr>
            <w:r>
              <w:fldChar w:fldCharType="begin"/>
            </w:r>
            <w:r>
              <w:instrText xml:space="preserve"> DOCPROPERTY "Auteur"</w:instrText>
            </w:r>
            <w:r>
              <w:fldChar w:fldCharType="separate"/>
            </w:r>
            <w:r>
              <w:t xml:space="preserve">David </w:t>
            </w:r>
            <w:proofErr w:type="spellStart"/>
            <w:r>
              <w:t>Bouzerar</w:t>
            </w:r>
            <w:proofErr w:type="spellEnd"/>
            <w:r>
              <w:fldChar w:fldCharType="end"/>
            </w:r>
          </w:p>
          <w:p w:rsidR="00CF52EF" w:rsidRDefault="00EA797B">
            <w:pPr>
              <w:jc w:val="right"/>
              <w:rPr>
                <w:color w:val="FF3333"/>
                <w:sz w:val="20"/>
                <w:szCs w:val="20"/>
              </w:rPr>
            </w:pPr>
            <w:r>
              <w:rPr>
                <w:i/>
                <w:iCs/>
              </w:rPr>
              <w:fldChar w:fldCharType="begin"/>
            </w:r>
            <w:r>
              <w:rPr>
                <w:i/>
                <w:iCs/>
              </w:rPr>
              <w:instrText xml:space="preserve"> DOCPROPERTY "Auteur_Role"</w:instrText>
            </w:r>
            <w:r>
              <w:rPr>
                <w:i/>
                <w:iCs/>
              </w:rPr>
              <w:fldChar w:fldCharType="separate"/>
            </w:r>
            <w:r w:rsidR="00BB1EF6">
              <w:rPr>
                <w:i/>
                <w:iCs/>
              </w:rPr>
              <w:t xml:space="preserve">Développeur </w:t>
            </w:r>
            <w:proofErr w:type="spellStart"/>
            <w:r w:rsidR="00BB1EF6">
              <w:rPr>
                <w:i/>
                <w:iCs/>
              </w:rPr>
              <w:t>Backend</w:t>
            </w:r>
            <w:proofErr w:type="spellEnd"/>
            <w:r>
              <w:rPr>
                <w:i/>
                <w:iCs/>
              </w:rPr>
              <w:fldChar w:fldCharType="end"/>
            </w:r>
          </w:p>
        </w:tc>
      </w:tr>
    </w:tbl>
    <w:p w:rsidR="00CF52EF" w:rsidRDefault="00EA797B">
      <w:r>
        <w:rPr>
          <w:color w:val="FF3333"/>
          <w:sz w:val="20"/>
          <w:szCs w:val="20"/>
        </w:rPr>
        <w:t>A Faire :</w:t>
      </w:r>
    </w:p>
    <w:p w:rsidR="00CF52EF" w:rsidRDefault="00EA797B">
      <w:pPr>
        <w:numPr>
          <w:ilvl w:val="0"/>
          <w:numId w:val="2"/>
        </w:numPr>
      </w:pPr>
      <w:r>
        <w:rPr>
          <w:color w:val="FF3333"/>
          <w:sz w:val="20"/>
          <w:szCs w:val="20"/>
        </w:rPr>
        <w:t>Remplacer manuellement les valeurs entre &lt;&gt;</w:t>
      </w:r>
    </w:p>
    <w:p w:rsidR="00CF52EF" w:rsidRDefault="00EA797B">
      <w:pPr>
        <w:numPr>
          <w:ilvl w:val="0"/>
          <w:numId w:val="2"/>
        </w:numPr>
      </w:pPr>
      <w:r>
        <w:rPr>
          <w:color w:val="FF3333"/>
          <w:sz w:val="20"/>
          <w:szCs w:val="20"/>
        </w:rPr>
        <w:t>Les valeurs entre {{}} sont à renseigner dans les propriétés du document</w:t>
      </w:r>
    </w:p>
    <w:p w:rsidR="00CF52EF" w:rsidRDefault="00CF52EF"/>
    <w:p w:rsidR="00CF52EF" w:rsidRDefault="00CF52EF">
      <w:pPr>
        <w:pageBreakBefore/>
      </w:pPr>
    </w:p>
    <w:p w:rsidR="00CF52EF" w:rsidRDefault="00EA797B">
      <w:pPr>
        <w:pStyle w:val="TitreTR"/>
      </w:pPr>
      <w:r>
        <w:t>Table des matières</w:t>
      </w:r>
    </w:p>
    <w:p w:rsidR="004976DE" w:rsidRDefault="00EA797B">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4976DE">
        <w:rPr>
          <w:noProof/>
        </w:rPr>
        <w:t>1 - Versions</w:t>
      </w:r>
      <w:r w:rsidR="004976DE">
        <w:rPr>
          <w:noProof/>
        </w:rPr>
        <w:tab/>
      </w:r>
      <w:r w:rsidR="004976DE">
        <w:rPr>
          <w:noProof/>
        </w:rPr>
        <w:fldChar w:fldCharType="begin"/>
      </w:r>
      <w:r w:rsidR="004976DE">
        <w:rPr>
          <w:noProof/>
        </w:rPr>
        <w:instrText xml:space="preserve"> PAGEREF _Toc69073929 \h </w:instrText>
      </w:r>
      <w:r w:rsidR="004976DE">
        <w:rPr>
          <w:noProof/>
        </w:rPr>
      </w:r>
      <w:r w:rsidR="004976DE">
        <w:rPr>
          <w:noProof/>
        </w:rPr>
        <w:fldChar w:fldCharType="separate"/>
      </w:r>
      <w:r w:rsidR="004976DE">
        <w:rPr>
          <w:noProof/>
        </w:rPr>
        <w:t>5</w:t>
      </w:r>
      <w:r w:rsidR="004976DE">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_Toc69073930 \h </w:instrText>
      </w:r>
      <w:r>
        <w:rPr>
          <w:noProof/>
        </w:rPr>
      </w:r>
      <w:r>
        <w:rPr>
          <w:noProof/>
        </w:rPr>
        <w:fldChar w:fldCharType="separate"/>
      </w:r>
      <w:r>
        <w:rPr>
          <w:noProof/>
        </w:rPr>
        <w:t>6</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_Toc69073931 \h </w:instrText>
      </w:r>
      <w:r>
        <w:rPr>
          <w:noProof/>
        </w:rPr>
      </w:r>
      <w:r>
        <w:rPr>
          <w:noProof/>
        </w:rPr>
        <w:fldChar w:fldCharType="separate"/>
      </w:r>
      <w:r>
        <w:rPr>
          <w:noProof/>
        </w:rPr>
        <w:t>6</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_Toc69073932 \h </w:instrText>
      </w:r>
      <w:r>
        <w:rPr>
          <w:noProof/>
        </w:rPr>
      </w:r>
      <w:r>
        <w:rPr>
          <w:noProof/>
        </w:rPr>
        <w:fldChar w:fldCharType="separate"/>
      </w:r>
      <w:r>
        <w:rPr>
          <w:noProof/>
        </w:rPr>
        <w:t>6</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_Toc69073933 \h </w:instrText>
      </w:r>
      <w:r>
        <w:rPr>
          <w:noProof/>
        </w:rPr>
      </w:r>
      <w:r>
        <w:rPr>
          <w:noProof/>
        </w:rPr>
        <w:fldChar w:fldCharType="separate"/>
      </w:r>
      <w:r>
        <w:rPr>
          <w:noProof/>
        </w:rPr>
        <w:t>7</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_Toc69073934 \h </w:instrText>
      </w:r>
      <w:r>
        <w:rPr>
          <w:noProof/>
        </w:rPr>
      </w:r>
      <w:r>
        <w:rPr>
          <w:noProof/>
        </w:rPr>
        <w:fldChar w:fldCharType="separate"/>
      </w:r>
      <w:r>
        <w:rPr>
          <w:noProof/>
        </w:rPr>
        <w:t>7</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3.1.1 - Serveur de Base de données</w:t>
      </w:r>
      <w:r>
        <w:rPr>
          <w:noProof/>
        </w:rPr>
        <w:tab/>
      </w:r>
      <w:r>
        <w:rPr>
          <w:noProof/>
        </w:rPr>
        <w:fldChar w:fldCharType="begin"/>
      </w:r>
      <w:r>
        <w:rPr>
          <w:noProof/>
        </w:rPr>
        <w:instrText xml:space="preserve"> PAGEREF _Toc69073935 \h </w:instrText>
      </w:r>
      <w:r>
        <w:rPr>
          <w:noProof/>
        </w:rPr>
      </w:r>
      <w:r>
        <w:rPr>
          <w:noProof/>
        </w:rPr>
        <w:fldChar w:fldCharType="separate"/>
      </w:r>
      <w:r>
        <w:rPr>
          <w:noProof/>
        </w:rPr>
        <w:t>7</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3.1.1.1 - Caractéristiques techniques</w:t>
      </w:r>
      <w:r>
        <w:rPr>
          <w:noProof/>
        </w:rPr>
        <w:tab/>
      </w:r>
      <w:r>
        <w:rPr>
          <w:noProof/>
        </w:rPr>
        <w:fldChar w:fldCharType="begin"/>
      </w:r>
      <w:r>
        <w:rPr>
          <w:noProof/>
        </w:rPr>
        <w:instrText xml:space="preserve"> PAGEREF _Toc69073936 \h </w:instrText>
      </w:r>
      <w:r>
        <w:rPr>
          <w:noProof/>
        </w:rPr>
      </w:r>
      <w:r>
        <w:rPr>
          <w:noProof/>
        </w:rPr>
        <w:fldChar w:fldCharType="separate"/>
      </w:r>
      <w:r>
        <w:rPr>
          <w:noProof/>
        </w:rPr>
        <w:t>7</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3.1.2 - Serveur d’application</w:t>
      </w:r>
      <w:r>
        <w:rPr>
          <w:noProof/>
        </w:rPr>
        <w:tab/>
      </w:r>
      <w:r>
        <w:rPr>
          <w:noProof/>
        </w:rPr>
        <w:fldChar w:fldCharType="begin"/>
      </w:r>
      <w:r>
        <w:rPr>
          <w:noProof/>
        </w:rPr>
        <w:instrText xml:space="preserve"> PAGEREF _Toc69073937 \h </w:instrText>
      </w:r>
      <w:r>
        <w:rPr>
          <w:noProof/>
        </w:rPr>
      </w:r>
      <w:r>
        <w:rPr>
          <w:noProof/>
        </w:rPr>
        <w:fldChar w:fldCharType="separate"/>
      </w:r>
      <w:r>
        <w:rPr>
          <w:noProof/>
        </w:rPr>
        <w:t>7</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3.1.2.1 - Caractéristiques techniques</w:t>
      </w:r>
      <w:r>
        <w:rPr>
          <w:noProof/>
        </w:rPr>
        <w:tab/>
      </w:r>
      <w:r>
        <w:rPr>
          <w:noProof/>
        </w:rPr>
        <w:fldChar w:fldCharType="begin"/>
      </w:r>
      <w:r>
        <w:rPr>
          <w:noProof/>
        </w:rPr>
        <w:instrText xml:space="preserve"> PAGEREF _Toc69073938 \h </w:instrText>
      </w:r>
      <w:r>
        <w:rPr>
          <w:noProof/>
        </w:rPr>
      </w:r>
      <w:r>
        <w:rPr>
          <w:noProof/>
        </w:rPr>
        <w:fldChar w:fldCharType="separate"/>
      </w:r>
      <w:r>
        <w:rPr>
          <w:noProof/>
        </w:rPr>
        <w:t>7</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3.2 - Bases de données</w:t>
      </w:r>
      <w:r>
        <w:rPr>
          <w:noProof/>
        </w:rPr>
        <w:tab/>
      </w:r>
      <w:r>
        <w:rPr>
          <w:noProof/>
        </w:rPr>
        <w:fldChar w:fldCharType="begin"/>
      </w:r>
      <w:r>
        <w:rPr>
          <w:noProof/>
        </w:rPr>
        <w:instrText xml:space="preserve"> PAGEREF _Toc69073939 \h </w:instrText>
      </w:r>
      <w:r>
        <w:rPr>
          <w:noProof/>
        </w:rPr>
      </w:r>
      <w:r>
        <w:rPr>
          <w:noProof/>
        </w:rPr>
        <w:fldChar w:fldCharType="separate"/>
      </w:r>
      <w:r>
        <w:rPr>
          <w:noProof/>
        </w:rPr>
        <w:t>7</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3.3 - Web-services</w:t>
      </w:r>
      <w:r>
        <w:rPr>
          <w:noProof/>
        </w:rPr>
        <w:tab/>
      </w:r>
      <w:r>
        <w:rPr>
          <w:noProof/>
        </w:rPr>
        <w:fldChar w:fldCharType="begin"/>
      </w:r>
      <w:r>
        <w:rPr>
          <w:noProof/>
        </w:rPr>
        <w:instrText xml:space="preserve"> PAGEREF _Toc69073940 \h </w:instrText>
      </w:r>
      <w:r>
        <w:rPr>
          <w:noProof/>
        </w:rPr>
      </w:r>
      <w:r>
        <w:rPr>
          <w:noProof/>
        </w:rPr>
        <w:fldChar w:fldCharType="separate"/>
      </w:r>
      <w:r>
        <w:rPr>
          <w:noProof/>
        </w:rPr>
        <w:t>8</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3.3.1 - API Google Maps</w:t>
      </w:r>
      <w:r>
        <w:rPr>
          <w:noProof/>
        </w:rPr>
        <w:tab/>
      </w:r>
      <w:r>
        <w:rPr>
          <w:noProof/>
        </w:rPr>
        <w:fldChar w:fldCharType="begin"/>
      </w:r>
      <w:r>
        <w:rPr>
          <w:noProof/>
        </w:rPr>
        <w:instrText xml:space="preserve"> PAGEREF _Toc69073941 \h </w:instrText>
      </w:r>
      <w:r>
        <w:rPr>
          <w:noProof/>
        </w:rPr>
      </w:r>
      <w:r>
        <w:rPr>
          <w:noProof/>
        </w:rPr>
        <w:fldChar w:fldCharType="separate"/>
      </w:r>
      <w:r>
        <w:rPr>
          <w:noProof/>
        </w:rPr>
        <w:t>8</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_Toc69073942 \h </w:instrText>
      </w:r>
      <w:r>
        <w:rPr>
          <w:noProof/>
        </w:rPr>
      </w:r>
      <w:r>
        <w:rPr>
          <w:noProof/>
        </w:rPr>
        <w:fldChar w:fldCharType="separate"/>
      </w:r>
      <w:r>
        <w:rPr>
          <w:noProof/>
        </w:rPr>
        <w:t>9</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4.1 - Déploiement</w:t>
      </w:r>
      <w:r>
        <w:rPr>
          <w:noProof/>
        </w:rPr>
        <w:tab/>
      </w:r>
      <w:r>
        <w:rPr>
          <w:noProof/>
        </w:rPr>
        <w:fldChar w:fldCharType="begin"/>
      </w:r>
      <w:r>
        <w:rPr>
          <w:noProof/>
        </w:rPr>
        <w:instrText xml:space="preserve"> PAGEREF _Toc69073943 \h </w:instrText>
      </w:r>
      <w:r>
        <w:rPr>
          <w:noProof/>
        </w:rPr>
      </w:r>
      <w:r>
        <w:rPr>
          <w:noProof/>
        </w:rPr>
        <w:fldChar w:fldCharType="separate"/>
      </w:r>
      <w:r>
        <w:rPr>
          <w:noProof/>
        </w:rPr>
        <w:t>9</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4.1.1 - Paramétrer l’accès aux serveurs</w:t>
      </w:r>
      <w:r>
        <w:rPr>
          <w:noProof/>
        </w:rPr>
        <w:tab/>
      </w:r>
      <w:r>
        <w:rPr>
          <w:noProof/>
        </w:rPr>
        <w:fldChar w:fldCharType="begin"/>
      </w:r>
      <w:r>
        <w:rPr>
          <w:noProof/>
        </w:rPr>
        <w:instrText xml:space="preserve"> PAGEREF _Toc69073944 \h </w:instrText>
      </w:r>
      <w:r>
        <w:rPr>
          <w:noProof/>
        </w:rPr>
      </w:r>
      <w:r>
        <w:rPr>
          <w:noProof/>
        </w:rPr>
        <w:fldChar w:fldCharType="separate"/>
      </w:r>
      <w:r>
        <w:rPr>
          <w:noProof/>
        </w:rPr>
        <w:t>9</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4.1.2 - Uploader l’application sur le serveur</w:t>
      </w:r>
      <w:r>
        <w:rPr>
          <w:noProof/>
        </w:rPr>
        <w:tab/>
      </w:r>
      <w:r>
        <w:rPr>
          <w:noProof/>
        </w:rPr>
        <w:fldChar w:fldCharType="begin"/>
      </w:r>
      <w:r>
        <w:rPr>
          <w:noProof/>
        </w:rPr>
        <w:instrText xml:space="preserve"> PAGEREF _Toc69073945 \h </w:instrText>
      </w:r>
      <w:r>
        <w:rPr>
          <w:noProof/>
        </w:rPr>
      </w:r>
      <w:r>
        <w:rPr>
          <w:noProof/>
        </w:rPr>
        <w:fldChar w:fldCharType="separate"/>
      </w:r>
      <w:r>
        <w:rPr>
          <w:noProof/>
        </w:rPr>
        <w:t>10</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4.1.2.1 - Installation des dépendances utiles</w:t>
      </w:r>
      <w:r>
        <w:rPr>
          <w:noProof/>
        </w:rPr>
        <w:tab/>
      </w:r>
      <w:r>
        <w:rPr>
          <w:noProof/>
        </w:rPr>
        <w:fldChar w:fldCharType="begin"/>
      </w:r>
      <w:r>
        <w:rPr>
          <w:noProof/>
        </w:rPr>
        <w:instrText xml:space="preserve"> PAGEREF _Toc69073946 \h </w:instrText>
      </w:r>
      <w:r>
        <w:rPr>
          <w:noProof/>
        </w:rPr>
      </w:r>
      <w:r>
        <w:rPr>
          <w:noProof/>
        </w:rPr>
        <w:fldChar w:fldCharType="separate"/>
      </w:r>
      <w:r>
        <w:rPr>
          <w:noProof/>
        </w:rPr>
        <w:t>10</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4.1.2.2 - Upload</w:t>
      </w:r>
      <w:r>
        <w:rPr>
          <w:noProof/>
        </w:rPr>
        <w:tab/>
      </w:r>
      <w:r>
        <w:rPr>
          <w:noProof/>
        </w:rPr>
        <w:fldChar w:fldCharType="begin"/>
      </w:r>
      <w:r>
        <w:rPr>
          <w:noProof/>
        </w:rPr>
        <w:instrText xml:space="preserve"> PAGEREF _Toc69073947 \h </w:instrText>
      </w:r>
      <w:r>
        <w:rPr>
          <w:noProof/>
        </w:rPr>
      </w:r>
      <w:r>
        <w:rPr>
          <w:noProof/>
        </w:rPr>
        <w:fldChar w:fldCharType="separate"/>
      </w:r>
      <w:r>
        <w:rPr>
          <w:noProof/>
        </w:rPr>
        <w:t>11</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4.1.3 - Environnement virtuel</w:t>
      </w:r>
      <w:r>
        <w:rPr>
          <w:noProof/>
        </w:rPr>
        <w:tab/>
      </w:r>
      <w:r>
        <w:rPr>
          <w:noProof/>
        </w:rPr>
        <w:fldChar w:fldCharType="begin"/>
      </w:r>
      <w:r>
        <w:rPr>
          <w:noProof/>
        </w:rPr>
        <w:instrText xml:space="preserve"> PAGEREF _Toc69073948 \h </w:instrText>
      </w:r>
      <w:r>
        <w:rPr>
          <w:noProof/>
        </w:rPr>
      </w:r>
      <w:r>
        <w:rPr>
          <w:noProof/>
        </w:rPr>
        <w:fldChar w:fldCharType="separate"/>
      </w:r>
      <w:r>
        <w:rPr>
          <w:noProof/>
        </w:rPr>
        <w:t>11</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4.1.3.1 - Création de l’environnement</w:t>
      </w:r>
      <w:r>
        <w:rPr>
          <w:noProof/>
        </w:rPr>
        <w:tab/>
      </w:r>
      <w:r>
        <w:rPr>
          <w:noProof/>
        </w:rPr>
        <w:fldChar w:fldCharType="begin"/>
      </w:r>
      <w:r>
        <w:rPr>
          <w:noProof/>
        </w:rPr>
        <w:instrText xml:space="preserve"> PAGEREF _Toc69073949 \h </w:instrText>
      </w:r>
      <w:r>
        <w:rPr>
          <w:noProof/>
        </w:rPr>
      </w:r>
      <w:r>
        <w:rPr>
          <w:noProof/>
        </w:rPr>
        <w:fldChar w:fldCharType="separate"/>
      </w:r>
      <w:r>
        <w:rPr>
          <w:noProof/>
        </w:rPr>
        <w:t>11</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4.1.3.2 - Installation des dépendances de l’application</w:t>
      </w:r>
      <w:r>
        <w:rPr>
          <w:noProof/>
        </w:rPr>
        <w:tab/>
      </w:r>
      <w:r>
        <w:rPr>
          <w:noProof/>
        </w:rPr>
        <w:fldChar w:fldCharType="begin"/>
      </w:r>
      <w:r>
        <w:rPr>
          <w:noProof/>
        </w:rPr>
        <w:instrText xml:space="preserve"> PAGEREF _Toc69073950 \h </w:instrText>
      </w:r>
      <w:r>
        <w:rPr>
          <w:noProof/>
        </w:rPr>
      </w:r>
      <w:r>
        <w:rPr>
          <w:noProof/>
        </w:rPr>
        <w:fldChar w:fldCharType="separate"/>
      </w:r>
      <w:r>
        <w:rPr>
          <w:noProof/>
        </w:rPr>
        <w:t>11</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4.1.4 - Base de données</w:t>
      </w:r>
      <w:r>
        <w:rPr>
          <w:noProof/>
        </w:rPr>
        <w:tab/>
      </w:r>
      <w:r>
        <w:rPr>
          <w:noProof/>
        </w:rPr>
        <w:fldChar w:fldCharType="begin"/>
      </w:r>
      <w:r>
        <w:rPr>
          <w:noProof/>
        </w:rPr>
        <w:instrText xml:space="preserve"> PAGEREF _Toc69073951 \h </w:instrText>
      </w:r>
      <w:r>
        <w:rPr>
          <w:noProof/>
        </w:rPr>
      </w:r>
      <w:r>
        <w:rPr>
          <w:noProof/>
        </w:rPr>
        <w:fldChar w:fldCharType="separate"/>
      </w:r>
      <w:r>
        <w:rPr>
          <w:noProof/>
        </w:rPr>
        <w:t>11</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4.1.4.1 - Création de la base</w:t>
      </w:r>
      <w:r>
        <w:rPr>
          <w:noProof/>
        </w:rPr>
        <w:tab/>
      </w:r>
      <w:r>
        <w:rPr>
          <w:noProof/>
        </w:rPr>
        <w:fldChar w:fldCharType="begin"/>
      </w:r>
      <w:r>
        <w:rPr>
          <w:noProof/>
        </w:rPr>
        <w:instrText xml:space="preserve"> PAGEREF _Toc69073952 \h </w:instrText>
      </w:r>
      <w:r>
        <w:rPr>
          <w:noProof/>
        </w:rPr>
      </w:r>
      <w:r>
        <w:rPr>
          <w:noProof/>
        </w:rPr>
        <w:fldChar w:fldCharType="separate"/>
      </w:r>
      <w:r>
        <w:rPr>
          <w:noProof/>
        </w:rPr>
        <w:t>11</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4.1.4.2 - Fichier de configuration</w:t>
      </w:r>
      <w:r>
        <w:rPr>
          <w:noProof/>
        </w:rPr>
        <w:tab/>
      </w:r>
      <w:r>
        <w:rPr>
          <w:noProof/>
        </w:rPr>
        <w:fldChar w:fldCharType="begin"/>
      </w:r>
      <w:r>
        <w:rPr>
          <w:noProof/>
        </w:rPr>
        <w:instrText xml:space="preserve"> PAGEREF _Toc69073953 \h </w:instrText>
      </w:r>
      <w:r>
        <w:rPr>
          <w:noProof/>
        </w:rPr>
      </w:r>
      <w:r>
        <w:rPr>
          <w:noProof/>
        </w:rPr>
        <w:fldChar w:fldCharType="separate"/>
      </w:r>
      <w:r>
        <w:rPr>
          <w:noProof/>
        </w:rPr>
        <w:t>13</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4.1.4.3 - Migrations</w:t>
      </w:r>
      <w:r>
        <w:rPr>
          <w:noProof/>
        </w:rPr>
        <w:tab/>
      </w:r>
      <w:r>
        <w:rPr>
          <w:noProof/>
        </w:rPr>
        <w:fldChar w:fldCharType="begin"/>
      </w:r>
      <w:r>
        <w:rPr>
          <w:noProof/>
        </w:rPr>
        <w:instrText xml:space="preserve"> PAGEREF _Toc69073954 \h </w:instrText>
      </w:r>
      <w:r>
        <w:rPr>
          <w:noProof/>
        </w:rPr>
      </w:r>
      <w:r>
        <w:rPr>
          <w:noProof/>
        </w:rPr>
        <w:fldChar w:fldCharType="separate"/>
      </w:r>
      <w:r>
        <w:rPr>
          <w:noProof/>
        </w:rPr>
        <w:t>13</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4.1.5 - Gestion des statiques</w:t>
      </w:r>
      <w:r>
        <w:rPr>
          <w:noProof/>
        </w:rPr>
        <w:tab/>
      </w:r>
      <w:r>
        <w:rPr>
          <w:noProof/>
        </w:rPr>
        <w:fldChar w:fldCharType="begin"/>
      </w:r>
      <w:r>
        <w:rPr>
          <w:noProof/>
        </w:rPr>
        <w:instrText xml:space="preserve"> PAGEREF _Toc69073955 \h </w:instrText>
      </w:r>
      <w:r>
        <w:rPr>
          <w:noProof/>
        </w:rPr>
      </w:r>
      <w:r>
        <w:rPr>
          <w:noProof/>
        </w:rPr>
        <w:fldChar w:fldCharType="separate"/>
      </w:r>
      <w:r>
        <w:rPr>
          <w:noProof/>
        </w:rPr>
        <w:t>13</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4.1.6 - Créez un administrateur</w:t>
      </w:r>
      <w:r>
        <w:rPr>
          <w:noProof/>
        </w:rPr>
        <w:tab/>
      </w:r>
      <w:r>
        <w:rPr>
          <w:noProof/>
        </w:rPr>
        <w:fldChar w:fldCharType="begin"/>
      </w:r>
      <w:r>
        <w:rPr>
          <w:noProof/>
        </w:rPr>
        <w:instrText xml:space="preserve"> PAGEREF _Toc69073956 \h </w:instrText>
      </w:r>
      <w:r>
        <w:rPr>
          <w:noProof/>
        </w:rPr>
      </w:r>
      <w:r>
        <w:rPr>
          <w:noProof/>
        </w:rPr>
        <w:fldChar w:fldCharType="separate"/>
      </w:r>
      <w:r>
        <w:rPr>
          <w:noProof/>
        </w:rPr>
        <w:t>14</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4.2 - Configuration du serveur HTTP</w:t>
      </w:r>
      <w:r>
        <w:rPr>
          <w:noProof/>
        </w:rPr>
        <w:tab/>
      </w:r>
      <w:r>
        <w:rPr>
          <w:noProof/>
        </w:rPr>
        <w:fldChar w:fldCharType="begin"/>
      </w:r>
      <w:r>
        <w:rPr>
          <w:noProof/>
        </w:rPr>
        <w:instrText xml:space="preserve"> PAGEREF _Toc69073957 \h </w:instrText>
      </w:r>
      <w:r>
        <w:rPr>
          <w:noProof/>
        </w:rPr>
      </w:r>
      <w:r>
        <w:rPr>
          <w:noProof/>
        </w:rPr>
        <w:fldChar w:fldCharType="separate"/>
      </w:r>
      <w:r>
        <w:rPr>
          <w:noProof/>
        </w:rPr>
        <w:t>14</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4.2.1 - Installation NGINX</w:t>
      </w:r>
      <w:r>
        <w:rPr>
          <w:noProof/>
        </w:rPr>
        <w:tab/>
      </w:r>
      <w:r>
        <w:rPr>
          <w:noProof/>
        </w:rPr>
        <w:fldChar w:fldCharType="begin"/>
      </w:r>
      <w:r>
        <w:rPr>
          <w:noProof/>
        </w:rPr>
        <w:instrText xml:space="preserve"> PAGEREF _Toc69073958 \h </w:instrText>
      </w:r>
      <w:r>
        <w:rPr>
          <w:noProof/>
        </w:rPr>
      </w:r>
      <w:r>
        <w:rPr>
          <w:noProof/>
        </w:rPr>
        <w:fldChar w:fldCharType="separate"/>
      </w:r>
      <w:r>
        <w:rPr>
          <w:noProof/>
        </w:rPr>
        <w:t>14</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4.2.2 - Configuration NGINX</w:t>
      </w:r>
      <w:r>
        <w:rPr>
          <w:noProof/>
        </w:rPr>
        <w:tab/>
      </w:r>
      <w:r>
        <w:rPr>
          <w:noProof/>
        </w:rPr>
        <w:fldChar w:fldCharType="begin"/>
      </w:r>
      <w:r>
        <w:rPr>
          <w:noProof/>
        </w:rPr>
        <w:instrText xml:space="preserve"> PAGEREF _Toc69073959 \h </w:instrText>
      </w:r>
      <w:r>
        <w:rPr>
          <w:noProof/>
        </w:rPr>
      </w:r>
      <w:r>
        <w:rPr>
          <w:noProof/>
        </w:rPr>
        <w:fldChar w:fldCharType="separate"/>
      </w:r>
      <w:r>
        <w:rPr>
          <w:noProof/>
        </w:rPr>
        <w:t>14</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4.2.2.1 - Création du fichier de configuration</w:t>
      </w:r>
      <w:r>
        <w:rPr>
          <w:noProof/>
        </w:rPr>
        <w:tab/>
      </w:r>
      <w:r>
        <w:rPr>
          <w:noProof/>
        </w:rPr>
        <w:fldChar w:fldCharType="begin"/>
      </w:r>
      <w:r>
        <w:rPr>
          <w:noProof/>
        </w:rPr>
        <w:instrText xml:space="preserve"> PAGEREF _Toc69073960 \h </w:instrText>
      </w:r>
      <w:r>
        <w:rPr>
          <w:noProof/>
        </w:rPr>
      </w:r>
      <w:r>
        <w:rPr>
          <w:noProof/>
        </w:rPr>
        <w:fldChar w:fldCharType="separate"/>
      </w:r>
      <w:r>
        <w:rPr>
          <w:noProof/>
        </w:rPr>
        <w:t>14</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4.2.2.2 - Configuration</w:t>
      </w:r>
      <w:r>
        <w:rPr>
          <w:noProof/>
        </w:rPr>
        <w:tab/>
      </w:r>
      <w:r>
        <w:rPr>
          <w:noProof/>
        </w:rPr>
        <w:fldChar w:fldCharType="begin"/>
      </w:r>
      <w:r>
        <w:rPr>
          <w:noProof/>
        </w:rPr>
        <w:instrText xml:space="preserve"> PAGEREF _Toc69073961 \h </w:instrText>
      </w:r>
      <w:r>
        <w:rPr>
          <w:noProof/>
        </w:rPr>
      </w:r>
      <w:r>
        <w:rPr>
          <w:noProof/>
        </w:rPr>
        <w:fldChar w:fldCharType="separate"/>
      </w:r>
      <w:r>
        <w:rPr>
          <w:noProof/>
        </w:rPr>
        <w:t>15</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4.2.3 - Configuration de Supervisor &amp; Gunicorn</w:t>
      </w:r>
      <w:r>
        <w:rPr>
          <w:noProof/>
        </w:rPr>
        <w:tab/>
      </w:r>
      <w:r>
        <w:rPr>
          <w:noProof/>
        </w:rPr>
        <w:fldChar w:fldCharType="begin"/>
      </w:r>
      <w:r>
        <w:rPr>
          <w:noProof/>
        </w:rPr>
        <w:instrText xml:space="preserve"> PAGEREF _Toc69073962 \h </w:instrText>
      </w:r>
      <w:r>
        <w:rPr>
          <w:noProof/>
        </w:rPr>
      </w:r>
      <w:r>
        <w:rPr>
          <w:noProof/>
        </w:rPr>
        <w:fldChar w:fldCharType="separate"/>
      </w:r>
      <w:r>
        <w:rPr>
          <w:noProof/>
        </w:rPr>
        <w:t>16</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4.2.3.1 - Installation de Supervisor</w:t>
      </w:r>
      <w:r>
        <w:rPr>
          <w:noProof/>
        </w:rPr>
        <w:tab/>
      </w:r>
      <w:r>
        <w:rPr>
          <w:noProof/>
        </w:rPr>
        <w:fldChar w:fldCharType="begin"/>
      </w:r>
      <w:r>
        <w:rPr>
          <w:noProof/>
        </w:rPr>
        <w:instrText xml:space="preserve"> PAGEREF _Toc69073963 \h </w:instrText>
      </w:r>
      <w:r>
        <w:rPr>
          <w:noProof/>
        </w:rPr>
      </w:r>
      <w:r>
        <w:rPr>
          <w:noProof/>
        </w:rPr>
        <w:fldChar w:fldCharType="separate"/>
      </w:r>
      <w:r>
        <w:rPr>
          <w:noProof/>
        </w:rPr>
        <w:t>16</w:t>
      </w:r>
      <w:r>
        <w:rPr>
          <w:noProof/>
        </w:rPr>
        <w:fldChar w:fldCharType="end"/>
      </w:r>
    </w:p>
    <w:p w:rsidR="004976DE" w:rsidRDefault="004976DE">
      <w:pPr>
        <w:pStyle w:val="TM4"/>
        <w:rPr>
          <w:rFonts w:asciiTheme="minorHAnsi" w:eastAsiaTheme="minorEastAsia" w:hAnsiTheme="minorHAnsi" w:cstheme="minorBidi"/>
          <w:noProof/>
          <w:kern w:val="0"/>
          <w:sz w:val="22"/>
          <w:szCs w:val="22"/>
          <w:lang w:eastAsia="fr-FR" w:bidi="ar-SA"/>
        </w:rPr>
      </w:pPr>
      <w:r>
        <w:rPr>
          <w:noProof/>
        </w:rPr>
        <w:t>4.2.3.2 - Configuration de Supervisor</w:t>
      </w:r>
      <w:r>
        <w:rPr>
          <w:noProof/>
        </w:rPr>
        <w:tab/>
      </w:r>
      <w:r>
        <w:rPr>
          <w:noProof/>
        </w:rPr>
        <w:fldChar w:fldCharType="begin"/>
      </w:r>
      <w:r>
        <w:rPr>
          <w:noProof/>
        </w:rPr>
        <w:instrText xml:space="preserve"> PAGEREF _Toc69073964 \h </w:instrText>
      </w:r>
      <w:r>
        <w:rPr>
          <w:noProof/>
        </w:rPr>
      </w:r>
      <w:r>
        <w:rPr>
          <w:noProof/>
        </w:rPr>
        <w:fldChar w:fldCharType="separate"/>
      </w:r>
      <w:r>
        <w:rPr>
          <w:noProof/>
        </w:rPr>
        <w:t>16</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5 - Supervision/Monitoring</w:t>
      </w:r>
      <w:r>
        <w:rPr>
          <w:noProof/>
        </w:rPr>
        <w:tab/>
      </w:r>
      <w:r>
        <w:rPr>
          <w:noProof/>
        </w:rPr>
        <w:fldChar w:fldCharType="begin"/>
      </w:r>
      <w:r>
        <w:rPr>
          <w:noProof/>
        </w:rPr>
        <w:instrText xml:space="preserve"> PAGEREF _Toc69073965 \h </w:instrText>
      </w:r>
      <w:r>
        <w:rPr>
          <w:noProof/>
        </w:rPr>
      </w:r>
      <w:r>
        <w:rPr>
          <w:noProof/>
        </w:rPr>
        <w:fldChar w:fldCharType="separate"/>
      </w:r>
      <w:r>
        <w:rPr>
          <w:noProof/>
        </w:rPr>
        <w:t>19</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5.1 - Sentry</w:t>
      </w:r>
      <w:r>
        <w:rPr>
          <w:noProof/>
        </w:rPr>
        <w:tab/>
      </w:r>
      <w:r>
        <w:rPr>
          <w:noProof/>
        </w:rPr>
        <w:fldChar w:fldCharType="begin"/>
      </w:r>
      <w:r>
        <w:rPr>
          <w:noProof/>
        </w:rPr>
        <w:instrText xml:space="preserve"> PAGEREF _Toc69073966 \h </w:instrText>
      </w:r>
      <w:r>
        <w:rPr>
          <w:noProof/>
        </w:rPr>
      </w:r>
      <w:r>
        <w:rPr>
          <w:noProof/>
        </w:rPr>
        <w:fldChar w:fldCharType="separate"/>
      </w:r>
      <w:r>
        <w:rPr>
          <w:noProof/>
        </w:rPr>
        <w:t>19</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5.1.1 - Installation</w:t>
      </w:r>
      <w:r>
        <w:rPr>
          <w:noProof/>
        </w:rPr>
        <w:tab/>
      </w:r>
      <w:r>
        <w:rPr>
          <w:noProof/>
        </w:rPr>
        <w:fldChar w:fldCharType="begin"/>
      </w:r>
      <w:r>
        <w:rPr>
          <w:noProof/>
        </w:rPr>
        <w:instrText xml:space="preserve"> PAGEREF _Toc69073967 \h </w:instrText>
      </w:r>
      <w:r>
        <w:rPr>
          <w:noProof/>
        </w:rPr>
      </w:r>
      <w:r>
        <w:rPr>
          <w:noProof/>
        </w:rPr>
        <w:fldChar w:fldCharType="separate"/>
      </w:r>
      <w:r>
        <w:rPr>
          <w:noProof/>
        </w:rPr>
        <w:t>19</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5.1.2 - Configuration</w:t>
      </w:r>
      <w:r>
        <w:rPr>
          <w:noProof/>
        </w:rPr>
        <w:tab/>
      </w:r>
      <w:r>
        <w:rPr>
          <w:noProof/>
        </w:rPr>
        <w:fldChar w:fldCharType="begin"/>
      </w:r>
      <w:r>
        <w:rPr>
          <w:noProof/>
        </w:rPr>
        <w:instrText xml:space="preserve"> PAGEREF _Toc69073968 \h </w:instrText>
      </w:r>
      <w:r>
        <w:rPr>
          <w:noProof/>
        </w:rPr>
      </w:r>
      <w:r>
        <w:rPr>
          <w:noProof/>
        </w:rPr>
        <w:fldChar w:fldCharType="separate"/>
      </w:r>
      <w:r>
        <w:rPr>
          <w:noProof/>
        </w:rPr>
        <w:t>19</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5.2 - New Relic</w:t>
      </w:r>
      <w:r>
        <w:rPr>
          <w:noProof/>
        </w:rPr>
        <w:tab/>
      </w:r>
      <w:r>
        <w:rPr>
          <w:noProof/>
        </w:rPr>
        <w:fldChar w:fldCharType="begin"/>
      </w:r>
      <w:r>
        <w:rPr>
          <w:noProof/>
        </w:rPr>
        <w:instrText xml:space="preserve"> PAGEREF _Toc69073969 \h </w:instrText>
      </w:r>
      <w:r>
        <w:rPr>
          <w:noProof/>
        </w:rPr>
      </w:r>
      <w:r>
        <w:rPr>
          <w:noProof/>
        </w:rPr>
        <w:fldChar w:fldCharType="separate"/>
      </w:r>
      <w:r>
        <w:rPr>
          <w:noProof/>
        </w:rPr>
        <w:t>19</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5.2.1 - Installation</w:t>
      </w:r>
      <w:r>
        <w:rPr>
          <w:noProof/>
        </w:rPr>
        <w:tab/>
      </w:r>
      <w:r>
        <w:rPr>
          <w:noProof/>
        </w:rPr>
        <w:fldChar w:fldCharType="begin"/>
      </w:r>
      <w:r>
        <w:rPr>
          <w:noProof/>
        </w:rPr>
        <w:instrText xml:space="preserve"> PAGEREF _Toc69073970 \h </w:instrText>
      </w:r>
      <w:r>
        <w:rPr>
          <w:noProof/>
        </w:rPr>
      </w:r>
      <w:r>
        <w:rPr>
          <w:noProof/>
        </w:rPr>
        <w:fldChar w:fldCharType="separate"/>
      </w:r>
      <w:r>
        <w:rPr>
          <w:noProof/>
        </w:rPr>
        <w:t>20</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5.2.2 - Configuration</w:t>
      </w:r>
      <w:r>
        <w:rPr>
          <w:noProof/>
        </w:rPr>
        <w:tab/>
      </w:r>
      <w:r>
        <w:rPr>
          <w:noProof/>
        </w:rPr>
        <w:fldChar w:fldCharType="begin"/>
      </w:r>
      <w:r>
        <w:rPr>
          <w:noProof/>
        </w:rPr>
        <w:instrText xml:space="preserve"> PAGEREF _Toc69073971 \h </w:instrText>
      </w:r>
      <w:r>
        <w:rPr>
          <w:noProof/>
        </w:rPr>
      </w:r>
      <w:r>
        <w:rPr>
          <w:noProof/>
        </w:rPr>
        <w:fldChar w:fldCharType="separate"/>
      </w:r>
      <w:r>
        <w:rPr>
          <w:noProof/>
        </w:rPr>
        <w:t>20</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6 - Procédure de démarrage</w:t>
      </w:r>
      <w:r>
        <w:rPr>
          <w:noProof/>
        </w:rPr>
        <w:tab/>
      </w:r>
      <w:r>
        <w:rPr>
          <w:noProof/>
        </w:rPr>
        <w:fldChar w:fldCharType="begin"/>
      </w:r>
      <w:r>
        <w:rPr>
          <w:noProof/>
        </w:rPr>
        <w:instrText xml:space="preserve"> PAGEREF _Toc69073972 \h </w:instrText>
      </w:r>
      <w:r>
        <w:rPr>
          <w:noProof/>
        </w:rPr>
      </w:r>
      <w:r>
        <w:rPr>
          <w:noProof/>
        </w:rPr>
        <w:fldChar w:fldCharType="separate"/>
      </w:r>
      <w:r>
        <w:rPr>
          <w:noProof/>
        </w:rPr>
        <w:t>21</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_Toc69073973 \h </w:instrText>
      </w:r>
      <w:r>
        <w:rPr>
          <w:noProof/>
        </w:rPr>
      </w:r>
      <w:r>
        <w:rPr>
          <w:noProof/>
        </w:rPr>
        <w:fldChar w:fldCharType="separate"/>
      </w:r>
      <w:r>
        <w:rPr>
          <w:noProof/>
        </w:rPr>
        <w:t>21</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6.2 - Application</w:t>
      </w:r>
      <w:r>
        <w:rPr>
          <w:noProof/>
        </w:rPr>
        <w:tab/>
      </w:r>
      <w:r>
        <w:rPr>
          <w:noProof/>
        </w:rPr>
        <w:fldChar w:fldCharType="begin"/>
      </w:r>
      <w:r>
        <w:rPr>
          <w:noProof/>
        </w:rPr>
        <w:instrText xml:space="preserve"> PAGEREF _Toc69073974 \h </w:instrText>
      </w:r>
      <w:r>
        <w:rPr>
          <w:noProof/>
        </w:rPr>
      </w:r>
      <w:r>
        <w:rPr>
          <w:noProof/>
        </w:rPr>
        <w:fldChar w:fldCharType="separate"/>
      </w:r>
      <w:r>
        <w:rPr>
          <w:noProof/>
        </w:rPr>
        <w:t>21</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6.2.1 - Installation des dépendances</w:t>
      </w:r>
      <w:r>
        <w:rPr>
          <w:noProof/>
        </w:rPr>
        <w:tab/>
      </w:r>
      <w:r>
        <w:rPr>
          <w:noProof/>
        </w:rPr>
        <w:fldChar w:fldCharType="begin"/>
      </w:r>
      <w:r>
        <w:rPr>
          <w:noProof/>
        </w:rPr>
        <w:instrText xml:space="preserve"> PAGEREF _Toc69073975 \h </w:instrText>
      </w:r>
      <w:r>
        <w:rPr>
          <w:noProof/>
        </w:rPr>
      </w:r>
      <w:r>
        <w:rPr>
          <w:noProof/>
        </w:rPr>
        <w:fldChar w:fldCharType="separate"/>
      </w:r>
      <w:r>
        <w:rPr>
          <w:noProof/>
        </w:rPr>
        <w:t>21</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lastRenderedPageBreak/>
        <w:t>6.2.2 - Génération des fichiers statiques</w:t>
      </w:r>
      <w:r>
        <w:rPr>
          <w:noProof/>
        </w:rPr>
        <w:tab/>
      </w:r>
      <w:r>
        <w:rPr>
          <w:noProof/>
        </w:rPr>
        <w:fldChar w:fldCharType="begin"/>
      </w:r>
      <w:r>
        <w:rPr>
          <w:noProof/>
        </w:rPr>
        <w:instrText xml:space="preserve"> PAGEREF _Toc69073976 \h </w:instrText>
      </w:r>
      <w:r>
        <w:rPr>
          <w:noProof/>
        </w:rPr>
      </w:r>
      <w:r>
        <w:rPr>
          <w:noProof/>
        </w:rPr>
        <w:fldChar w:fldCharType="separate"/>
      </w:r>
      <w:r>
        <w:rPr>
          <w:noProof/>
        </w:rPr>
        <w:t>21</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6.2.3 - Migrations</w:t>
      </w:r>
      <w:r>
        <w:rPr>
          <w:noProof/>
        </w:rPr>
        <w:tab/>
      </w:r>
      <w:r>
        <w:rPr>
          <w:noProof/>
        </w:rPr>
        <w:fldChar w:fldCharType="begin"/>
      </w:r>
      <w:r>
        <w:rPr>
          <w:noProof/>
        </w:rPr>
        <w:instrText xml:space="preserve"> PAGEREF _Toc69073977 \h </w:instrText>
      </w:r>
      <w:r>
        <w:rPr>
          <w:noProof/>
        </w:rPr>
      </w:r>
      <w:r>
        <w:rPr>
          <w:noProof/>
        </w:rPr>
        <w:fldChar w:fldCharType="separate"/>
      </w:r>
      <w:r>
        <w:rPr>
          <w:noProof/>
        </w:rPr>
        <w:t>21</w:t>
      </w:r>
      <w:r>
        <w:rPr>
          <w:noProof/>
        </w:rPr>
        <w:fldChar w:fldCharType="end"/>
      </w:r>
    </w:p>
    <w:p w:rsidR="004976DE" w:rsidRDefault="004976DE">
      <w:pPr>
        <w:pStyle w:val="TM3"/>
        <w:rPr>
          <w:rFonts w:asciiTheme="minorHAnsi" w:eastAsiaTheme="minorEastAsia" w:hAnsiTheme="minorHAnsi" w:cstheme="minorBidi"/>
          <w:i w:val="0"/>
          <w:noProof/>
          <w:kern w:val="0"/>
          <w:sz w:val="22"/>
          <w:szCs w:val="22"/>
          <w:lang w:eastAsia="fr-FR" w:bidi="ar-SA"/>
        </w:rPr>
      </w:pPr>
      <w:r>
        <w:rPr>
          <w:noProof/>
        </w:rPr>
        <w:t>6.2.4 - Supervisor</w:t>
      </w:r>
      <w:r>
        <w:rPr>
          <w:noProof/>
        </w:rPr>
        <w:tab/>
      </w:r>
      <w:r>
        <w:rPr>
          <w:noProof/>
        </w:rPr>
        <w:fldChar w:fldCharType="begin"/>
      </w:r>
      <w:r>
        <w:rPr>
          <w:noProof/>
        </w:rPr>
        <w:instrText xml:space="preserve"> PAGEREF _Toc69073978 \h </w:instrText>
      </w:r>
      <w:r>
        <w:rPr>
          <w:noProof/>
        </w:rPr>
      </w:r>
      <w:r>
        <w:rPr>
          <w:noProof/>
        </w:rPr>
        <w:fldChar w:fldCharType="separate"/>
      </w:r>
      <w:r>
        <w:rPr>
          <w:noProof/>
        </w:rPr>
        <w:t>21</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7 - Procédure de mise à jour</w:t>
      </w:r>
      <w:r>
        <w:rPr>
          <w:noProof/>
        </w:rPr>
        <w:tab/>
      </w:r>
      <w:r>
        <w:rPr>
          <w:noProof/>
        </w:rPr>
        <w:fldChar w:fldCharType="begin"/>
      </w:r>
      <w:r>
        <w:rPr>
          <w:noProof/>
        </w:rPr>
        <w:instrText xml:space="preserve"> PAGEREF _Toc69073979 \h </w:instrText>
      </w:r>
      <w:r>
        <w:rPr>
          <w:noProof/>
        </w:rPr>
      </w:r>
      <w:r>
        <w:rPr>
          <w:noProof/>
        </w:rPr>
        <w:fldChar w:fldCharType="separate"/>
      </w:r>
      <w:r>
        <w:rPr>
          <w:noProof/>
        </w:rPr>
        <w:t>22</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7.1 - Base de données</w:t>
      </w:r>
      <w:r>
        <w:rPr>
          <w:noProof/>
        </w:rPr>
        <w:tab/>
      </w:r>
      <w:r>
        <w:rPr>
          <w:noProof/>
        </w:rPr>
        <w:fldChar w:fldCharType="begin"/>
      </w:r>
      <w:r>
        <w:rPr>
          <w:noProof/>
        </w:rPr>
        <w:instrText xml:space="preserve"> PAGEREF _Toc69073980 \h </w:instrText>
      </w:r>
      <w:r>
        <w:rPr>
          <w:noProof/>
        </w:rPr>
      </w:r>
      <w:r>
        <w:rPr>
          <w:noProof/>
        </w:rPr>
        <w:fldChar w:fldCharType="separate"/>
      </w:r>
      <w:r>
        <w:rPr>
          <w:noProof/>
        </w:rPr>
        <w:t>22</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7.2 - Application</w:t>
      </w:r>
      <w:r>
        <w:rPr>
          <w:noProof/>
        </w:rPr>
        <w:tab/>
      </w:r>
      <w:r>
        <w:rPr>
          <w:noProof/>
        </w:rPr>
        <w:fldChar w:fldCharType="begin"/>
      </w:r>
      <w:r>
        <w:rPr>
          <w:noProof/>
        </w:rPr>
        <w:instrText xml:space="preserve"> PAGEREF _Toc69073981 \h </w:instrText>
      </w:r>
      <w:r>
        <w:rPr>
          <w:noProof/>
        </w:rPr>
      </w:r>
      <w:r>
        <w:rPr>
          <w:noProof/>
        </w:rPr>
        <w:fldChar w:fldCharType="separate"/>
      </w:r>
      <w:r>
        <w:rPr>
          <w:noProof/>
        </w:rPr>
        <w:t>22</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8 - Procédure d’arrêt</w:t>
      </w:r>
      <w:r>
        <w:rPr>
          <w:noProof/>
        </w:rPr>
        <w:tab/>
      </w:r>
      <w:r>
        <w:rPr>
          <w:noProof/>
        </w:rPr>
        <w:fldChar w:fldCharType="begin"/>
      </w:r>
      <w:r>
        <w:rPr>
          <w:noProof/>
        </w:rPr>
        <w:instrText xml:space="preserve"> PAGEREF _Toc69073982 \h </w:instrText>
      </w:r>
      <w:r>
        <w:rPr>
          <w:noProof/>
        </w:rPr>
      </w:r>
      <w:r>
        <w:rPr>
          <w:noProof/>
        </w:rPr>
        <w:fldChar w:fldCharType="separate"/>
      </w:r>
      <w:r>
        <w:rPr>
          <w:noProof/>
        </w:rPr>
        <w:t>23</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8.1 - Base de données</w:t>
      </w:r>
      <w:r>
        <w:rPr>
          <w:noProof/>
        </w:rPr>
        <w:tab/>
      </w:r>
      <w:r>
        <w:rPr>
          <w:noProof/>
        </w:rPr>
        <w:fldChar w:fldCharType="begin"/>
      </w:r>
      <w:r>
        <w:rPr>
          <w:noProof/>
        </w:rPr>
        <w:instrText xml:space="preserve"> PAGEREF _Toc69073983 \h </w:instrText>
      </w:r>
      <w:r>
        <w:rPr>
          <w:noProof/>
        </w:rPr>
      </w:r>
      <w:r>
        <w:rPr>
          <w:noProof/>
        </w:rPr>
        <w:fldChar w:fldCharType="separate"/>
      </w:r>
      <w:r>
        <w:rPr>
          <w:noProof/>
        </w:rPr>
        <w:t>23</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8.2 - Application</w:t>
      </w:r>
      <w:r>
        <w:rPr>
          <w:noProof/>
        </w:rPr>
        <w:tab/>
      </w:r>
      <w:r>
        <w:rPr>
          <w:noProof/>
        </w:rPr>
        <w:fldChar w:fldCharType="begin"/>
      </w:r>
      <w:r>
        <w:rPr>
          <w:noProof/>
        </w:rPr>
        <w:instrText xml:space="preserve"> PAGEREF _Toc69073984 \h </w:instrText>
      </w:r>
      <w:r>
        <w:rPr>
          <w:noProof/>
        </w:rPr>
      </w:r>
      <w:r>
        <w:rPr>
          <w:noProof/>
        </w:rPr>
        <w:fldChar w:fldCharType="separate"/>
      </w:r>
      <w:r>
        <w:rPr>
          <w:noProof/>
        </w:rPr>
        <w:t>23</w:t>
      </w:r>
      <w:r>
        <w:rPr>
          <w:noProof/>
        </w:rPr>
        <w:fldChar w:fldCharType="end"/>
      </w:r>
    </w:p>
    <w:p w:rsidR="004976DE" w:rsidRDefault="004976DE">
      <w:pPr>
        <w:pStyle w:val="TM2"/>
        <w:rPr>
          <w:rFonts w:asciiTheme="minorHAnsi" w:eastAsiaTheme="minorEastAsia" w:hAnsiTheme="minorHAnsi" w:cstheme="minorBidi"/>
          <w:noProof/>
          <w:kern w:val="0"/>
          <w:szCs w:val="22"/>
          <w:lang w:eastAsia="fr-FR" w:bidi="ar-SA"/>
        </w:rPr>
      </w:pPr>
      <w:r>
        <w:rPr>
          <w:noProof/>
        </w:rPr>
        <w:t>8.3 - Redémarrage du serveur Linux</w:t>
      </w:r>
      <w:r>
        <w:rPr>
          <w:noProof/>
        </w:rPr>
        <w:tab/>
      </w:r>
      <w:r>
        <w:rPr>
          <w:noProof/>
        </w:rPr>
        <w:fldChar w:fldCharType="begin"/>
      </w:r>
      <w:r>
        <w:rPr>
          <w:noProof/>
        </w:rPr>
        <w:instrText xml:space="preserve"> PAGEREF _Toc69073985 \h </w:instrText>
      </w:r>
      <w:r>
        <w:rPr>
          <w:noProof/>
        </w:rPr>
      </w:r>
      <w:r>
        <w:rPr>
          <w:noProof/>
        </w:rPr>
        <w:fldChar w:fldCharType="separate"/>
      </w:r>
      <w:r>
        <w:rPr>
          <w:noProof/>
        </w:rPr>
        <w:t>23</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9 - sauvegarde et restauration</w:t>
      </w:r>
      <w:r>
        <w:rPr>
          <w:noProof/>
        </w:rPr>
        <w:tab/>
      </w:r>
      <w:r>
        <w:rPr>
          <w:noProof/>
        </w:rPr>
        <w:fldChar w:fldCharType="begin"/>
      </w:r>
      <w:r>
        <w:rPr>
          <w:noProof/>
        </w:rPr>
        <w:instrText xml:space="preserve"> PAGEREF _Toc69073986 \h </w:instrText>
      </w:r>
      <w:r>
        <w:rPr>
          <w:noProof/>
        </w:rPr>
      </w:r>
      <w:r>
        <w:rPr>
          <w:noProof/>
        </w:rPr>
        <w:fldChar w:fldCharType="separate"/>
      </w:r>
      <w:r>
        <w:rPr>
          <w:noProof/>
        </w:rPr>
        <w:t>24</w:t>
      </w:r>
      <w:r>
        <w:rPr>
          <w:noProof/>
        </w:rPr>
        <w:fldChar w:fldCharType="end"/>
      </w:r>
    </w:p>
    <w:p w:rsidR="004976DE" w:rsidRDefault="004976DE">
      <w:pPr>
        <w:pStyle w:val="TM1"/>
        <w:rPr>
          <w:rFonts w:asciiTheme="minorHAnsi" w:eastAsiaTheme="minorEastAsia" w:hAnsiTheme="minorHAnsi" w:cstheme="minorBidi"/>
          <w:b w:val="0"/>
          <w:noProof/>
          <w:kern w:val="0"/>
          <w:szCs w:val="22"/>
          <w:lang w:eastAsia="fr-FR" w:bidi="ar-SA"/>
        </w:rPr>
      </w:pPr>
      <w:r>
        <w:rPr>
          <w:noProof/>
        </w:rPr>
        <w:t>10 - Integration continue</w:t>
      </w:r>
      <w:r>
        <w:rPr>
          <w:noProof/>
        </w:rPr>
        <w:tab/>
      </w:r>
      <w:r>
        <w:rPr>
          <w:noProof/>
        </w:rPr>
        <w:fldChar w:fldCharType="begin"/>
      </w:r>
      <w:r>
        <w:rPr>
          <w:noProof/>
        </w:rPr>
        <w:instrText xml:space="preserve"> PAGEREF _Toc69073987 \h </w:instrText>
      </w:r>
      <w:r>
        <w:rPr>
          <w:noProof/>
        </w:rPr>
      </w:r>
      <w:r>
        <w:rPr>
          <w:noProof/>
        </w:rPr>
        <w:fldChar w:fldCharType="separate"/>
      </w:r>
      <w:r>
        <w:rPr>
          <w:noProof/>
        </w:rPr>
        <w:t>25</w:t>
      </w:r>
      <w:r>
        <w:rPr>
          <w:noProof/>
        </w:rPr>
        <w:fldChar w:fldCharType="end"/>
      </w:r>
    </w:p>
    <w:p w:rsidR="00CF52EF" w:rsidRDefault="00EA797B">
      <w:pPr>
        <w:pStyle w:val="TM1"/>
        <w:tabs>
          <w:tab w:val="clear" w:pos="9638"/>
          <w:tab w:val="right" w:leader="dot" w:pos="9866"/>
        </w:tabs>
      </w:pPr>
      <w:r>
        <w:fldChar w:fldCharType="end"/>
      </w:r>
    </w:p>
    <w:p w:rsidR="00CF52EF" w:rsidRDefault="00CF52EF">
      <w:pPr>
        <w:pStyle w:val="Balise"/>
        <w:rPr>
          <w:color w:val="auto"/>
        </w:rPr>
      </w:pPr>
    </w:p>
    <w:p w:rsidR="00CF52EF" w:rsidRDefault="00CF52EF">
      <w:pPr>
        <w:pStyle w:val="Balise"/>
        <w:rPr>
          <w:color w:val="auto"/>
        </w:rPr>
      </w:pPr>
    </w:p>
    <w:p w:rsidR="00CF52EF" w:rsidRDefault="00EA797B">
      <w:pPr>
        <w:pStyle w:val="Titre1"/>
      </w:pPr>
      <w:bookmarkStart w:id="0" w:name="_Toc69073929"/>
      <w:r>
        <w:lastRenderedPageBreak/>
        <w:t>Versions</w:t>
      </w:r>
      <w:bookmarkEnd w:id="0"/>
    </w:p>
    <w:p w:rsidR="00CF52EF" w:rsidRDefault="00CF52EF">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F52EF">
        <w:tc>
          <w:tcPr>
            <w:tcW w:w="1517"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Version</w:t>
            </w:r>
          </w:p>
        </w:tc>
      </w:tr>
      <w:tr w:rsidR="00CF52EF">
        <w:trPr>
          <w:trHeight w:val="377"/>
        </w:trPr>
        <w:tc>
          <w:tcPr>
            <w:tcW w:w="1517" w:type="dxa"/>
            <w:tcBorders>
              <w:top w:val="none" w:sz="1" w:space="0" w:color="000000"/>
              <w:left w:val="none" w:sz="1" w:space="0" w:color="000000"/>
              <w:bottom w:val="none" w:sz="1" w:space="0" w:color="000000"/>
            </w:tcBorders>
            <w:shd w:val="clear" w:color="auto" w:fill="auto"/>
          </w:tcPr>
          <w:p w:rsidR="00CF52EF" w:rsidRDefault="00EA797B">
            <w:pPr>
              <w:pStyle w:val="Contenudetableau"/>
              <w:jc w:val="center"/>
            </w:pPr>
            <w:r>
              <w:t>Xxx</w:t>
            </w:r>
          </w:p>
        </w:tc>
        <w:tc>
          <w:tcPr>
            <w:tcW w:w="1414" w:type="dxa"/>
            <w:tcBorders>
              <w:top w:val="none" w:sz="1" w:space="0" w:color="000000"/>
              <w:left w:val="none" w:sz="1" w:space="0" w:color="000000"/>
              <w:bottom w:val="none" w:sz="1" w:space="0" w:color="000000"/>
            </w:tcBorders>
            <w:shd w:val="clear" w:color="auto" w:fill="auto"/>
          </w:tcPr>
          <w:p w:rsidR="00CF52EF" w:rsidRDefault="00EA797B">
            <w:pPr>
              <w:pStyle w:val="Contenudetableau"/>
              <w:jc w:val="center"/>
            </w:pPr>
            <w:r>
              <w:t>JJ/MM/AAAA</w:t>
            </w:r>
          </w:p>
        </w:tc>
        <w:tc>
          <w:tcPr>
            <w:tcW w:w="5389" w:type="dxa"/>
            <w:tcBorders>
              <w:top w:val="none" w:sz="1" w:space="0" w:color="000000"/>
              <w:left w:val="none" w:sz="1" w:space="0" w:color="000000"/>
              <w:bottom w:val="none" w:sz="1" w:space="0" w:color="000000"/>
            </w:tcBorders>
            <w:shd w:val="clear" w:color="auto" w:fill="auto"/>
          </w:tcPr>
          <w:p w:rsidR="00CF52EF" w:rsidRDefault="00EA797B">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52EF" w:rsidRDefault="00EA797B">
            <w:pPr>
              <w:pStyle w:val="Contenudetableau"/>
              <w:jc w:val="center"/>
            </w:pPr>
            <w:r>
              <w:t>XXX</w:t>
            </w:r>
          </w:p>
        </w:tc>
      </w:tr>
      <w:tr w:rsidR="00CF52EF">
        <w:trPr>
          <w:trHeight w:val="377"/>
        </w:trPr>
        <w:tc>
          <w:tcPr>
            <w:tcW w:w="1517" w:type="dxa"/>
            <w:tcBorders>
              <w:left w:val="none" w:sz="1" w:space="0" w:color="000000"/>
              <w:bottom w:val="none" w:sz="1" w:space="0" w:color="000000"/>
            </w:tcBorders>
            <w:shd w:val="clear" w:color="auto" w:fill="auto"/>
          </w:tcPr>
          <w:p w:rsidR="00CF52EF" w:rsidRDefault="00CF52EF">
            <w:pPr>
              <w:pStyle w:val="Contenudetableau"/>
              <w:jc w:val="center"/>
            </w:pPr>
          </w:p>
        </w:tc>
        <w:tc>
          <w:tcPr>
            <w:tcW w:w="1414" w:type="dxa"/>
            <w:tcBorders>
              <w:left w:val="none" w:sz="1" w:space="0" w:color="000000"/>
              <w:bottom w:val="none" w:sz="1" w:space="0" w:color="000000"/>
            </w:tcBorders>
            <w:shd w:val="clear" w:color="auto" w:fill="auto"/>
          </w:tcPr>
          <w:p w:rsidR="00CF52EF" w:rsidRDefault="00CF52EF">
            <w:pPr>
              <w:pStyle w:val="Contenudetableau"/>
              <w:jc w:val="center"/>
            </w:pPr>
          </w:p>
        </w:tc>
        <w:tc>
          <w:tcPr>
            <w:tcW w:w="5389" w:type="dxa"/>
            <w:tcBorders>
              <w:left w:val="none" w:sz="1" w:space="0" w:color="000000"/>
              <w:bottom w:val="none" w:sz="1" w:space="0" w:color="000000"/>
            </w:tcBorders>
            <w:shd w:val="clear" w:color="auto" w:fill="auto"/>
          </w:tcPr>
          <w:p w:rsidR="00CF52EF" w:rsidRDefault="00CF52EF">
            <w:pPr>
              <w:pStyle w:val="Contenudetableau"/>
            </w:pPr>
          </w:p>
        </w:tc>
        <w:tc>
          <w:tcPr>
            <w:tcW w:w="1553" w:type="dxa"/>
            <w:tcBorders>
              <w:left w:val="none" w:sz="1" w:space="0" w:color="000000"/>
              <w:bottom w:val="none" w:sz="1" w:space="0" w:color="000000"/>
              <w:right w:val="none" w:sz="1" w:space="0" w:color="000000"/>
            </w:tcBorders>
            <w:shd w:val="clear" w:color="auto" w:fill="auto"/>
          </w:tcPr>
          <w:p w:rsidR="00CF52EF" w:rsidRDefault="00CF52EF">
            <w:pPr>
              <w:pStyle w:val="Contenudetableau"/>
              <w:jc w:val="center"/>
            </w:pPr>
          </w:p>
        </w:tc>
      </w:tr>
      <w:tr w:rsidR="00CF52EF">
        <w:trPr>
          <w:trHeight w:val="377"/>
        </w:trPr>
        <w:tc>
          <w:tcPr>
            <w:tcW w:w="1517" w:type="dxa"/>
            <w:tcBorders>
              <w:left w:val="none" w:sz="1" w:space="0" w:color="000000"/>
              <w:bottom w:val="none" w:sz="1" w:space="0" w:color="000000"/>
            </w:tcBorders>
            <w:shd w:val="clear" w:color="auto" w:fill="auto"/>
          </w:tcPr>
          <w:p w:rsidR="00CF52EF" w:rsidRDefault="00CF52EF">
            <w:pPr>
              <w:pStyle w:val="Contenudetableau"/>
              <w:jc w:val="center"/>
            </w:pPr>
          </w:p>
        </w:tc>
        <w:tc>
          <w:tcPr>
            <w:tcW w:w="1414" w:type="dxa"/>
            <w:tcBorders>
              <w:left w:val="none" w:sz="1" w:space="0" w:color="000000"/>
              <w:bottom w:val="none" w:sz="1" w:space="0" w:color="000000"/>
            </w:tcBorders>
            <w:shd w:val="clear" w:color="auto" w:fill="auto"/>
          </w:tcPr>
          <w:p w:rsidR="00CF52EF" w:rsidRDefault="00CF52EF">
            <w:pPr>
              <w:pStyle w:val="Contenudetableau"/>
              <w:jc w:val="center"/>
            </w:pPr>
          </w:p>
        </w:tc>
        <w:tc>
          <w:tcPr>
            <w:tcW w:w="5389" w:type="dxa"/>
            <w:tcBorders>
              <w:left w:val="none" w:sz="1" w:space="0" w:color="000000"/>
              <w:bottom w:val="none" w:sz="1" w:space="0" w:color="000000"/>
            </w:tcBorders>
            <w:shd w:val="clear" w:color="auto" w:fill="auto"/>
          </w:tcPr>
          <w:p w:rsidR="00CF52EF" w:rsidRDefault="00CF52EF">
            <w:pPr>
              <w:pStyle w:val="Contenudetableau"/>
            </w:pPr>
          </w:p>
        </w:tc>
        <w:tc>
          <w:tcPr>
            <w:tcW w:w="1553" w:type="dxa"/>
            <w:tcBorders>
              <w:left w:val="none" w:sz="1" w:space="0" w:color="000000"/>
              <w:bottom w:val="none" w:sz="1" w:space="0" w:color="000000"/>
              <w:right w:val="none" w:sz="1" w:space="0" w:color="000000"/>
            </w:tcBorders>
            <w:shd w:val="clear" w:color="auto" w:fill="auto"/>
          </w:tcPr>
          <w:p w:rsidR="00CF52EF" w:rsidRDefault="00CF52EF">
            <w:pPr>
              <w:pStyle w:val="Contenudetableau"/>
              <w:jc w:val="center"/>
            </w:pPr>
          </w:p>
        </w:tc>
      </w:tr>
      <w:tr w:rsidR="00CF52EF">
        <w:trPr>
          <w:trHeight w:val="377"/>
        </w:trPr>
        <w:tc>
          <w:tcPr>
            <w:tcW w:w="1517" w:type="dxa"/>
            <w:tcBorders>
              <w:left w:val="none" w:sz="1" w:space="0" w:color="000000"/>
              <w:bottom w:val="none" w:sz="1" w:space="0" w:color="000000"/>
            </w:tcBorders>
            <w:shd w:val="clear" w:color="auto" w:fill="auto"/>
          </w:tcPr>
          <w:p w:rsidR="00CF52EF" w:rsidRDefault="00CF52EF">
            <w:pPr>
              <w:pStyle w:val="Contenudetableau"/>
              <w:jc w:val="center"/>
            </w:pPr>
          </w:p>
        </w:tc>
        <w:tc>
          <w:tcPr>
            <w:tcW w:w="1414" w:type="dxa"/>
            <w:tcBorders>
              <w:left w:val="none" w:sz="1" w:space="0" w:color="000000"/>
              <w:bottom w:val="none" w:sz="1" w:space="0" w:color="000000"/>
            </w:tcBorders>
            <w:shd w:val="clear" w:color="auto" w:fill="auto"/>
          </w:tcPr>
          <w:p w:rsidR="00CF52EF" w:rsidRDefault="00CF52EF">
            <w:pPr>
              <w:pStyle w:val="Contenudetableau"/>
              <w:jc w:val="center"/>
            </w:pPr>
          </w:p>
        </w:tc>
        <w:tc>
          <w:tcPr>
            <w:tcW w:w="5389" w:type="dxa"/>
            <w:tcBorders>
              <w:left w:val="none" w:sz="1" w:space="0" w:color="000000"/>
              <w:bottom w:val="none" w:sz="1" w:space="0" w:color="000000"/>
            </w:tcBorders>
            <w:shd w:val="clear" w:color="auto" w:fill="auto"/>
          </w:tcPr>
          <w:p w:rsidR="00CF52EF" w:rsidRDefault="00CF52EF">
            <w:pPr>
              <w:pStyle w:val="Contenudetableau"/>
            </w:pPr>
          </w:p>
        </w:tc>
        <w:tc>
          <w:tcPr>
            <w:tcW w:w="1553" w:type="dxa"/>
            <w:tcBorders>
              <w:left w:val="none" w:sz="1" w:space="0" w:color="000000"/>
              <w:bottom w:val="none" w:sz="1" w:space="0" w:color="000000"/>
              <w:right w:val="none" w:sz="1" w:space="0" w:color="000000"/>
            </w:tcBorders>
            <w:shd w:val="clear" w:color="auto" w:fill="auto"/>
          </w:tcPr>
          <w:p w:rsidR="00CF52EF" w:rsidRDefault="00CF52EF">
            <w:pPr>
              <w:pStyle w:val="Contenudetableau"/>
              <w:jc w:val="center"/>
            </w:pPr>
          </w:p>
        </w:tc>
      </w:tr>
    </w:tbl>
    <w:p w:rsidR="00CF52EF" w:rsidRDefault="00CF52EF">
      <w:pPr>
        <w:pStyle w:val="Code"/>
        <w:rPr>
          <w:rFonts w:ascii="DejaVu Sans" w:hAnsi="DejaVu Sans"/>
          <w:sz w:val="20"/>
          <w:szCs w:val="20"/>
        </w:rPr>
      </w:pPr>
    </w:p>
    <w:p w:rsidR="00CF52EF" w:rsidRDefault="00CF52EF">
      <w:pPr>
        <w:pStyle w:val="Corpsdetexte"/>
        <w:jc w:val="center"/>
        <w:rPr>
          <w:rFonts w:ascii="DejaVu Sans" w:hAnsi="DejaVu Sans"/>
          <w:sz w:val="20"/>
          <w:szCs w:val="20"/>
        </w:rPr>
      </w:pPr>
    </w:p>
    <w:p w:rsidR="00CF52EF" w:rsidRDefault="00EA797B">
      <w:pPr>
        <w:pStyle w:val="Titre1"/>
      </w:pPr>
      <w:bookmarkStart w:id="1" w:name="_Toc69073930"/>
      <w:r>
        <w:lastRenderedPageBreak/>
        <w:t>Introduction</w:t>
      </w:r>
      <w:bookmarkEnd w:id="1"/>
    </w:p>
    <w:p w:rsidR="00CF52EF" w:rsidRDefault="00EA797B">
      <w:pPr>
        <w:pStyle w:val="Titre2"/>
      </w:pPr>
      <w:bookmarkStart w:id="2" w:name="_Toc69073931"/>
      <w:r>
        <w:t>Objet du document</w:t>
      </w:r>
      <w:bookmarkEnd w:id="2"/>
    </w:p>
    <w:p w:rsidR="00CF52EF" w:rsidRDefault="006A5117">
      <w:pPr>
        <w:pStyle w:val="Corpsdetexte"/>
      </w:pPr>
      <w:r>
        <w:tab/>
      </w:r>
      <w:r w:rsidR="00EA797B">
        <w:t>Le présent document constitue le dossier d’ex</w:t>
      </w:r>
      <w:r>
        <w:t xml:space="preserve">ploitation de l'application OC Pizza. </w:t>
      </w:r>
    </w:p>
    <w:p w:rsidR="00CF52EF" w:rsidRDefault="006A5117">
      <w:pPr>
        <w:pStyle w:val="Corpsdetexte"/>
      </w:pPr>
      <w:r>
        <w:t>L’objectif de ce document est d’apporter les informations nécessaires à la bonne exploitation du système et d’apporter un support si un problème technique intervient.</w:t>
      </w:r>
    </w:p>
    <w:p w:rsidR="00463CA1" w:rsidRDefault="00463CA1">
      <w:pPr>
        <w:pStyle w:val="Corpsdetexte"/>
      </w:pPr>
    </w:p>
    <w:p w:rsidR="00CF52EF" w:rsidRDefault="00EA797B">
      <w:pPr>
        <w:pStyle w:val="Titre2"/>
      </w:pPr>
      <w:bookmarkStart w:id="3" w:name="_Toc69073932"/>
      <w:r>
        <w:t>Références</w:t>
      </w:r>
      <w:bookmarkEnd w:id="3"/>
    </w:p>
    <w:p w:rsidR="00CF52EF" w:rsidRDefault="00EA797B">
      <w:pPr>
        <w:pStyle w:val="Corpsdetexte"/>
      </w:pPr>
      <w:r>
        <w:t>Pour de plus amples informations, se référer :</w:t>
      </w:r>
    </w:p>
    <w:p w:rsidR="00CF52EF" w:rsidRDefault="00EA797B">
      <w:pPr>
        <w:pStyle w:val="Corpsdetexte"/>
        <w:numPr>
          <w:ilvl w:val="0"/>
          <w:numId w:val="3"/>
        </w:numPr>
      </w:pPr>
      <w:r>
        <w:rPr>
          <w:b/>
          <w:bCs/>
        </w:rPr>
        <w:t>DC</w:t>
      </w:r>
      <w:r w:rsidR="00F95ADE">
        <w:rPr>
          <w:b/>
          <w:bCs/>
        </w:rPr>
        <w:t>F</w:t>
      </w:r>
      <w:r>
        <w:rPr>
          <w:b/>
          <w:bCs/>
        </w:rPr>
        <w:t xml:space="preserve"> - </w:t>
      </w:r>
      <w:r w:rsidR="00F95ADE">
        <w:rPr>
          <w:b/>
          <w:bCs/>
        </w:rPr>
        <w:t>01</w:t>
      </w:r>
      <w:r>
        <w:t xml:space="preserve"> : </w:t>
      </w:r>
      <w:r w:rsidR="00F95ADE">
        <w:t>Dossier de conception fonctionnelle</w:t>
      </w:r>
    </w:p>
    <w:p w:rsidR="00F95ADE" w:rsidRDefault="00F95ADE">
      <w:pPr>
        <w:pStyle w:val="Corpsdetexte"/>
        <w:numPr>
          <w:ilvl w:val="0"/>
          <w:numId w:val="3"/>
        </w:numPr>
      </w:pPr>
      <w:r>
        <w:rPr>
          <w:b/>
          <w:bCs/>
        </w:rPr>
        <w:t>DCT - 02</w:t>
      </w:r>
      <w:r>
        <w:t xml:space="preserve"> : Dossier de conception technique de l’application</w:t>
      </w:r>
    </w:p>
    <w:p w:rsidR="00F95ADE" w:rsidRDefault="00F95ADE">
      <w:pPr>
        <w:pStyle w:val="Corpsdetexte"/>
        <w:numPr>
          <w:ilvl w:val="0"/>
          <w:numId w:val="3"/>
        </w:numPr>
      </w:pPr>
      <w:r>
        <w:rPr>
          <w:b/>
          <w:bCs/>
        </w:rPr>
        <w:t>PV - 04</w:t>
      </w:r>
      <w:r>
        <w:t xml:space="preserve"> : PV de livraison</w:t>
      </w:r>
    </w:p>
    <w:p w:rsidR="00CF52EF" w:rsidRDefault="00EA797B">
      <w:pPr>
        <w:pStyle w:val="Titre1"/>
      </w:pPr>
      <w:bookmarkStart w:id="4" w:name="_Toc69073933"/>
      <w:proofErr w:type="spellStart"/>
      <w:r>
        <w:lastRenderedPageBreak/>
        <w:t>Pré-requis</w:t>
      </w:r>
      <w:bookmarkEnd w:id="4"/>
      <w:proofErr w:type="spellEnd"/>
    </w:p>
    <w:p w:rsidR="00CF52EF" w:rsidRDefault="00EA797B">
      <w:pPr>
        <w:pStyle w:val="Titre2"/>
      </w:pPr>
      <w:bookmarkStart w:id="5" w:name="_Toc69073934"/>
      <w:r>
        <w:t>Système</w:t>
      </w:r>
      <w:bookmarkEnd w:id="5"/>
    </w:p>
    <w:p w:rsidR="00CF52EF" w:rsidRDefault="00EA797B">
      <w:pPr>
        <w:pStyle w:val="Titre3"/>
      </w:pPr>
      <w:bookmarkStart w:id="6" w:name="_Toc69073935"/>
      <w:r>
        <w:t>Serveur de Base de données</w:t>
      </w:r>
      <w:bookmarkEnd w:id="6"/>
    </w:p>
    <w:p w:rsidR="00CF52EF" w:rsidRDefault="00F95ADE">
      <w:pPr>
        <w:pStyle w:val="Corpsdetexte"/>
      </w:pPr>
      <w:r>
        <w:tab/>
        <w:t xml:space="preserve">La base de données est hébergée sur un serveur </w:t>
      </w:r>
      <w:r w:rsidR="006B6B41">
        <w:t xml:space="preserve">virtuel </w:t>
      </w:r>
      <w:r>
        <w:t>dédié</w:t>
      </w:r>
      <w:r w:rsidR="006B6B41">
        <w:t xml:space="preserve"> (souscrit chez </w:t>
      </w:r>
      <w:proofErr w:type="spellStart"/>
      <w:r w:rsidR="006B6B41">
        <w:t>DigitalOcean</w:t>
      </w:r>
      <w:proofErr w:type="spellEnd"/>
      <w:r w:rsidR="006B6B41">
        <w:t>)</w:t>
      </w:r>
      <w:r>
        <w:t>. Le SGBDR installé est PostgreSQL 12.</w:t>
      </w:r>
    </w:p>
    <w:p w:rsidR="0039040C" w:rsidRDefault="0039040C">
      <w:pPr>
        <w:pStyle w:val="Corpsdetexte"/>
      </w:pPr>
    </w:p>
    <w:p w:rsidR="00CF52EF" w:rsidRDefault="00EA797B">
      <w:pPr>
        <w:pStyle w:val="Titre4"/>
      </w:pPr>
      <w:bookmarkStart w:id="7" w:name="_Toc69073936"/>
      <w:r>
        <w:t>Caractéristiques techniques</w:t>
      </w:r>
      <w:bookmarkEnd w:id="7"/>
    </w:p>
    <w:p w:rsidR="006B6B41" w:rsidRDefault="00F95ADE">
      <w:pPr>
        <w:pStyle w:val="Corpsdetexte"/>
      </w:pPr>
      <w:r>
        <w:tab/>
        <w:t xml:space="preserve">Le serveur dispose d’un OS Linux sans interface graphique. </w:t>
      </w:r>
      <w:r w:rsidR="006B6B41">
        <w:t xml:space="preserve">Dans un premier temps, nous utiliserons un seul CPU, 2 </w:t>
      </w:r>
      <w:r w:rsidR="0039040C">
        <w:t>Go de Ram et 50 Go de stockage et ajusterons</w:t>
      </w:r>
      <w:r w:rsidR="00C25BC4">
        <w:t>,</w:t>
      </w:r>
      <w:r w:rsidR="0039040C">
        <w:t xml:space="preserve"> si cela s’</w:t>
      </w:r>
      <w:r w:rsidR="00C25BC4">
        <w:t xml:space="preserve">avère utile, en fonction des retours de l’interface de surveillance de </w:t>
      </w:r>
      <w:proofErr w:type="spellStart"/>
      <w:r w:rsidR="00C25BC4">
        <w:t>DigitalOcean</w:t>
      </w:r>
      <w:proofErr w:type="spellEnd"/>
      <w:r w:rsidR="00C25BC4">
        <w:t>.</w:t>
      </w:r>
    </w:p>
    <w:p w:rsidR="006B6B41" w:rsidRDefault="00F95ADE">
      <w:pPr>
        <w:pStyle w:val="Corpsdetexte"/>
      </w:pPr>
      <w:r>
        <w:t xml:space="preserve">Ubuntu Server </w:t>
      </w:r>
      <w:r w:rsidR="0039040C">
        <w:t>20</w:t>
      </w:r>
      <w:r>
        <w:t xml:space="preserve">.04 (basée sur Debian) est la distribution installée. Il s’agit d’une version LTS dont la fin du support prendra fin en Avril </w:t>
      </w:r>
      <w:r w:rsidR="0039040C">
        <w:t>2025</w:t>
      </w:r>
      <w:r>
        <w:t xml:space="preserve">. </w:t>
      </w:r>
    </w:p>
    <w:p w:rsidR="0039040C" w:rsidRDefault="0039040C" w:rsidP="0039040C">
      <w:pPr>
        <w:pStyle w:val="Corpsdetexte"/>
      </w:pPr>
    </w:p>
    <w:p w:rsidR="00CF52EF" w:rsidRDefault="00EA797B" w:rsidP="0039040C">
      <w:pPr>
        <w:pStyle w:val="Titre3"/>
      </w:pPr>
      <w:bookmarkStart w:id="8" w:name="_Toc69073937"/>
      <w:r>
        <w:t xml:space="preserve">Serveur </w:t>
      </w:r>
      <w:r w:rsidR="0039040C">
        <w:t>d’application</w:t>
      </w:r>
      <w:bookmarkEnd w:id="8"/>
    </w:p>
    <w:p w:rsidR="00CF52EF" w:rsidRDefault="006B6B41">
      <w:pPr>
        <w:pStyle w:val="Corpsdetexte"/>
      </w:pPr>
      <w:r>
        <w:tab/>
        <w:t xml:space="preserve"> </w:t>
      </w:r>
      <w:r w:rsidR="0003434B">
        <w:t>L</w:t>
      </w:r>
      <w:r w:rsidR="0039040C">
        <w:t xml:space="preserve">’application </w:t>
      </w:r>
      <w:r w:rsidR="0003434B">
        <w:t xml:space="preserve">est hébergée sur un serveur virtuel dédié (souscrit chez </w:t>
      </w:r>
      <w:proofErr w:type="spellStart"/>
      <w:r w:rsidR="0003434B">
        <w:t>DigitalOcean</w:t>
      </w:r>
      <w:proofErr w:type="spellEnd"/>
      <w:r w:rsidR="0003434B">
        <w:t xml:space="preserve">). Python version 3.7 </w:t>
      </w:r>
      <w:r w:rsidR="0039040C">
        <w:t xml:space="preserve">et Django version 3.2 ainsi que les dépendances y sont </w:t>
      </w:r>
      <w:r w:rsidR="00AD33BB">
        <w:t>installées</w:t>
      </w:r>
      <w:r w:rsidR="0039040C">
        <w:t xml:space="preserve">. Nous y retrouvons également le serveur WEB NGINX 1.18 ainsi que les SDK </w:t>
      </w:r>
      <w:proofErr w:type="spellStart"/>
      <w:r w:rsidR="0039040C">
        <w:t>Sentry</w:t>
      </w:r>
      <w:proofErr w:type="spellEnd"/>
      <w:r w:rsidR="0039040C">
        <w:t xml:space="preserve"> et client </w:t>
      </w:r>
      <w:proofErr w:type="spellStart"/>
      <w:r w:rsidR="0039040C">
        <w:t>Newrelic</w:t>
      </w:r>
      <w:proofErr w:type="spellEnd"/>
      <w:r w:rsidR="0039040C">
        <w:t xml:space="preserve"> nécessaires à la surveillance du serveur et de l’application. </w:t>
      </w:r>
    </w:p>
    <w:p w:rsidR="0039040C" w:rsidRDefault="0039040C">
      <w:pPr>
        <w:pStyle w:val="Corpsdetexte"/>
      </w:pPr>
    </w:p>
    <w:p w:rsidR="00CF52EF" w:rsidRDefault="00EA797B">
      <w:pPr>
        <w:pStyle w:val="Titre4"/>
      </w:pPr>
      <w:bookmarkStart w:id="9" w:name="_Toc69073938"/>
      <w:r>
        <w:t>Caractéristiques techniques</w:t>
      </w:r>
      <w:bookmarkEnd w:id="9"/>
    </w:p>
    <w:p w:rsidR="0003434B" w:rsidRDefault="0003434B" w:rsidP="0003434B">
      <w:pPr>
        <w:pStyle w:val="Corpsdetexte"/>
      </w:pPr>
      <w:r>
        <w:tab/>
        <w:t>Le serveur dispose d’un OS Linux sans interface graphique. Dans un premier temps, nous utiliserons un seul CPU, 2 Go de Ram et 50 Go de stockage. S’il s’avère que les ressources soient trop limitées, nous pourrons les ajuster en fonction d</w:t>
      </w:r>
      <w:r w:rsidR="00C25BC4">
        <w:t xml:space="preserve">es retours obtenus sur </w:t>
      </w:r>
      <w:proofErr w:type="spellStart"/>
      <w:r w:rsidR="00C25BC4">
        <w:t>NewRelic</w:t>
      </w:r>
      <w:proofErr w:type="spellEnd"/>
      <w:r w:rsidR="00C25BC4">
        <w:t xml:space="preserve"> et l’interface de surveillance de </w:t>
      </w:r>
      <w:proofErr w:type="spellStart"/>
      <w:r w:rsidR="00C25BC4">
        <w:t>DigitalOcean</w:t>
      </w:r>
      <w:proofErr w:type="spellEnd"/>
      <w:r w:rsidR="00C25BC4">
        <w:t>.</w:t>
      </w:r>
    </w:p>
    <w:p w:rsidR="0003434B" w:rsidRDefault="0003434B" w:rsidP="0003434B">
      <w:pPr>
        <w:pStyle w:val="Corpsdetexte"/>
      </w:pPr>
      <w:r>
        <w:t xml:space="preserve">Ubuntu Server </w:t>
      </w:r>
      <w:r w:rsidR="0039040C">
        <w:t>20</w:t>
      </w:r>
      <w:r>
        <w:t xml:space="preserve">.04 (basée sur Debian) est la distribution installée. Il s’agit d’une version LTS dont la fin du support prendra fin en Avril </w:t>
      </w:r>
      <w:r w:rsidR="0039040C">
        <w:t>2025</w:t>
      </w:r>
      <w:r>
        <w:t xml:space="preserve">. </w:t>
      </w:r>
    </w:p>
    <w:p w:rsidR="0039040C" w:rsidRDefault="0039040C" w:rsidP="0003434B">
      <w:pPr>
        <w:pStyle w:val="Corpsdetexte"/>
      </w:pPr>
    </w:p>
    <w:p w:rsidR="0039040C" w:rsidRDefault="0039040C" w:rsidP="0003434B">
      <w:pPr>
        <w:pStyle w:val="Corpsdetexte"/>
      </w:pPr>
    </w:p>
    <w:p w:rsidR="0039040C" w:rsidRDefault="0039040C" w:rsidP="0003434B">
      <w:pPr>
        <w:pStyle w:val="Corpsdetexte"/>
      </w:pPr>
    </w:p>
    <w:p w:rsidR="00CF52EF" w:rsidRDefault="00EA797B">
      <w:pPr>
        <w:pStyle w:val="Titre2"/>
      </w:pPr>
      <w:bookmarkStart w:id="10" w:name="_Toc69073939"/>
      <w:r>
        <w:t>Bases de données</w:t>
      </w:r>
      <w:bookmarkEnd w:id="10"/>
    </w:p>
    <w:p w:rsidR="000F0165" w:rsidRDefault="000F0165" w:rsidP="000F0165">
      <w:pPr>
        <w:pStyle w:val="Corpsdetexte"/>
      </w:pPr>
      <w:r>
        <w:tab/>
        <w:t xml:space="preserve">Le modèle physique de données est visible dans le dossier de conception technique de l’application, ainsi que dans la partie « ressources » du </w:t>
      </w:r>
      <w:proofErr w:type="spellStart"/>
      <w:r>
        <w:t>repository</w:t>
      </w:r>
      <w:proofErr w:type="spellEnd"/>
      <w:r>
        <w:t>.</w:t>
      </w:r>
    </w:p>
    <w:p w:rsidR="000F0165" w:rsidRDefault="000F0165" w:rsidP="000F0165">
      <w:pPr>
        <w:pStyle w:val="Corpsdetexte"/>
      </w:pPr>
      <w:r>
        <w:t>Les mod</w:t>
      </w:r>
      <w:r w:rsidR="00B82337">
        <w:t xml:space="preserve">èles sont créés à partir des informations fournies par ce document. Si des modifications </w:t>
      </w:r>
      <w:r w:rsidR="00B82337">
        <w:lastRenderedPageBreak/>
        <w:t>sont effectuées sur la base, il est important de maintenir à jour ce document.</w:t>
      </w:r>
    </w:p>
    <w:p w:rsidR="00B82337" w:rsidRDefault="00B82337" w:rsidP="000F0165">
      <w:pPr>
        <w:pStyle w:val="Corpsdetexte"/>
      </w:pPr>
      <w:r>
        <w:t xml:space="preserve">Il est important de noter que la base sera commune à toutes les pizzérias. </w:t>
      </w:r>
      <w:r w:rsidR="003C6C4F">
        <w:t>Les « responsables » pourront consulter les données des différentes pizzerias et effectuer des exports dans le but de réaliser des statistiques.</w:t>
      </w:r>
    </w:p>
    <w:p w:rsidR="003C6C4F" w:rsidRDefault="003C6C4F" w:rsidP="000F0165">
      <w:pPr>
        <w:pStyle w:val="Corpsdetexte"/>
      </w:pPr>
    </w:p>
    <w:p w:rsidR="00C25BC4" w:rsidRPr="000F0165" w:rsidRDefault="00C25BC4" w:rsidP="000F0165">
      <w:pPr>
        <w:pStyle w:val="Corpsdetexte"/>
      </w:pPr>
    </w:p>
    <w:p w:rsidR="00CF52EF" w:rsidRDefault="00EA797B">
      <w:pPr>
        <w:pStyle w:val="Titre2"/>
      </w:pPr>
      <w:bookmarkStart w:id="11" w:name="_Toc69073940"/>
      <w:r>
        <w:t>Web-services</w:t>
      </w:r>
      <w:bookmarkEnd w:id="11"/>
    </w:p>
    <w:p w:rsidR="00A54183" w:rsidRDefault="00A54183" w:rsidP="00A54183">
      <w:pPr>
        <w:pStyle w:val="Titre3"/>
      </w:pPr>
      <w:bookmarkStart w:id="12" w:name="_Toc69073941"/>
      <w:r>
        <w:t xml:space="preserve">API Google </w:t>
      </w:r>
      <w:proofErr w:type="spellStart"/>
      <w:r>
        <w:t>Maps</w:t>
      </w:r>
      <w:bookmarkEnd w:id="12"/>
      <w:proofErr w:type="spellEnd"/>
    </w:p>
    <w:p w:rsidR="00A54183" w:rsidRDefault="00A54183" w:rsidP="00A54183">
      <w:pPr>
        <w:pStyle w:val="Corpsdetexte"/>
      </w:pPr>
      <w:r>
        <w:tab/>
        <w:t xml:space="preserve">L’API Google </w:t>
      </w:r>
      <w:proofErr w:type="spellStart"/>
      <w:r>
        <w:t>Map</w:t>
      </w:r>
      <w:proofErr w:type="spellEnd"/>
      <w:r>
        <w:t xml:space="preserve"> sera utilisée lors de la livraison des commandes. Elle permet notamment de géo-localiser le « Livreur »</w:t>
      </w:r>
      <w:r w:rsidR="002D6AF5">
        <w:t xml:space="preserve"> et de le diriger vers l’adresse du client. </w:t>
      </w:r>
    </w:p>
    <w:p w:rsidR="002D6AF5" w:rsidRDefault="002D6AF5" w:rsidP="00A54183">
      <w:pPr>
        <w:pStyle w:val="Corpsdetexte"/>
      </w:pPr>
      <w:r>
        <w:t>L’API permet de calculer la distance et le temps restant à parcourir. Elle permet également de déterminer, dans le cas d’une livraison, que l’adresse saisie se situe bien dans le périmètre de livraison déterminé par les responsables du groupe.</w:t>
      </w:r>
    </w:p>
    <w:p w:rsidR="002D6AF5" w:rsidRDefault="002D6AF5" w:rsidP="00A54183">
      <w:pPr>
        <w:pStyle w:val="Corpsdetexte"/>
      </w:pPr>
    </w:p>
    <w:p w:rsidR="00CF52EF" w:rsidRDefault="00CF52EF">
      <w:pPr>
        <w:pStyle w:val="Corpsdetexte"/>
        <w:rPr>
          <w:rFonts w:ascii="Monospace" w:eastAsia="Monospace" w:hAnsi="Monospace" w:cs="Monospace"/>
          <w:color w:val="000000"/>
          <w:sz w:val="18"/>
          <w:szCs w:val="18"/>
        </w:rPr>
      </w:pPr>
    </w:p>
    <w:p w:rsidR="00CF52EF" w:rsidRDefault="00EA797B">
      <w:pPr>
        <w:pStyle w:val="Titre1"/>
      </w:pPr>
      <w:bookmarkStart w:id="13" w:name="_Toc69073942"/>
      <w:r>
        <w:lastRenderedPageBreak/>
        <w:t>Procédure de déploiement</w:t>
      </w:r>
      <w:bookmarkEnd w:id="13"/>
    </w:p>
    <w:p w:rsidR="00CF52EF" w:rsidRDefault="00EA797B">
      <w:pPr>
        <w:pStyle w:val="Titre2"/>
      </w:pPr>
      <w:bookmarkStart w:id="14" w:name="_Toc69073943"/>
      <w:r>
        <w:t>Déploiement</w:t>
      </w:r>
      <w:bookmarkEnd w:id="14"/>
      <w:r>
        <w:t xml:space="preserve"> </w:t>
      </w:r>
    </w:p>
    <w:p w:rsidR="00CF52EF" w:rsidRDefault="00563B92">
      <w:pPr>
        <w:pStyle w:val="Titre3"/>
      </w:pPr>
      <w:bookmarkStart w:id="15" w:name="_Toc69073944"/>
      <w:r>
        <w:t xml:space="preserve">Paramétrer l’accès aux </w:t>
      </w:r>
      <w:r w:rsidR="005E74F2">
        <w:t>serveurs</w:t>
      </w:r>
      <w:bookmarkEnd w:id="15"/>
    </w:p>
    <w:p w:rsidR="005E74F2" w:rsidRDefault="005E74F2" w:rsidP="005E74F2">
      <w:pPr>
        <w:pStyle w:val="Corpsdetexte"/>
      </w:pPr>
      <w:r>
        <w:tab/>
        <w:t xml:space="preserve">Comme expliqué précédemment, l’application est hébergée chez </w:t>
      </w:r>
      <w:proofErr w:type="spellStart"/>
      <w:r>
        <w:t>DigitalOcean</w:t>
      </w:r>
      <w:proofErr w:type="spellEnd"/>
      <w:r>
        <w:t>. Si, pour une raison quelconque, il est nécessaire de changer d’hébergeur, il faudra donc</w:t>
      </w:r>
      <w:r w:rsidR="00C131BE">
        <w:t xml:space="preserve"> souscrire à une des offres proposées puis choisir une distribution Linux qui sera installée sur la machine virtuelle. Concernant le choix de l’offre il faudra l’</w:t>
      </w:r>
      <w:r w:rsidR="00495471">
        <w:t>adapter selon les ressources nécessaires, à savoir le nombre de CPU, la quantité de RAM ainsi que le stockage.</w:t>
      </w:r>
    </w:p>
    <w:p w:rsidR="00495471" w:rsidRDefault="00495471" w:rsidP="005E74F2">
      <w:pPr>
        <w:pStyle w:val="Corpsdetexte"/>
      </w:pPr>
      <w:r>
        <w:t xml:space="preserve">Une fois cela fait, il est nécessaire de permettre la connexion SSH sur le serveur. Pour cela, ouvrir le port TCP 22 nécessaire dans le cadre d’une connexion SSH. </w:t>
      </w:r>
      <w:r w:rsidR="00FC1A83">
        <w:t>Il est également nécessaire d’autoriser le trafic sur les ports TCP 80 (HTTP) et TCP 443 (HTTPS).</w:t>
      </w:r>
    </w:p>
    <w:p w:rsidR="00FC1A83" w:rsidRDefault="00FC1A83" w:rsidP="005E74F2">
      <w:pPr>
        <w:pStyle w:val="Corpsdetexte"/>
      </w:pPr>
    </w:p>
    <w:p w:rsidR="00495471" w:rsidRDefault="00495471" w:rsidP="005E74F2">
      <w:pPr>
        <w:pStyle w:val="Corpsdetexte"/>
        <w:rPr>
          <w:rFonts w:ascii="OpenSymbol" w:hAnsi="OpenSymbol"/>
        </w:rPr>
      </w:pPr>
      <w:r>
        <w:t>A partir de là, se connecter au serveur grâce à la commande </w:t>
      </w:r>
      <w:r w:rsidRPr="00495471">
        <w:rPr>
          <w:rFonts w:ascii="OpenSymbol" w:hAnsi="OpenSymbol"/>
        </w:rPr>
        <w:t>:</w:t>
      </w:r>
    </w:p>
    <w:p w:rsidR="00495471" w:rsidRDefault="00495471"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proofErr w:type="spellStart"/>
      <w:proofErr w:type="gramStart"/>
      <w:r w:rsidRPr="009477B8">
        <w:rPr>
          <w:rFonts w:ascii="Consolas" w:eastAsia="Times New Roman" w:hAnsi="Consolas" w:cs="Alef"/>
          <w:color w:val="F9F1A5"/>
          <w:kern w:val="0"/>
          <w:sz w:val="18"/>
          <w:szCs w:val="18"/>
          <w:shd w:val="clear" w:color="auto" w:fill="0C0C0C"/>
          <w:lang w:eastAsia="fr-FR" w:bidi="ar-SA"/>
        </w:rPr>
        <w:t>ssh</w:t>
      </w:r>
      <w:proofErr w:type="spellEnd"/>
      <w:proofErr w:type="gramEnd"/>
      <w:r w:rsidRPr="009477B8">
        <w:rPr>
          <w:rFonts w:ascii="Consolas" w:eastAsia="Times New Roman" w:hAnsi="Consolas" w:cs="Alef"/>
          <w:color w:val="F9F1A5"/>
          <w:kern w:val="0"/>
          <w:sz w:val="18"/>
          <w:szCs w:val="18"/>
          <w:shd w:val="clear" w:color="auto" w:fill="0C0C0C"/>
          <w:lang w:eastAsia="fr-FR" w:bidi="ar-SA"/>
        </w:rPr>
        <w:t xml:space="preserve"> </w:t>
      </w:r>
      <w:proofErr w:type="spellStart"/>
      <w:r w:rsidRPr="009477B8">
        <w:rPr>
          <w:rFonts w:ascii="Consolas" w:eastAsia="Times New Roman" w:hAnsi="Consolas" w:cs="Alef"/>
          <w:color w:val="CCCCCC"/>
          <w:kern w:val="0"/>
          <w:sz w:val="18"/>
          <w:szCs w:val="18"/>
          <w:shd w:val="clear" w:color="auto" w:fill="0C0C0C"/>
          <w:lang w:eastAsia="fr-FR" w:bidi="ar-SA"/>
        </w:rPr>
        <w:t>root</w:t>
      </w:r>
      <w:proofErr w:type="spellEnd"/>
      <w:r w:rsidRPr="009477B8">
        <w:rPr>
          <w:rFonts w:ascii="Consolas" w:eastAsia="Times New Roman" w:hAnsi="Consolas" w:cs="Alef"/>
          <w:color w:val="CCCCCC"/>
          <w:kern w:val="0"/>
          <w:sz w:val="18"/>
          <w:szCs w:val="18"/>
          <w:shd w:val="clear" w:color="auto" w:fill="0C0C0C"/>
          <w:lang w:eastAsia="fr-FR" w:bidi="ar-SA"/>
        </w:rPr>
        <w:t>@(</w:t>
      </w:r>
      <w:r w:rsidR="00FC1A83" w:rsidRPr="009477B8">
        <w:rPr>
          <w:rFonts w:ascii="Consolas" w:eastAsia="Times New Roman" w:hAnsi="Consolas" w:cs="Alef"/>
          <w:color w:val="F9F1A5"/>
          <w:kern w:val="0"/>
          <w:sz w:val="18"/>
          <w:szCs w:val="18"/>
          <w:shd w:val="clear" w:color="auto" w:fill="0C0C0C"/>
          <w:lang w:eastAsia="fr-FR" w:bidi="ar-SA"/>
        </w:rPr>
        <w:t>IP</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DU</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95471">
      <w:pPr>
        <w:widowControl/>
        <w:shd w:val="clear" w:color="auto" w:fill="0C0C0C"/>
        <w:suppressAutoHyphens w:val="0"/>
        <w:rPr>
          <w:rFonts w:ascii="Consolas" w:eastAsia="Times New Roman" w:hAnsi="Consolas" w:cs="Alef"/>
          <w:kern w:val="0"/>
          <w:sz w:val="18"/>
          <w:szCs w:val="18"/>
          <w:lang w:eastAsia="fr-FR" w:bidi="ar-SA"/>
        </w:rPr>
      </w:pPr>
    </w:p>
    <w:p w:rsidR="001E1402" w:rsidRDefault="001E1402" w:rsidP="005E74F2">
      <w:pPr>
        <w:pStyle w:val="Corpsdetexte"/>
      </w:pPr>
    </w:p>
    <w:p w:rsidR="00C84974" w:rsidRDefault="00C84974" w:rsidP="005E74F2">
      <w:pPr>
        <w:pStyle w:val="Corpsdetexte"/>
      </w:pPr>
      <w:r>
        <w:t>Puis ajouter un nouvel utilisateur pour autant que nécessaire :</w:t>
      </w:r>
    </w:p>
    <w:p w:rsidR="00C84974"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w:t>
      </w:r>
      <w:r w:rsidR="009D23CD"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16C60C"/>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00C84974" w:rsidRPr="009477B8">
        <w:rPr>
          <w:rFonts w:ascii="Consolas" w:eastAsia="Times New Roman" w:hAnsi="Consolas" w:cs="Times New Roman"/>
          <w:color w:val="3B78FF"/>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adduser</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r w:rsidR="009D23CD" w:rsidRPr="009477B8">
        <w:rPr>
          <w:rFonts w:ascii="Consolas" w:eastAsia="Times New Roman" w:hAnsi="Consolas" w:cs="Times New Roman"/>
          <w:color w:val="CCCCCC"/>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Enter new UNIX </w:t>
      </w:r>
      <w:proofErr w:type="spellStart"/>
      <w:r w:rsidRPr="009477B8">
        <w:rPr>
          <w:rFonts w:ascii="Consolas" w:eastAsia="Times New Roman" w:hAnsi="Consolas" w:cs="Times New Roman"/>
          <w:color w:val="CCCCCC"/>
          <w:kern w:val="0"/>
          <w:sz w:val="18"/>
          <w:szCs w:val="18"/>
          <w:shd w:val="clear" w:color="auto" w:fill="0C0C0C"/>
          <w:lang w:eastAsia="fr-FR" w:bidi="ar-SA"/>
        </w:rPr>
        <w:t>password</w:t>
      </w:r>
      <w:proofErr w:type="spellEnd"/>
      <w:r w:rsidRPr="009477B8">
        <w:rPr>
          <w:rFonts w:ascii="Consolas" w:eastAsia="Times New Roman" w:hAnsi="Consolas" w:cs="Times New Roman"/>
          <w:color w:val="CCCCCC"/>
          <w:kern w:val="0"/>
          <w:sz w:val="18"/>
          <w:szCs w:val="18"/>
          <w:shd w:val="clear" w:color="auto" w:fill="0C0C0C"/>
          <w:lang w:eastAsia="fr-FR" w:bidi="ar-SA"/>
        </w:rPr>
        <w:t> :</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Retype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new UNIX </w:t>
      </w:r>
      <w:proofErr w:type="spellStart"/>
      <w:r w:rsidRPr="009477B8">
        <w:rPr>
          <w:rFonts w:ascii="Consolas" w:eastAsia="Times New Roman" w:hAnsi="Consolas" w:cs="Times New Roman"/>
          <w:color w:val="CCCCCC"/>
          <w:kern w:val="0"/>
          <w:sz w:val="18"/>
          <w:szCs w:val="18"/>
          <w:shd w:val="clear" w:color="auto" w:fill="0C0C0C"/>
          <w:lang w:eastAsia="fr-FR" w:bidi="ar-SA"/>
        </w:rPr>
        <w:t>password</w:t>
      </w:r>
      <w:proofErr w:type="spellEnd"/>
      <w:r w:rsidRPr="009477B8">
        <w:rPr>
          <w:rFonts w:ascii="Consolas" w:eastAsia="Times New Roman" w:hAnsi="Consolas" w:cs="Times New Roman"/>
          <w:color w:val="CCCCCC"/>
          <w:kern w:val="0"/>
          <w:sz w:val="18"/>
          <w:szCs w:val="18"/>
          <w:shd w:val="clear" w:color="auto" w:fill="0C0C0C"/>
          <w:lang w:eastAsia="fr-FR" w:bidi="ar-SA"/>
        </w:rPr>
        <w:t> :</w:t>
      </w:r>
    </w:p>
    <w:p w:rsid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7170E" w:rsidRPr="009D23CD" w:rsidRDefault="00C7170E" w:rsidP="00C84974">
      <w:pPr>
        <w:widowControl/>
        <w:shd w:val="clear" w:color="auto" w:fill="0C0C0C"/>
        <w:suppressAutoHyphens w:val="0"/>
        <w:rPr>
          <w:rFonts w:ascii="Consolas" w:eastAsia="Times New Roman" w:hAnsi="Consolas" w:cs="Times New Roman"/>
          <w:kern w:val="0"/>
          <w:szCs w:val="22"/>
          <w:lang w:eastAsia="fr-FR" w:bidi="ar-SA"/>
        </w:rPr>
      </w:pPr>
      <w:r w:rsidRPr="009D23CD">
        <w:rPr>
          <w:rFonts w:ascii="Consolas" w:eastAsia="Times New Roman" w:hAnsi="Consolas" w:cs="Times New Roman"/>
          <w:color w:val="CCCCCC"/>
          <w:kern w:val="0"/>
          <w:szCs w:val="22"/>
          <w:shd w:val="clear" w:color="auto" w:fill="0C0C0C"/>
          <w:lang w:eastAsia="fr-FR" w:bidi="ar-SA"/>
        </w:rPr>
        <w:t xml:space="preserve"> </w:t>
      </w:r>
    </w:p>
    <w:p w:rsidR="00C84974" w:rsidRDefault="00C84974" w:rsidP="005E74F2">
      <w:pPr>
        <w:pStyle w:val="Corpsdetexte"/>
      </w:pPr>
    </w:p>
    <w:p w:rsidR="00C7170E" w:rsidRDefault="009D23CD" w:rsidP="005E74F2">
      <w:pPr>
        <w:pStyle w:val="Corpsdetexte"/>
      </w:pPr>
      <w:r>
        <w:t>Autoriser ce nouvel utilisateur à exécuter la commande « </w:t>
      </w:r>
      <w:proofErr w:type="spellStart"/>
      <w:r>
        <w:t>sudo</w:t>
      </w:r>
      <w:proofErr w:type="spellEnd"/>
      <w:r>
        <w:t> »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gpasswd</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–a (USERNAME)</w:t>
      </w:r>
    </w:p>
    <w:p w:rsidR="009D23CD"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Adding</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user (USERNAME) to group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D23CD" w:rsidP="005E74F2">
      <w:pPr>
        <w:pStyle w:val="Corpsdetexte"/>
      </w:pPr>
    </w:p>
    <w:p w:rsidR="009D23CD" w:rsidRDefault="009D23CD" w:rsidP="005E74F2">
      <w:pPr>
        <w:pStyle w:val="Corpsdetexte"/>
      </w:pPr>
      <w:r>
        <w:t>Basculer sur l’utilisateur nouvellement créé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su – (USERNAME)</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To </w:t>
      </w:r>
      <w:proofErr w:type="spellStart"/>
      <w:r w:rsidRPr="009477B8">
        <w:rPr>
          <w:rFonts w:ascii="Consolas" w:eastAsia="Times New Roman" w:hAnsi="Consolas" w:cs="Times New Roman"/>
          <w:color w:val="CCCCCC"/>
          <w:kern w:val="0"/>
          <w:sz w:val="18"/>
          <w:szCs w:val="18"/>
          <w:shd w:val="clear" w:color="auto" w:fill="0C0C0C"/>
          <w:lang w:eastAsia="fr-FR" w:bidi="ar-SA"/>
        </w:rPr>
        <w:t>run</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a command as </w:t>
      </w:r>
      <w:proofErr w:type="spellStart"/>
      <w:r w:rsidRPr="009477B8">
        <w:rPr>
          <w:rFonts w:ascii="Consolas" w:eastAsia="Times New Roman" w:hAnsi="Consolas" w:cs="Times New Roman"/>
          <w:color w:val="CCCCCC"/>
          <w:kern w:val="0"/>
          <w:sz w:val="18"/>
          <w:szCs w:val="18"/>
          <w:shd w:val="clear" w:color="auto" w:fill="0C0C0C"/>
          <w:lang w:eastAsia="fr-FR" w:bidi="ar-SA"/>
        </w:rPr>
        <w:t>administrator</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(user "</w:t>
      </w:r>
      <w:proofErr w:type="spellStart"/>
      <w:r w:rsidRPr="009477B8">
        <w:rPr>
          <w:rFonts w:ascii="Consolas" w:eastAsia="Times New Roman" w:hAnsi="Consolas" w:cs="Times New Roman"/>
          <w:color w:val="CCCCCC"/>
          <w:kern w:val="0"/>
          <w:sz w:val="18"/>
          <w:szCs w:val="18"/>
          <w:shd w:val="clear" w:color="auto" w:fill="0C0C0C"/>
          <w:lang w:eastAsia="fr-FR" w:bidi="ar-SA"/>
        </w:rPr>
        <w:t>root</w:t>
      </w:r>
      <w:proofErr w:type="spellEnd"/>
      <w:r w:rsidRPr="009477B8">
        <w:rPr>
          <w:rFonts w:ascii="Consolas" w:eastAsia="Times New Roman" w:hAnsi="Consolas" w:cs="Times New Roman"/>
          <w:color w:val="CCCCCC"/>
          <w:kern w:val="0"/>
          <w:sz w:val="18"/>
          <w:szCs w:val="18"/>
          <w:shd w:val="clear" w:color="auto" w:fill="0C0C0C"/>
          <w:lang w:eastAsia="fr-FR" w:bidi="ar-SA"/>
        </w:rPr>
        <w:t>"), use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&lt;command&gt;".</w:t>
      </w:r>
    </w:p>
    <w:p w:rsidR="00F746CA"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See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"man </w:t>
      </w:r>
      <w:proofErr w:type="spellStart"/>
      <w:r w:rsidRPr="009477B8">
        <w:rPr>
          <w:rFonts w:ascii="Consolas" w:eastAsia="Times New Roman" w:hAnsi="Consolas" w:cs="Times New Roman"/>
          <w:color w:val="CCCCCC"/>
          <w:kern w:val="0"/>
          <w:sz w:val="18"/>
          <w:szCs w:val="18"/>
          <w:shd w:val="clear" w:color="auto" w:fill="0C0C0C"/>
          <w:lang w:eastAsia="fr-FR" w:bidi="ar-SA"/>
        </w:rPr>
        <w:t>sudo_root</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for </w:t>
      </w:r>
      <w:proofErr w:type="spellStart"/>
      <w:r w:rsidRPr="009477B8">
        <w:rPr>
          <w:rFonts w:ascii="Consolas" w:eastAsia="Times New Roman" w:hAnsi="Consolas" w:cs="Times New Roman"/>
          <w:color w:val="CCCCCC"/>
          <w:kern w:val="0"/>
          <w:sz w:val="18"/>
          <w:szCs w:val="18"/>
          <w:shd w:val="clear" w:color="auto" w:fill="0C0C0C"/>
          <w:lang w:eastAsia="fr-FR" w:bidi="ar-SA"/>
        </w:rPr>
        <w:t>details</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F746CA"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w:t>
      </w:r>
      <w:r w:rsidR="00CF3618" w:rsidRPr="009477B8">
        <w:rPr>
          <w:rFonts w:ascii="Consolas" w:eastAsia="Times New Roman" w:hAnsi="Consolas" w:cs="Times New Roman"/>
          <w:color w:val="16C60C"/>
          <w:kern w:val="0"/>
          <w:sz w:val="18"/>
          <w:szCs w:val="18"/>
          <w:shd w:val="clear" w:color="auto" w:fill="0C0C0C"/>
          <w:lang w:eastAsia="fr-FR" w:bidi="ar-SA"/>
        </w:rPr>
        <w:t>USER</w:t>
      </w:r>
      <w:r w:rsidRPr="009477B8">
        <w:rPr>
          <w:rFonts w:ascii="Consolas" w:eastAsia="Times New Roman" w:hAnsi="Consolas" w:cs="Times New Roman"/>
          <w:color w:val="16C60C"/>
          <w:kern w:val="0"/>
          <w:sz w:val="18"/>
          <w:szCs w:val="18"/>
          <w:shd w:val="clear" w:color="auto" w:fill="0C0C0C"/>
          <w:lang w:eastAsia="fr-FR" w:bidi="ar-SA"/>
        </w:rPr>
        <w:t>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roofErr w:type="gramEnd"/>
      <w:r w:rsidR="009D23CD" w:rsidRPr="009477B8">
        <w:rPr>
          <w:rFonts w:ascii="Consolas" w:eastAsia="Times New Roman" w:hAnsi="Consolas" w:cs="Times New Roman"/>
          <w:color w:val="CCCCCC"/>
          <w:kern w:val="0"/>
          <w:sz w:val="18"/>
          <w:szCs w:val="18"/>
          <w:shd w:val="clear" w:color="auto" w:fill="0C0C0C"/>
          <w:lang w:eastAsia="fr-FR" w:bidi="ar-SA"/>
        </w:rPr>
        <w:t>$</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92675" w:rsidP="005E74F2">
      <w:pPr>
        <w:pStyle w:val="Corpsdetexte"/>
      </w:pPr>
      <w:r>
        <w:t>Créer un fichier « </w:t>
      </w:r>
      <w:proofErr w:type="spellStart"/>
      <w:r>
        <w:t>authorized_keys</w:t>
      </w:r>
      <w:proofErr w:type="spellEnd"/>
      <w:r>
        <w:t> » dans le répertoire « .</w:t>
      </w:r>
      <w:proofErr w:type="spellStart"/>
      <w:r>
        <w:t>ssh</w:t>
      </w:r>
      <w:proofErr w:type="spellEnd"/>
      <w:r>
        <w:t xml:space="preserve"> » et y coller la clé publique de l’utilisateur de la session. Si le répertoire n’existe pas, le créer et modifier les permissions : </w:t>
      </w:r>
    </w:p>
    <w:p w:rsidR="00992675" w:rsidRPr="009477B8" w:rsidRDefault="00992675"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mkdir</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ssh</w:t>
      </w:r>
      <w:proofErr w:type="spellEnd"/>
    </w:p>
    <w:p w:rsidR="00992675" w:rsidRDefault="001C0916"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16C60C"/>
          <w:kern w:val="0"/>
          <w:sz w:val="18"/>
          <w:szCs w:val="18"/>
          <w:shd w:val="clear" w:color="auto" w:fill="0C0C0C"/>
          <w:lang w:eastAsia="fr-FR" w:bidi="ar-SA"/>
        </w:rPr>
        <w:t>(SERVER_NAME)</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CCCCCC"/>
          <w:kern w:val="0"/>
          <w:sz w:val="18"/>
          <w:szCs w:val="18"/>
          <w:shd w:val="clear" w:color="auto" w:fill="0C0C0C"/>
          <w:lang w:eastAsia="fr-FR" w:bidi="ar-SA"/>
        </w:rPr>
        <w:t xml:space="preserve"> chmod 700 .</w:t>
      </w:r>
      <w:proofErr w:type="spellStart"/>
      <w:r w:rsidR="00992675" w:rsidRPr="009477B8">
        <w:rPr>
          <w:rFonts w:ascii="Consolas" w:eastAsia="Times New Roman" w:hAnsi="Consolas" w:cs="Times New Roman"/>
          <w:color w:val="CCCCCC"/>
          <w:kern w:val="0"/>
          <w:sz w:val="18"/>
          <w:szCs w:val="18"/>
          <w:shd w:val="clear" w:color="auto" w:fill="0C0C0C"/>
          <w:lang w:eastAsia="fr-FR" w:bidi="ar-SA"/>
        </w:rPr>
        <w:t>ssh</w:t>
      </w:r>
      <w:proofErr w:type="spellEnd"/>
    </w:p>
    <w:p w:rsid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lastRenderedPageBreak/>
        <w:t>...</w:t>
      </w:r>
    </w:p>
    <w:p w:rsidR="009477B8" w:rsidRP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92675" w:rsidRDefault="00992675" w:rsidP="005E74F2">
      <w:pPr>
        <w:pStyle w:val="Corpsdetexte"/>
      </w:pPr>
    </w:p>
    <w:p w:rsidR="00863795" w:rsidRDefault="00863795" w:rsidP="005E74F2">
      <w:pPr>
        <w:pStyle w:val="Corpsdetexte"/>
      </w:pPr>
      <w:r>
        <w:t xml:space="preserve">Pour des raisons de sécurité, il est recommandé, une fois les utilisateurs créés, d’empêcher la connexion SSH au serveur par l’intermédiaire du compte </w:t>
      </w:r>
      <w:proofErr w:type="spellStart"/>
      <w:r>
        <w:t>Root</w:t>
      </w:r>
      <w:proofErr w:type="spellEnd"/>
      <w:r>
        <w:t>. Pour cela, éditer le fichier de configuration :</w:t>
      </w:r>
    </w:p>
    <w:p w:rsidR="00863795" w:rsidRDefault="00863795"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vi /</w:t>
      </w:r>
      <w:proofErr w:type="spellStart"/>
      <w:r w:rsidRPr="009477B8">
        <w:rPr>
          <w:rFonts w:ascii="Consolas" w:eastAsia="Times New Roman" w:hAnsi="Consolas" w:cs="Times New Roman"/>
          <w:color w:val="CCCCCC"/>
          <w:kern w:val="0"/>
          <w:sz w:val="18"/>
          <w:szCs w:val="18"/>
          <w:shd w:val="clear" w:color="auto" w:fill="0C0C0C"/>
          <w:lang w:eastAsia="fr-FR" w:bidi="ar-SA"/>
        </w:rPr>
        <w:t>etc</w:t>
      </w:r>
      <w:proofErr w:type="spellEnd"/>
      <w:r w:rsidRPr="009477B8">
        <w:rPr>
          <w:rFonts w:ascii="Consolas" w:eastAsia="Times New Roman" w:hAnsi="Consolas" w:cs="Times New Roman"/>
          <w:color w:val="CCCCCC"/>
          <w:kern w:val="0"/>
          <w:sz w:val="18"/>
          <w:szCs w:val="18"/>
          <w:shd w:val="clear" w:color="auto" w:fill="0C0C0C"/>
          <w:lang w:eastAsia="fr-FR" w:bidi="ar-SA"/>
        </w:rPr>
        <w:t>/</w:t>
      </w:r>
      <w:proofErr w:type="spellStart"/>
      <w:r w:rsidRPr="009477B8">
        <w:rPr>
          <w:rFonts w:ascii="Consolas" w:eastAsia="Times New Roman" w:hAnsi="Consolas" w:cs="Times New Roman"/>
          <w:color w:val="CCCCCC"/>
          <w:kern w:val="0"/>
          <w:sz w:val="18"/>
          <w:szCs w:val="18"/>
          <w:shd w:val="clear" w:color="auto" w:fill="0C0C0C"/>
          <w:lang w:eastAsia="fr-FR" w:bidi="ar-SA"/>
        </w:rPr>
        <w:t>ssh</w:t>
      </w:r>
      <w:proofErr w:type="spellEnd"/>
      <w:r w:rsidRPr="009477B8">
        <w:rPr>
          <w:rFonts w:ascii="Consolas" w:eastAsia="Times New Roman" w:hAnsi="Consolas" w:cs="Times New Roman"/>
          <w:color w:val="CCCCCC"/>
          <w:kern w:val="0"/>
          <w:sz w:val="18"/>
          <w:szCs w:val="18"/>
          <w:shd w:val="clear" w:color="auto" w:fill="0C0C0C"/>
          <w:lang w:eastAsia="fr-FR" w:bidi="ar-SA"/>
        </w:rPr>
        <w:t>/</w:t>
      </w:r>
      <w:proofErr w:type="spellStart"/>
      <w:r w:rsidRPr="009477B8">
        <w:rPr>
          <w:rFonts w:ascii="Consolas" w:eastAsia="Times New Roman" w:hAnsi="Consolas" w:cs="Times New Roman"/>
          <w:color w:val="CCCCCC"/>
          <w:kern w:val="0"/>
          <w:sz w:val="18"/>
          <w:szCs w:val="18"/>
          <w:shd w:val="clear" w:color="auto" w:fill="0C0C0C"/>
          <w:lang w:eastAsia="fr-FR" w:bidi="ar-SA"/>
        </w:rPr>
        <w:t>sshd_config</w:t>
      </w:r>
      <w:proofErr w:type="spellEnd"/>
    </w:p>
    <w:p w:rsid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63795" w:rsidRDefault="00863795" w:rsidP="005E74F2">
      <w:pPr>
        <w:pStyle w:val="Corpsdetexte"/>
      </w:pPr>
    </w:p>
    <w:p w:rsidR="00863795" w:rsidRDefault="00863795" w:rsidP="005E74F2">
      <w:pPr>
        <w:pStyle w:val="Corpsdetexte"/>
      </w:pPr>
      <w:r>
        <w:t>Puis modifier la valeur de « </w:t>
      </w:r>
      <w:proofErr w:type="spellStart"/>
      <w:r>
        <w:t>PermitRootLogin</w:t>
      </w:r>
      <w:proofErr w:type="spellEnd"/>
      <w:r>
        <w:t> » sur « no » :</w:t>
      </w:r>
    </w:p>
    <w:p w:rsidR="00863795" w:rsidRPr="009477B8" w:rsidRDefault="00BE345D"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PermitRootLogin</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no</w:t>
      </w:r>
    </w:p>
    <w:p w:rsidR="00622C3D" w:rsidRDefault="00622C3D" w:rsidP="005E74F2">
      <w:pPr>
        <w:pStyle w:val="Corpsdetexte"/>
      </w:pPr>
    </w:p>
    <w:p w:rsidR="00622C3D" w:rsidRDefault="00622C3D" w:rsidP="005E74F2">
      <w:pPr>
        <w:pStyle w:val="Corpsdetexte"/>
      </w:pPr>
      <w:r>
        <w:t xml:space="preserve">Et recharger le </w:t>
      </w:r>
      <w:proofErr w:type="spellStart"/>
      <w:r>
        <w:t>process</w:t>
      </w:r>
      <w:proofErr w:type="spellEnd"/>
      <w:r>
        <w:t xml:space="preserve"> SSH pour appliquer les modifications :</w:t>
      </w:r>
    </w:p>
    <w:p w:rsidR="00622C3D" w:rsidRDefault="00622C3D"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16C60C"/>
          <w:kern w:val="0"/>
          <w:sz w:val="18"/>
          <w:szCs w:val="18"/>
          <w:shd w:val="clear" w:color="auto" w:fill="0C0C0C"/>
          <w:lang w:eastAsia="fr-FR" w:bidi="ar-SA"/>
        </w:rPr>
        <w:t>root</w:t>
      </w:r>
      <w:proofErr w:type="spellEnd"/>
      <w:proofErr w:type="gramEnd"/>
      <w:r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sidRPr="009477B8">
        <w:rPr>
          <w:rFonts w:ascii="Consolas" w:eastAsia="Times New Roman" w:hAnsi="Consolas" w:cs="Times New Roman"/>
          <w:color w:val="CCCCCC"/>
          <w:kern w:val="0"/>
          <w:sz w:val="18"/>
          <w:szCs w:val="18"/>
          <w:shd w:val="clear" w:color="auto" w:fill="0C0C0C"/>
          <w:lang w:eastAsia="fr-FR" w:bidi="ar-SA"/>
        </w:rPr>
        <w:t>ssh</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reload</w:t>
      </w:r>
      <w:proofErr w:type="spellEnd"/>
    </w:p>
    <w:p w:rsid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2C3D" w:rsidRDefault="00622C3D" w:rsidP="005E74F2">
      <w:pPr>
        <w:pStyle w:val="Corpsdetexte"/>
      </w:pPr>
    </w:p>
    <w:p w:rsidR="00410707" w:rsidRDefault="00410707" w:rsidP="005E74F2">
      <w:pPr>
        <w:pStyle w:val="Corpsdetexte"/>
      </w:pPr>
      <w:r>
        <w:t>Pour se reconnecter au serveur, il faudra maintenant saisir l’UID d’un utilisateur :</w:t>
      </w:r>
    </w:p>
    <w:p w:rsidR="00410707" w:rsidRDefault="00410707"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proofErr w:type="spellStart"/>
      <w:proofErr w:type="gramStart"/>
      <w:r w:rsidRPr="009477B8">
        <w:rPr>
          <w:rFonts w:ascii="Consolas" w:eastAsia="Times New Roman" w:hAnsi="Consolas" w:cs="Alef"/>
          <w:color w:val="F9F1A5"/>
          <w:kern w:val="0"/>
          <w:sz w:val="18"/>
          <w:szCs w:val="18"/>
          <w:shd w:val="clear" w:color="auto" w:fill="0C0C0C"/>
          <w:lang w:eastAsia="fr-FR" w:bidi="ar-SA"/>
        </w:rPr>
        <w:t>ssh</w:t>
      </w:r>
      <w:proofErr w:type="spellEnd"/>
      <w:proofErr w:type="gramEnd"/>
      <w:r w:rsidRPr="009477B8">
        <w:rPr>
          <w:rFonts w:ascii="Consolas" w:eastAsia="Times New Roman" w:hAnsi="Consolas" w:cs="Alef"/>
          <w:color w:val="F9F1A5"/>
          <w:kern w:val="0"/>
          <w:sz w:val="18"/>
          <w:szCs w:val="18"/>
          <w:shd w:val="clear" w:color="auto" w:fill="0C0C0C"/>
          <w:lang w:eastAsia="fr-FR" w:bidi="ar-SA"/>
        </w:rPr>
        <w:t xml:space="preserve"> </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USERNAME</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IP_DU_SERVEUR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10707">
      <w:pPr>
        <w:widowControl/>
        <w:shd w:val="clear" w:color="auto" w:fill="0C0C0C"/>
        <w:suppressAutoHyphens w:val="0"/>
        <w:rPr>
          <w:rFonts w:ascii="Consolas" w:eastAsia="Times New Roman" w:hAnsi="Consolas" w:cs="Alef"/>
          <w:kern w:val="0"/>
          <w:sz w:val="18"/>
          <w:szCs w:val="18"/>
          <w:lang w:eastAsia="fr-FR" w:bidi="ar-SA"/>
        </w:rPr>
      </w:pPr>
    </w:p>
    <w:p w:rsidR="00410707" w:rsidRPr="005E74F2" w:rsidRDefault="00410707" w:rsidP="005E74F2">
      <w:pPr>
        <w:pStyle w:val="Corpsdetexte"/>
      </w:pPr>
    </w:p>
    <w:p w:rsidR="00CF52EF" w:rsidRDefault="009E71AD">
      <w:pPr>
        <w:pStyle w:val="Titre3"/>
      </w:pPr>
      <w:bookmarkStart w:id="16" w:name="_Toc69073945"/>
      <w:r>
        <w:t>Uploader</w:t>
      </w:r>
      <w:r w:rsidR="0054251D">
        <w:t xml:space="preserve"> l’application</w:t>
      </w:r>
      <w:r>
        <w:t xml:space="preserve"> sur le serveur</w:t>
      </w:r>
      <w:bookmarkEnd w:id="16"/>
    </w:p>
    <w:p w:rsidR="0054251D" w:rsidRDefault="00E10357" w:rsidP="00E10357">
      <w:pPr>
        <w:pStyle w:val="Titre4"/>
      </w:pPr>
      <w:bookmarkStart w:id="17" w:name="_Toc69073946"/>
      <w:r>
        <w:t>Installation des dépendances utiles</w:t>
      </w:r>
      <w:bookmarkEnd w:id="17"/>
    </w:p>
    <w:p w:rsidR="00E10357" w:rsidRDefault="00E10357" w:rsidP="00E10357">
      <w:pPr>
        <w:pStyle w:val="Corpsdetexte"/>
      </w:pPr>
      <w:r>
        <w:t xml:space="preserve">Avant toute chose, nous devons nous assurer que le serveur dispose des dernières mises à jour et le cas échéant, les installer : </w:t>
      </w:r>
    </w:p>
    <w:p w:rsidR="00406D21" w:rsidRPr="009477B8" w:rsidRDefault="001E0B3B" w:rsidP="00406D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406D21" w:rsidRPr="009477B8">
        <w:rPr>
          <w:rFonts w:ascii="Consolas" w:eastAsia="Times New Roman" w:hAnsi="Consolas" w:cs="Times New Roman"/>
          <w:color w:val="16C60C"/>
          <w:kern w:val="0"/>
          <w:sz w:val="18"/>
          <w:szCs w:val="18"/>
          <w:shd w:val="clear" w:color="auto" w:fill="0C0C0C"/>
          <w:lang w:eastAsia="fr-FR" w:bidi="ar-SA"/>
        </w:rPr>
        <w:t>@(SERVER_NAME</w:t>
      </w:r>
      <w:proofErr w:type="gramStart"/>
      <w:r w:rsidR="00406D21" w:rsidRPr="009477B8">
        <w:rPr>
          <w:rFonts w:ascii="Consolas" w:eastAsia="Times New Roman" w:hAnsi="Consolas" w:cs="Times New Roman"/>
          <w:color w:val="16C60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sudo</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apt</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update &amp;&amp;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apt</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full-upgrade</w:t>
      </w:r>
    </w:p>
    <w:p w:rsidR="00406D21" w:rsidRPr="009477B8"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xml:space="preserve">Reading package </w:t>
      </w:r>
      <w:proofErr w:type="spellStart"/>
      <w:r w:rsidRPr="009477B8">
        <w:rPr>
          <w:rFonts w:ascii="Consolas" w:hAnsi="Consolas"/>
          <w:color w:val="CCCCCC"/>
          <w:sz w:val="18"/>
          <w:szCs w:val="18"/>
          <w:shd w:val="clear" w:color="auto" w:fill="0C0C0C"/>
        </w:rPr>
        <w:t>lists</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br/>
        <w:t xml:space="preserve">Building </w:t>
      </w:r>
      <w:proofErr w:type="spellStart"/>
      <w:r w:rsidRPr="009477B8">
        <w:rPr>
          <w:rFonts w:ascii="Consolas" w:hAnsi="Consolas"/>
          <w:color w:val="CCCCCC"/>
          <w:sz w:val="18"/>
          <w:szCs w:val="18"/>
          <w:shd w:val="clear" w:color="auto" w:fill="0C0C0C"/>
        </w:rPr>
        <w:t>dependency</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tree</w:t>
      </w:r>
      <w:proofErr w:type="spellEnd"/>
      <w:r w:rsidRPr="009477B8">
        <w:rPr>
          <w:rFonts w:ascii="Consolas" w:hAnsi="Consolas"/>
          <w:color w:val="CCCCCC"/>
          <w:sz w:val="18"/>
          <w:szCs w:val="18"/>
          <w:shd w:val="clear" w:color="auto" w:fill="0C0C0C"/>
        </w:rPr>
        <w:br/>
        <w:t xml:space="preserve">Reading state information... </w:t>
      </w:r>
      <w:proofErr w:type="spellStart"/>
      <w:r w:rsidRPr="009477B8">
        <w:rPr>
          <w:rFonts w:ascii="Consolas" w:hAnsi="Consolas"/>
          <w:color w:val="CCCCCC"/>
          <w:sz w:val="18"/>
          <w:szCs w:val="18"/>
          <w:shd w:val="clear" w:color="auto" w:fill="0C0C0C"/>
        </w:rPr>
        <w:t>Done</w:t>
      </w:r>
      <w:proofErr w:type="spellEnd"/>
    </w:p>
    <w:p w:rsidR="00406D21"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406D21">
      <w:pPr>
        <w:widowControl/>
        <w:shd w:val="clear" w:color="auto" w:fill="0C0C0C"/>
        <w:suppressAutoHyphens w:val="0"/>
        <w:rPr>
          <w:rFonts w:ascii="Consolas" w:eastAsia="Times New Roman" w:hAnsi="Consolas" w:cs="Times New Roman"/>
          <w:kern w:val="0"/>
          <w:sz w:val="18"/>
          <w:szCs w:val="18"/>
          <w:lang w:eastAsia="fr-FR" w:bidi="ar-SA"/>
        </w:rPr>
      </w:pPr>
    </w:p>
    <w:p w:rsidR="00406D21" w:rsidRDefault="00406D21" w:rsidP="00E10357">
      <w:pPr>
        <w:pStyle w:val="Corpsdetexte"/>
      </w:pPr>
    </w:p>
    <w:p w:rsidR="009477B8" w:rsidRDefault="009477B8" w:rsidP="00E10357">
      <w:pPr>
        <w:pStyle w:val="Corpsdetexte"/>
      </w:pPr>
    </w:p>
    <w:p w:rsidR="009477B8" w:rsidRDefault="009477B8" w:rsidP="00E10357">
      <w:pPr>
        <w:pStyle w:val="Corpsdetexte"/>
      </w:pPr>
    </w:p>
    <w:p w:rsidR="00406D21" w:rsidRDefault="00406D21" w:rsidP="00E10357">
      <w:pPr>
        <w:pStyle w:val="Corpsdetexte"/>
      </w:pPr>
      <w:r>
        <w:t>Puis procéder à l’installation des dépendances :</w:t>
      </w:r>
    </w:p>
    <w:p w:rsidR="00E10357" w:rsidRPr="009477B8" w:rsidRDefault="001E0B3B"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E10357" w:rsidRPr="009477B8">
        <w:rPr>
          <w:rFonts w:ascii="Consolas" w:eastAsia="Times New Roman" w:hAnsi="Consolas" w:cs="Times New Roman"/>
          <w:color w:val="16C60C"/>
          <w:kern w:val="0"/>
          <w:sz w:val="18"/>
          <w:szCs w:val="18"/>
          <w:shd w:val="clear" w:color="auto" w:fill="0C0C0C"/>
          <w:lang w:eastAsia="fr-FR" w:bidi="ar-SA"/>
        </w:rPr>
        <w:t>@(SERVER_NAME</w:t>
      </w:r>
      <w:proofErr w:type="gramStart"/>
      <w:r w:rsidR="00E10357" w:rsidRPr="009477B8">
        <w:rPr>
          <w:rFonts w:ascii="Consolas" w:eastAsia="Times New Roman" w:hAnsi="Consolas" w:cs="Times New Roman"/>
          <w:color w:val="16C60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E10357" w:rsidRPr="009477B8">
        <w:rPr>
          <w:rFonts w:ascii="Consolas" w:eastAsia="Times New Roman" w:hAnsi="Consolas" w:cs="Times New Roman"/>
          <w:color w:val="CCCCCC"/>
          <w:kern w:val="0"/>
          <w:sz w:val="18"/>
          <w:szCs w:val="18"/>
          <w:shd w:val="clear" w:color="auto" w:fill="0C0C0C"/>
          <w:lang w:eastAsia="fr-FR" w:bidi="ar-SA"/>
        </w:rPr>
        <w:t>sudo</w:t>
      </w:r>
      <w:proofErr w:type="spellEnd"/>
      <w:r w:rsidR="00E10357"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E10357" w:rsidRPr="009477B8">
        <w:rPr>
          <w:rFonts w:ascii="Consolas" w:eastAsia="Times New Roman" w:hAnsi="Consolas" w:cs="Times New Roman"/>
          <w:color w:val="CCCCCC"/>
          <w:kern w:val="0"/>
          <w:sz w:val="18"/>
          <w:szCs w:val="18"/>
          <w:shd w:val="clear" w:color="auto" w:fill="0C0C0C"/>
          <w:lang w:eastAsia="fr-FR" w:bidi="ar-SA"/>
        </w:rPr>
        <w:t>apt</w:t>
      </w:r>
      <w:proofErr w:type="spellEnd"/>
      <w:r w:rsidR="00E10357"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install</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python3-pip python-</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dev</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libpq-dev</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postgresql</w:t>
      </w:r>
      <w:proofErr w:type="spellEnd"/>
      <w:r w:rsidR="00406D21"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406D21" w:rsidRPr="009477B8">
        <w:rPr>
          <w:rFonts w:ascii="Consolas" w:eastAsia="Times New Roman" w:hAnsi="Consolas" w:cs="Times New Roman"/>
          <w:color w:val="CCCCCC"/>
          <w:kern w:val="0"/>
          <w:sz w:val="18"/>
          <w:szCs w:val="18"/>
          <w:shd w:val="clear" w:color="auto" w:fill="0C0C0C"/>
          <w:lang w:eastAsia="fr-FR" w:bidi="ar-SA"/>
        </w:rPr>
        <w:t>postgresql-contrib</w:t>
      </w:r>
      <w:proofErr w:type="spellEnd"/>
    </w:p>
    <w:p w:rsidR="00406D21" w:rsidRPr="009477B8" w:rsidRDefault="00406D21"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80548" w:rsidRDefault="00180548" w:rsidP="00180548">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80548">
      <w:pPr>
        <w:widowControl/>
        <w:shd w:val="clear" w:color="auto" w:fill="0C0C0C"/>
        <w:suppressAutoHyphens w:val="0"/>
        <w:rPr>
          <w:rFonts w:ascii="Consolas" w:eastAsia="Times New Roman" w:hAnsi="Consolas" w:cs="Times New Roman"/>
          <w:kern w:val="0"/>
          <w:sz w:val="18"/>
          <w:szCs w:val="18"/>
          <w:lang w:eastAsia="fr-FR" w:bidi="ar-SA"/>
        </w:rPr>
      </w:pPr>
    </w:p>
    <w:p w:rsidR="00DD18F7" w:rsidRDefault="00DD18F7" w:rsidP="00E10357">
      <w:pPr>
        <w:pStyle w:val="Corpsdetexte"/>
      </w:pPr>
    </w:p>
    <w:p w:rsidR="00406D21" w:rsidRDefault="00C508A8" w:rsidP="00DD18F7">
      <w:pPr>
        <w:pStyle w:val="Titre4"/>
      </w:pPr>
      <w:bookmarkStart w:id="18" w:name="_Toc69073947"/>
      <w:proofErr w:type="spellStart"/>
      <w:r>
        <w:lastRenderedPageBreak/>
        <w:t>Upload</w:t>
      </w:r>
      <w:bookmarkEnd w:id="18"/>
      <w:proofErr w:type="spellEnd"/>
    </w:p>
    <w:p w:rsidR="00DD18F7" w:rsidRPr="00DD18F7" w:rsidRDefault="00DD18F7" w:rsidP="00DD18F7">
      <w:pPr>
        <w:pStyle w:val="Corpsdetexte"/>
      </w:pPr>
      <w:r>
        <w:t xml:space="preserve">Il suffit pour cela de cloner le </w:t>
      </w:r>
      <w:proofErr w:type="spellStart"/>
      <w:r>
        <w:t>repository</w:t>
      </w:r>
      <w:proofErr w:type="spellEnd"/>
      <w:r>
        <w:t xml:space="preserve"> Git de l’application :</w:t>
      </w:r>
    </w:p>
    <w:p w:rsidR="00DD18F7" w:rsidRPr="009477B8" w:rsidRDefault="00DD18F7" w:rsidP="00DD18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roofErr w:type="gramEnd"/>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git clone </w:t>
      </w:r>
      <w:proofErr w:type="spellStart"/>
      <w:r w:rsidR="003C6B23" w:rsidRPr="009477B8">
        <w:rPr>
          <w:rFonts w:ascii="Consolas" w:hAnsi="Consolas"/>
          <w:color w:val="CCCCCC"/>
          <w:sz w:val="18"/>
          <w:szCs w:val="18"/>
          <w:shd w:val="clear" w:color="auto" w:fill="0C0C0C"/>
        </w:rPr>
        <w:t>oc_pizza_project</w:t>
      </w:r>
      <w:r w:rsidRPr="009477B8">
        <w:rPr>
          <w:rFonts w:ascii="Consolas" w:eastAsia="Times New Roman" w:hAnsi="Consolas" w:cs="Times New Roman"/>
          <w:color w:val="CCCCCC"/>
          <w:kern w:val="0"/>
          <w:sz w:val="18"/>
          <w:szCs w:val="18"/>
          <w:shd w:val="clear" w:color="auto" w:fill="0C0C0C"/>
          <w:lang w:eastAsia="fr-FR" w:bidi="ar-SA"/>
        </w:rPr>
        <w:t>.git</w:t>
      </w:r>
      <w:proofErr w:type="spellEnd"/>
    </w:p>
    <w:p w:rsidR="00DD18F7" w:rsidRPr="009477B8" w:rsidRDefault="00DD18F7"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Cloning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into</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oc_pizza_project</w:t>
      </w:r>
      <w:proofErr w:type="spellEnd"/>
      <w:r w:rsidRPr="009477B8">
        <w:rPr>
          <w:rFonts w:ascii="Consolas" w:hAnsi="Consolas"/>
          <w:color w:val="CCCCCC"/>
          <w:sz w:val="18"/>
          <w:szCs w:val="18"/>
          <w:shd w:val="clear" w:color="auto" w:fill="0C0C0C"/>
        </w:rPr>
        <w:t>’</w:t>
      </w:r>
      <w:r w:rsidR="007C64EE" w:rsidRPr="009477B8">
        <w:rPr>
          <w:rFonts w:ascii="Consolas" w:hAnsi="Consolas"/>
          <w:color w:val="CCCCCC"/>
          <w:sz w:val="18"/>
          <w:szCs w:val="18"/>
          <w:shd w:val="clear" w:color="auto" w:fill="0C0C0C"/>
        </w:rPr>
        <w:t>...</w:t>
      </w:r>
    </w:p>
    <w:p w:rsidR="00DD18F7"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remote</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Counting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objects</w:t>
      </w:r>
      <w:proofErr w:type="spellEnd"/>
      <w:r w:rsidRPr="009477B8">
        <w:rPr>
          <w:rFonts w:ascii="Consolas" w:hAnsi="Consolas"/>
          <w:color w:val="CCCCCC"/>
          <w:sz w:val="18"/>
          <w:szCs w:val="18"/>
          <w:shd w:val="clear" w:color="auto" w:fill="0C0C0C"/>
        </w:rPr>
        <w:t xml:space="preserve">: 740,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r w:rsidR="00DD18F7" w:rsidRPr="009477B8">
        <w:rPr>
          <w:rFonts w:ascii="Consolas" w:hAnsi="Consolas"/>
          <w:color w:val="CCCCCC"/>
          <w:sz w:val="18"/>
          <w:szCs w:val="18"/>
          <w:shd w:val="clear" w:color="auto" w:fill="0C0C0C"/>
        </w:rPr>
        <w:br/>
      </w:r>
      <w:proofErr w:type="spellStart"/>
      <w:r w:rsidRPr="009477B8">
        <w:rPr>
          <w:rFonts w:ascii="Consolas" w:hAnsi="Consolas"/>
          <w:color w:val="CCCCCC"/>
          <w:sz w:val="18"/>
          <w:szCs w:val="18"/>
          <w:shd w:val="clear" w:color="auto" w:fill="0C0C0C"/>
        </w:rPr>
        <w:t>remote</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Compressing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objects</w:t>
      </w:r>
      <w:proofErr w:type="spellEnd"/>
      <w:r w:rsidRPr="009477B8">
        <w:rPr>
          <w:rFonts w:ascii="Consolas" w:hAnsi="Consolas"/>
          <w:color w:val="CCCCCC"/>
          <w:sz w:val="18"/>
          <w:szCs w:val="18"/>
          <w:shd w:val="clear" w:color="auto" w:fill="0C0C0C"/>
        </w:rPr>
        <w:t xml:space="preserve">: 100% (15/15),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proofErr w:type="gramStart"/>
      <w:r w:rsidRPr="009477B8">
        <w:rPr>
          <w:rFonts w:ascii="Consolas" w:hAnsi="Consolas"/>
          <w:color w:val="CCCCCC"/>
          <w:sz w:val="18"/>
          <w:szCs w:val="18"/>
          <w:shd w:val="clear" w:color="auto" w:fill="0C0C0C"/>
        </w:rPr>
        <w:t>remote</w:t>
      </w:r>
      <w:proofErr w:type="spellEnd"/>
      <w:r w:rsidRPr="009477B8">
        <w:rPr>
          <w:rFonts w:ascii="Consolas" w:hAnsi="Consolas"/>
          <w:color w:val="CCCCCC"/>
          <w:sz w:val="18"/>
          <w:szCs w:val="18"/>
          <w:shd w:val="clear" w:color="auto" w:fill="0C0C0C"/>
        </w:rPr>
        <w:t>:</w:t>
      </w:r>
      <w:proofErr w:type="gramEnd"/>
      <w:r w:rsidRPr="009477B8">
        <w:rPr>
          <w:rFonts w:ascii="Consolas" w:hAnsi="Consolas"/>
          <w:color w:val="CCCCCC"/>
          <w:sz w:val="18"/>
          <w:szCs w:val="18"/>
          <w:shd w:val="clear" w:color="auto" w:fill="0C0C0C"/>
        </w:rPr>
        <w:t xml:space="preserve"> Total 740 (delta 3), </w:t>
      </w:r>
      <w:proofErr w:type="spellStart"/>
      <w:r w:rsidRPr="009477B8">
        <w:rPr>
          <w:rFonts w:ascii="Consolas" w:hAnsi="Consolas"/>
          <w:color w:val="CCCCCC"/>
          <w:sz w:val="18"/>
          <w:szCs w:val="18"/>
          <w:shd w:val="clear" w:color="auto" w:fill="0C0C0C"/>
        </w:rPr>
        <w:t>reused</w:t>
      </w:r>
      <w:proofErr w:type="spellEnd"/>
      <w:r w:rsidRPr="009477B8">
        <w:rPr>
          <w:rFonts w:ascii="Consolas" w:hAnsi="Consolas"/>
          <w:color w:val="CCCCCC"/>
          <w:sz w:val="18"/>
          <w:szCs w:val="18"/>
          <w:shd w:val="clear" w:color="auto" w:fill="0C0C0C"/>
        </w:rPr>
        <w:t xml:space="preserve"> 11 (delta 1), pack-</w:t>
      </w:r>
      <w:proofErr w:type="spellStart"/>
      <w:r w:rsidRPr="009477B8">
        <w:rPr>
          <w:rFonts w:ascii="Consolas" w:hAnsi="Consolas"/>
          <w:color w:val="CCCCCC"/>
          <w:sz w:val="18"/>
          <w:szCs w:val="18"/>
          <w:shd w:val="clear" w:color="auto" w:fill="0C0C0C"/>
        </w:rPr>
        <w:t>reused</w:t>
      </w:r>
      <w:proofErr w:type="spellEnd"/>
      <w:r w:rsidRPr="009477B8">
        <w:rPr>
          <w:rFonts w:ascii="Consolas" w:hAnsi="Consolas"/>
          <w:color w:val="CCCCCC"/>
          <w:sz w:val="18"/>
          <w:szCs w:val="18"/>
          <w:shd w:val="clear" w:color="auto" w:fill="0C0C0C"/>
        </w:rPr>
        <w:t xml:space="preserve"> 724</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Receiving</w:t>
      </w:r>
      <w:proofErr w:type="spellEnd"/>
      <w:r w:rsidRPr="009477B8">
        <w:rPr>
          <w:rFonts w:ascii="Consolas" w:hAnsi="Consolas"/>
          <w:color w:val="CCCCCC"/>
          <w:sz w:val="18"/>
          <w:szCs w:val="18"/>
          <w:shd w:val="clear" w:color="auto" w:fill="0C0C0C"/>
        </w:rPr>
        <w:t xml:space="preserve"> </w:t>
      </w:r>
      <w:proofErr w:type="spellStart"/>
      <w:proofErr w:type="gramStart"/>
      <w:r w:rsidRPr="009477B8">
        <w:rPr>
          <w:rFonts w:ascii="Consolas" w:hAnsi="Consolas"/>
          <w:color w:val="CCCCCC"/>
          <w:sz w:val="18"/>
          <w:szCs w:val="18"/>
          <w:shd w:val="clear" w:color="auto" w:fill="0C0C0C"/>
        </w:rPr>
        <w:t>objects</w:t>
      </w:r>
      <w:proofErr w:type="spellEnd"/>
      <w:r w:rsidRPr="009477B8">
        <w:rPr>
          <w:rFonts w:ascii="Consolas" w:hAnsi="Consolas"/>
          <w:color w:val="CCCCCC"/>
          <w:sz w:val="18"/>
          <w:szCs w:val="18"/>
          <w:shd w:val="clear" w:color="auto" w:fill="0C0C0C"/>
        </w:rPr>
        <w:t>:</w:t>
      </w:r>
      <w:proofErr w:type="gramEnd"/>
      <w:r w:rsidRPr="009477B8">
        <w:rPr>
          <w:rFonts w:ascii="Consolas" w:hAnsi="Consolas"/>
          <w:color w:val="CCCCCC"/>
          <w:sz w:val="18"/>
          <w:szCs w:val="18"/>
          <w:shd w:val="clear" w:color="auto" w:fill="0C0C0C"/>
        </w:rPr>
        <w:t xml:space="preserve"> 100% (740/740), 1002.34 </w:t>
      </w:r>
      <w:proofErr w:type="spellStart"/>
      <w:r w:rsidRPr="009477B8">
        <w:rPr>
          <w:rFonts w:ascii="Consolas" w:hAnsi="Consolas"/>
          <w:color w:val="CCCCCC"/>
          <w:sz w:val="18"/>
          <w:szCs w:val="18"/>
          <w:shd w:val="clear" w:color="auto" w:fill="0C0C0C"/>
        </w:rPr>
        <w:t>KiB</w:t>
      </w:r>
      <w:proofErr w:type="spellEnd"/>
      <w:r w:rsidRPr="009477B8">
        <w:rPr>
          <w:rFonts w:ascii="Consolas" w:hAnsi="Consolas"/>
          <w:color w:val="CCCCCC"/>
          <w:sz w:val="18"/>
          <w:szCs w:val="18"/>
          <w:shd w:val="clear" w:color="auto" w:fill="0C0C0C"/>
        </w:rPr>
        <w:t xml:space="preserve"> | 0 bytes/s,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Resolving</w:t>
      </w:r>
      <w:proofErr w:type="spellEnd"/>
      <w:r w:rsidRPr="009477B8">
        <w:rPr>
          <w:rFonts w:ascii="Consolas" w:hAnsi="Consolas"/>
          <w:color w:val="CCCCCC"/>
          <w:sz w:val="18"/>
          <w:szCs w:val="18"/>
          <w:shd w:val="clear" w:color="auto" w:fill="0C0C0C"/>
        </w:rPr>
        <w:t xml:space="preserve"> </w:t>
      </w:r>
      <w:proofErr w:type="gramStart"/>
      <w:r w:rsidRPr="009477B8">
        <w:rPr>
          <w:rFonts w:ascii="Consolas" w:hAnsi="Consolas"/>
          <w:color w:val="CCCCCC"/>
          <w:sz w:val="18"/>
          <w:szCs w:val="18"/>
          <w:shd w:val="clear" w:color="auto" w:fill="0C0C0C"/>
        </w:rPr>
        <w:t>deltas:</w:t>
      </w:r>
      <w:proofErr w:type="gramEnd"/>
      <w:r w:rsidRPr="009477B8">
        <w:rPr>
          <w:rFonts w:ascii="Consolas" w:hAnsi="Consolas"/>
          <w:color w:val="CCCCCC"/>
          <w:sz w:val="18"/>
          <w:szCs w:val="18"/>
          <w:shd w:val="clear" w:color="auto" w:fill="0C0C0C"/>
        </w:rPr>
        <w:t xml:space="preserve"> 100% (346/346),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proofErr w:type="spellStart"/>
      <w:r w:rsidRPr="009477B8">
        <w:rPr>
          <w:rFonts w:ascii="Consolas" w:hAnsi="Consolas"/>
          <w:color w:val="CCCCCC"/>
          <w:sz w:val="18"/>
          <w:szCs w:val="18"/>
          <w:shd w:val="clear" w:color="auto" w:fill="0C0C0C"/>
        </w:rPr>
        <w:t>Checking</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connectivity</w:t>
      </w:r>
      <w:proofErr w:type="spellEnd"/>
      <w:r w:rsidRPr="009477B8">
        <w:rPr>
          <w:rFonts w:ascii="Consolas" w:hAnsi="Consolas"/>
          <w:color w:val="CCCCCC"/>
          <w:sz w:val="18"/>
          <w:szCs w:val="18"/>
          <w:shd w:val="clear" w:color="auto" w:fill="0C0C0C"/>
        </w:rPr>
        <w:t xml:space="preserve">... </w:t>
      </w:r>
      <w:proofErr w:type="spellStart"/>
      <w:r w:rsidRPr="009477B8">
        <w:rPr>
          <w:rFonts w:ascii="Consolas" w:hAnsi="Consolas"/>
          <w:color w:val="CCCCCC"/>
          <w:sz w:val="18"/>
          <w:szCs w:val="18"/>
          <w:shd w:val="clear" w:color="auto" w:fill="0C0C0C"/>
        </w:rPr>
        <w:t>done</w:t>
      </w:r>
      <w:proofErr w:type="spellEnd"/>
      <w:r w:rsidRPr="009477B8">
        <w:rPr>
          <w:rFonts w:ascii="Consolas" w:hAnsi="Consolas"/>
          <w:color w:val="CCCCCC"/>
          <w:sz w:val="18"/>
          <w:szCs w:val="18"/>
          <w:shd w:val="clear" w:color="auto" w:fill="0C0C0C"/>
        </w:rPr>
        <w:t>.</w:t>
      </w:r>
    </w:p>
    <w:p w:rsidR="00DD18F7"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DD18F7">
      <w:pPr>
        <w:widowControl/>
        <w:shd w:val="clear" w:color="auto" w:fill="0C0C0C"/>
        <w:suppressAutoHyphens w:val="0"/>
        <w:rPr>
          <w:rFonts w:ascii="Consolas" w:eastAsia="Times New Roman" w:hAnsi="Consolas" w:cs="Times New Roman"/>
          <w:kern w:val="0"/>
          <w:sz w:val="18"/>
          <w:szCs w:val="18"/>
          <w:lang w:eastAsia="fr-FR" w:bidi="ar-SA"/>
        </w:rPr>
      </w:pPr>
    </w:p>
    <w:p w:rsidR="00DD18F7" w:rsidRPr="00DD18F7" w:rsidRDefault="00DD18F7" w:rsidP="00DD18F7">
      <w:pPr>
        <w:pStyle w:val="Corpsdetexte"/>
      </w:pPr>
    </w:p>
    <w:p w:rsidR="00406D21" w:rsidRDefault="001E0B3B" w:rsidP="00C508A8">
      <w:pPr>
        <w:pStyle w:val="Titre3"/>
      </w:pPr>
      <w:bookmarkStart w:id="19" w:name="_Toc69073948"/>
      <w:r>
        <w:t>Environnement virtuel</w:t>
      </w:r>
      <w:bookmarkEnd w:id="19"/>
    </w:p>
    <w:p w:rsidR="00C508A8" w:rsidRPr="00C508A8" w:rsidRDefault="00C508A8" w:rsidP="00C508A8">
      <w:pPr>
        <w:pStyle w:val="Titre4"/>
      </w:pPr>
      <w:bookmarkStart w:id="20" w:name="_Toc69073949"/>
      <w:r>
        <w:t>Création de l’environnement</w:t>
      </w:r>
      <w:bookmarkEnd w:id="20"/>
    </w:p>
    <w:p w:rsidR="001E0B3B" w:rsidRPr="001E0B3B" w:rsidRDefault="001E0B3B" w:rsidP="001E0B3B">
      <w:pPr>
        <w:pStyle w:val="Corpsdetexte"/>
      </w:pPr>
      <w:r>
        <w:t>Mettre en place l’environnement virtuel, pour cela, installer « </w:t>
      </w:r>
      <w:proofErr w:type="spellStart"/>
      <w:r>
        <w:t>pip</w:t>
      </w:r>
      <w:proofErr w:type="spellEnd"/>
      <w:r>
        <w:t> » et « </w:t>
      </w:r>
      <w:proofErr w:type="spellStart"/>
      <w:r>
        <w:t>venv</w:t>
      </w:r>
      <w:proofErr w:type="spellEnd"/>
      <w:r>
        <w:t>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apt</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install</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python3-venv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9E71AD" w:rsidRDefault="009E71AD" w:rsidP="0054251D">
      <w:pPr>
        <w:pStyle w:val="Corpsdetexte"/>
      </w:pPr>
    </w:p>
    <w:p w:rsidR="001E0B3B" w:rsidRDefault="001E0B3B" w:rsidP="0054251D">
      <w:pPr>
        <w:pStyle w:val="Corpsdetexte"/>
      </w:pPr>
      <w:r>
        <w:t>Puis créer le nouvel environnement virtuel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16C60C"/>
          <w:kern w:val="0"/>
          <w:szCs w:val="22"/>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python3 –m </w:t>
      </w:r>
      <w:proofErr w:type="spellStart"/>
      <w:r w:rsidRPr="009477B8">
        <w:rPr>
          <w:rFonts w:ascii="Consolas" w:eastAsia="Times New Roman" w:hAnsi="Consolas" w:cs="Times New Roman"/>
          <w:color w:val="CCCCCC"/>
          <w:kern w:val="0"/>
          <w:sz w:val="18"/>
          <w:szCs w:val="18"/>
          <w:shd w:val="clear" w:color="auto" w:fill="0C0C0C"/>
          <w:lang w:eastAsia="fr-FR" w:bidi="ar-SA"/>
        </w:rPr>
        <w:t>venv</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project_env</w:t>
      </w:r>
      <w:proofErr w:type="spellEnd"/>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1E0B3B" w:rsidRDefault="001E0B3B" w:rsidP="0054251D">
      <w:pPr>
        <w:pStyle w:val="Corpsdetexte"/>
      </w:pPr>
      <w:r>
        <w:t>Il ne reste plus, ensuite, qu’à l’activer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proofErr w:type="gramStart"/>
      <w:r w:rsidRPr="009477B8">
        <w:rPr>
          <w:rFonts w:ascii="Consolas" w:eastAsia="Times New Roman" w:hAnsi="Consolas" w:cs="Times New Roman"/>
          <w:color w:val="16C60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proofErr w:type="gramEnd"/>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source </w:t>
      </w:r>
      <w:proofErr w:type="spellStart"/>
      <w:r w:rsidRPr="009477B8">
        <w:rPr>
          <w:rFonts w:ascii="Consolas" w:eastAsia="Times New Roman" w:hAnsi="Consolas" w:cs="Times New Roman"/>
          <w:color w:val="CCCCCC"/>
          <w:kern w:val="0"/>
          <w:sz w:val="18"/>
          <w:szCs w:val="18"/>
          <w:shd w:val="clear" w:color="auto" w:fill="0C0C0C"/>
          <w:lang w:eastAsia="fr-FR" w:bidi="ar-SA"/>
        </w:rPr>
        <w:t>project_env</w:t>
      </w:r>
      <w:proofErr w:type="spellEnd"/>
      <w:r w:rsidRPr="009477B8">
        <w:rPr>
          <w:rFonts w:ascii="Consolas" w:eastAsia="Times New Roman" w:hAnsi="Consolas" w:cs="Times New Roman"/>
          <w:color w:val="CCCCCC"/>
          <w:kern w:val="0"/>
          <w:sz w:val="18"/>
          <w:szCs w:val="18"/>
          <w:shd w:val="clear" w:color="auto" w:fill="0C0C0C"/>
          <w:lang w:eastAsia="fr-FR" w:bidi="ar-SA"/>
        </w:rPr>
        <w:t>/bin/</w:t>
      </w:r>
      <w:proofErr w:type="spellStart"/>
      <w:r w:rsidRPr="009477B8">
        <w:rPr>
          <w:rFonts w:ascii="Consolas" w:eastAsia="Times New Roman" w:hAnsi="Consolas" w:cs="Times New Roman"/>
          <w:color w:val="CCCCCC"/>
          <w:kern w:val="0"/>
          <w:sz w:val="18"/>
          <w:szCs w:val="18"/>
          <w:shd w:val="clear" w:color="auto" w:fill="0C0C0C"/>
          <w:lang w:eastAsia="fr-FR" w:bidi="ar-SA"/>
        </w:rPr>
        <w:t>activate</w:t>
      </w:r>
      <w:proofErr w:type="spellEnd"/>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00EE5A07" w:rsidRPr="009477B8">
        <w:rPr>
          <w:rFonts w:ascii="Consolas" w:eastAsia="Times New Roman" w:hAnsi="Consolas" w:cs="Times New Roman"/>
          <w:color w:val="3B78FF"/>
          <w:kern w:val="0"/>
          <w:sz w:val="18"/>
          <w:szCs w:val="18"/>
          <w:shd w:val="clear" w:color="auto" w:fill="0C0C0C"/>
          <w:lang w:eastAsia="fr-FR" w:bidi="ar-SA"/>
        </w:rPr>
        <w:t>~/</w:t>
      </w:r>
      <w:r w:rsidR="00EE5A07"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
    <w:p w:rsidR="001E0B3B" w:rsidRDefault="00284A20"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9477B8" w:rsidRDefault="009477B8" w:rsidP="0054251D">
      <w:pPr>
        <w:pStyle w:val="Corpsdetexte"/>
      </w:pPr>
    </w:p>
    <w:p w:rsidR="009477B8" w:rsidRDefault="009477B8" w:rsidP="0054251D">
      <w:pPr>
        <w:pStyle w:val="Corpsdetexte"/>
      </w:pPr>
    </w:p>
    <w:p w:rsidR="00A063F2" w:rsidRDefault="00A063F2" w:rsidP="00C508A8">
      <w:pPr>
        <w:pStyle w:val="Titre4"/>
      </w:pPr>
      <w:bookmarkStart w:id="21" w:name="_Toc69073950"/>
      <w:r>
        <w:t>Installation des dépendances de l’application</w:t>
      </w:r>
      <w:bookmarkEnd w:id="21"/>
    </w:p>
    <w:p w:rsidR="00A063F2" w:rsidRPr="00A063F2" w:rsidRDefault="00A063F2" w:rsidP="00A063F2">
      <w:pPr>
        <w:pStyle w:val="Corpsdetexte"/>
      </w:pPr>
    </w:p>
    <w:p w:rsidR="00A063F2" w:rsidRPr="009477B8" w:rsidRDefault="00AF4743" w:rsidP="00A063F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w:t>
      </w:r>
      <w:r w:rsidR="00A063F2" w:rsidRPr="009477B8">
        <w:rPr>
          <w:rFonts w:ascii="Consolas" w:eastAsia="Times New Roman" w:hAnsi="Consolas" w:cs="Times New Roman"/>
          <w:color w:val="16C60C"/>
          <w:kern w:val="0"/>
          <w:sz w:val="18"/>
          <w:szCs w:val="18"/>
          <w:shd w:val="clear" w:color="auto" w:fill="0C0C0C"/>
          <w:lang w:eastAsia="fr-FR" w:bidi="ar-SA"/>
        </w:rPr>
        <w:t>(USERNAME)@(SERVER_NAME)</w:t>
      </w:r>
      <w:r w:rsidR="00A063F2" w:rsidRPr="009477B8">
        <w:rPr>
          <w:rFonts w:ascii="Consolas" w:eastAsia="Times New Roman" w:hAnsi="Consolas" w:cs="Times New Roman"/>
          <w:color w:val="CCCCCC"/>
          <w:kern w:val="0"/>
          <w:sz w:val="18"/>
          <w:szCs w:val="18"/>
          <w:shd w:val="clear" w:color="auto" w:fill="0C0C0C"/>
          <w:lang w:eastAsia="fr-FR" w:bidi="ar-SA"/>
        </w:rPr>
        <w:t>:</w:t>
      </w:r>
      <w:r w:rsidR="00A063F2" w:rsidRPr="009477B8">
        <w:rPr>
          <w:rFonts w:ascii="Consolas" w:eastAsia="Times New Roman" w:hAnsi="Consolas" w:cs="Times New Roman"/>
          <w:color w:val="3B78FF"/>
          <w:kern w:val="0"/>
          <w:sz w:val="18"/>
          <w:szCs w:val="18"/>
          <w:shd w:val="clear" w:color="auto" w:fill="0C0C0C"/>
          <w:lang w:eastAsia="fr-FR" w:bidi="ar-SA"/>
        </w:rPr>
        <w:t>~/</w:t>
      </w:r>
      <w:proofErr w:type="spellStart"/>
      <w:r w:rsidR="00A063F2" w:rsidRPr="009477B8">
        <w:rPr>
          <w:rFonts w:ascii="Consolas" w:eastAsia="Times New Roman" w:hAnsi="Consolas" w:cs="Times New Roman"/>
          <w:color w:val="CCCCCC"/>
          <w:kern w:val="0"/>
          <w:sz w:val="18"/>
          <w:szCs w:val="18"/>
          <w:shd w:val="clear" w:color="auto" w:fill="0C0C0C"/>
          <w:lang w:eastAsia="fr-FR" w:bidi="ar-SA"/>
        </w:rPr>
        <w:t>oc_pizza_project</w:t>
      </w:r>
      <w:proofErr w:type="spellEnd"/>
      <w:r w:rsidR="00A063F2"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A063F2" w:rsidRPr="009477B8">
        <w:rPr>
          <w:rFonts w:ascii="Consolas" w:eastAsia="Times New Roman" w:hAnsi="Consolas" w:cs="Times New Roman"/>
          <w:color w:val="CCCCCC"/>
          <w:kern w:val="0"/>
          <w:sz w:val="18"/>
          <w:szCs w:val="18"/>
          <w:shd w:val="clear" w:color="auto" w:fill="0C0C0C"/>
          <w:lang w:eastAsia="fr-FR" w:bidi="ar-SA"/>
        </w:rPr>
        <w:t>pip</w:t>
      </w:r>
      <w:proofErr w:type="spellEnd"/>
      <w:r w:rsidR="00A063F2"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00A063F2" w:rsidRPr="009477B8">
        <w:rPr>
          <w:rFonts w:ascii="Consolas" w:eastAsia="Times New Roman" w:hAnsi="Consolas" w:cs="Times New Roman"/>
          <w:color w:val="CCCCCC"/>
          <w:kern w:val="0"/>
          <w:sz w:val="18"/>
          <w:szCs w:val="18"/>
          <w:shd w:val="clear" w:color="auto" w:fill="0C0C0C"/>
          <w:lang w:eastAsia="fr-FR" w:bidi="ar-SA"/>
        </w:rPr>
        <w:t>install</w:t>
      </w:r>
      <w:proofErr w:type="spellEnd"/>
      <w:r w:rsidR="00A063F2" w:rsidRPr="009477B8">
        <w:rPr>
          <w:rFonts w:ascii="Consolas" w:eastAsia="Times New Roman" w:hAnsi="Consolas" w:cs="Times New Roman"/>
          <w:color w:val="CCCCCC"/>
          <w:kern w:val="0"/>
          <w:sz w:val="18"/>
          <w:szCs w:val="18"/>
          <w:shd w:val="clear" w:color="auto" w:fill="0C0C0C"/>
          <w:lang w:eastAsia="fr-FR" w:bidi="ar-SA"/>
        </w:rPr>
        <w:t xml:space="preserve"> –r requirements.txt</w:t>
      </w:r>
    </w:p>
    <w:p w:rsidR="009477B8" w:rsidRPr="009477B8" w:rsidRDefault="00AF4743" w:rsidP="00AF474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A063F2">
      <w:pPr>
        <w:widowControl/>
        <w:shd w:val="clear" w:color="auto" w:fill="0C0C0C"/>
        <w:suppressAutoHyphens w:val="0"/>
        <w:rPr>
          <w:rFonts w:ascii="Consolas" w:hAnsi="Consolas"/>
          <w:color w:val="CCCCCC"/>
          <w:sz w:val="18"/>
          <w:szCs w:val="18"/>
          <w:shd w:val="clear" w:color="auto" w:fill="0C0C0C"/>
        </w:rPr>
      </w:pPr>
    </w:p>
    <w:p w:rsidR="007904A5" w:rsidRDefault="00C508A8" w:rsidP="00C508A8">
      <w:pPr>
        <w:pStyle w:val="Titre3"/>
      </w:pPr>
      <w:bookmarkStart w:id="22" w:name="_Toc69073951"/>
      <w:r>
        <w:t>B</w:t>
      </w:r>
      <w:r w:rsidR="007904A5">
        <w:t>ase de données</w:t>
      </w:r>
      <w:bookmarkEnd w:id="22"/>
    </w:p>
    <w:p w:rsidR="00C508A8" w:rsidRPr="00C508A8" w:rsidRDefault="00C508A8" w:rsidP="00C508A8">
      <w:pPr>
        <w:pStyle w:val="Titre4"/>
      </w:pPr>
      <w:bookmarkStart w:id="23" w:name="_Toc69073952"/>
      <w:r>
        <w:t>Création de la base</w:t>
      </w:r>
      <w:bookmarkEnd w:id="23"/>
    </w:p>
    <w:p w:rsidR="00097B8D" w:rsidRDefault="00097B8D" w:rsidP="00097B8D">
      <w:pPr>
        <w:pStyle w:val="Corpsdetexte"/>
      </w:pPr>
      <w:r>
        <w:tab/>
        <w:t xml:space="preserve">Concernant la création de la base de données, il est nécessaire de préalablement faire </w:t>
      </w:r>
      <w:r>
        <w:lastRenderedPageBreak/>
        <w:t>quelques ajustements. Nous devons dans un premier temps créer la base, puis un utilisateur à qui l’on attribuera des droits sur la base.</w:t>
      </w:r>
    </w:p>
    <w:p w:rsidR="00097B8D" w:rsidRDefault="00097B8D" w:rsidP="00097B8D">
      <w:pPr>
        <w:pStyle w:val="Corpsdetexte"/>
      </w:pPr>
      <w:r>
        <w:t xml:space="preserve">Pour cela, il est nécessaire d’accéder à la console PSQL en procédant de la façon suivante : </w:t>
      </w:r>
    </w:p>
    <w:p w:rsidR="00097B8D" w:rsidRPr="009477B8" w:rsidRDefault="00097B8D" w:rsidP="00097B8D">
      <w:pPr>
        <w:widowControl/>
        <w:shd w:val="clear" w:color="auto" w:fill="0C0C0C"/>
        <w:suppressAutoHyphens w:val="0"/>
        <w:rPr>
          <w:rFonts w:ascii="Consolas" w:eastAsia="Times New Roman" w:hAnsi="Consolas" w:cs="Times New Roman"/>
          <w:color w:val="16C60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sudo</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–u </w:t>
      </w:r>
      <w:proofErr w:type="spell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psql</w:t>
      </w:r>
      <w:proofErr w:type="spellEnd"/>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psql</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xml:space="preserve"> (10.16 (Ubuntu 10.16-0ubuntu0.18.04.1))</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color w:val="CCCCCC"/>
          <w:kern w:val="0"/>
          <w:sz w:val="18"/>
          <w:szCs w:val="18"/>
          <w:shd w:val="clear" w:color="auto" w:fill="0C0C0C"/>
          <w:lang w:eastAsia="fr-FR" w:bidi="ar-SA"/>
        </w:rPr>
        <w:t>Type "help" for help.</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w:t>
      </w:r>
    </w:p>
    <w:p w:rsidR="00097B8D"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kern w:val="0"/>
          <w:sz w:val="18"/>
          <w:szCs w:val="18"/>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Default="00097B8D" w:rsidP="00097B8D">
      <w:pPr>
        <w:pStyle w:val="Corpsdetexte"/>
      </w:pPr>
    </w:p>
    <w:p w:rsidR="00097B8D" w:rsidRDefault="00097B8D" w:rsidP="00097B8D">
      <w:pPr>
        <w:pStyle w:val="Corpsdetexte"/>
      </w:pPr>
      <w:r>
        <w:t>Une fois connecté sur la console PSQL, nous pouvons créer la base de données, ainsi que le nouvel utilisateur :</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xml:space="preserve">=# CREATE DATABASE </w:t>
      </w:r>
      <w:proofErr w:type="spellStart"/>
      <w:r w:rsidRPr="009477B8">
        <w:rPr>
          <w:rFonts w:ascii="Consolas" w:eastAsia="Times New Roman" w:hAnsi="Consolas" w:cs="Times New Roman"/>
          <w:color w:val="CCCCCC"/>
          <w:kern w:val="0"/>
          <w:sz w:val="18"/>
          <w:szCs w:val="18"/>
          <w:shd w:val="clear" w:color="auto" w:fill="0C0C0C"/>
          <w:lang w:eastAsia="fr-FR" w:bidi="ar-SA"/>
        </w:rPr>
        <w:t>ocpizza</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DATABASE</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CREATE USER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WITH PASSWORD ‘(</w:t>
      </w:r>
      <w:proofErr w:type="spellStart"/>
      <w:r w:rsidRPr="009477B8">
        <w:rPr>
          <w:rFonts w:ascii="Consolas" w:eastAsia="Times New Roman" w:hAnsi="Consolas" w:cs="Times New Roman"/>
          <w:color w:val="CCCCCC"/>
          <w:kern w:val="0"/>
          <w:sz w:val="18"/>
          <w:szCs w:val="18"/>
          <w:shd w:val="clear" w:color="auto" w:fill="0C0C0C"/>
          <w:lang w:eastAsia="fr-FR" w:bidi="ar-SA"/>
        </w:rPr>
        <w:t>password</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ROLE</w:t>
      </w:r>
    </w:p>
    <w:p w:rsidR="00097B8D"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Default="00097B8D" w:rsidP="00097B8D">
      <w:pPr>
        <w:pStyle w:val="Corpsdetexte"/>
      </w:pPr>
    </w:p>
    <w:p w:rsidR="00621D0D" w:rsidRDefault="00621D0D" w:rsidP="00097B8D">
      <w:pPr>
        <w:pStyle w:val="Corpsdetexte"/>
      </w:pPr>
      <w:r>
        <w:t xml:space="preserve">La base et l’utilisateur sont maintenant créés. Il est toutefois nécessaire, d’après la </w:t>
      </w:r>
      <w:hyperlink r:id="rId8" w:history="1">
        <w:r w:rsidRPr="00621D0D">
          <w:rPr>
            <w:rStyle w:val="Lienhypertexte"/>
          </w:rPr>
          <w:t>documentation officielle de Django</w:t>
        </w:r>
      </w:hyperlink>
      <w:r>
        <w:t xml:space="preserve">, de modifier certains paramètres de la base de données, dans le but d’améliorer les performances lors du traitement des requêtes : </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ALTER ROLE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SET </w:t>
      </w:r>
      <w:proofErr w:type="spellStart"/>
      <w:r w:rsidRPr="009477B8">
        <w:rPr>
          <w:rFonts w:ascii="Consolas" w:eastAsia="Times New Roman" w:hAnsi="Consolas" w:cs="Times New Roman"/>
          <w:color w:val="CCCCCC"/>
          <w:kern w:val="0"/>
          <w:sz w:val="18"/>
          <w:szCs w:val="18"/>
          <w:shd w:val="clear" w:color="auto" w:fill="0C0C0C"/>
          <w:lang w:eastAsia="fr-FR" w:bidi="ar-SA"/>
        </w:rPr>
        <w:t>client_encoding</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‘utf8’;</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ALTER ROLE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SET </w:t>
      </w:r>
      <w:proofErr w:type="spellStart"/>
      <w:r w:rsidRPr="009477B8">
        <w:rPr>
          <w:rFonts w:ascii="Consolas" w:eastAsia="Times New Roman" w:hAnsi="Consolas" w:cs="Times New Roman"/>
          <w:color w:val="CCCCCC"/>
          <w:kern w:val="0"/>
          <w:sz w:val="18"/>
          <w:szCs w:val="18"/>
          <w:shd w:val="clear" w:color="auto" w:fill="0C0C0C"/>
          <w:lang w:eastAsia="fr-FR" w:bidi="ar-SA"/>
        </w:rPr>
        <w:t>default_transaction_isolation</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w:t>
      </w:r>
      <w:proofErr w:type="spellStart"/>
      <w:r w:rsidRPr="009477B8">
        <w:rPr>
          <w:rFonts w:ascii="Consolas" w:eastAsia="Times New Roman" w:hAnsi="Consolas" w:cs="Times New Roman"/>
          <w:color w:val="CCCCCC"/>
          <w:kern w:val="0"/>
          <w:sz w:val="18"/>
          <w:szCs w:val="18"/>
          <w:shd w:val="clear" w:color="auto" w:fill="0C0C0C"/>
          <w:lang w:eastAsia="fr-FR" w:bidi="ar-SA"/>
        </w:rPr>
        <w:t>read</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committed</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ALTER ROLE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SET </w:t>
      </w:r>
      <w:proofErr w:type="spellStart"/>
      <w:r w:rsidRPr="009477B8">
        <w:rPr>
          <w:rFonts w:ascii="Consolas" w:eastAsia="Times New Roman" w:hAnsi="Consolas" w:cs="Times New Roman"/>
          <w:color w:val="CCCCCC"/>
          <w:kern w:val="0"/>
          <w:sz w:val="18"/>
          <w:szCs w:val="18"/>
          <w:shd w:val="clear" w:color="auto" w:fill="0C0C0C"/>
          <w:lang w:eastAsia="fr-FR" w:bidi="ar-SA"/>
        </w:rPr>
        <w:t>timezone</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‘Europe/Paris’;</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Default="00621D0D" w:rsidP="00097B8D">
      <w:pPr>
        <w:pStyle w:val="Corpsdetexte"/>
      </w:pPr>
    </w:p>
    <w:p w:rsidR="00DB5D8F" w:rsidRDefault="00DB5D8F" w:rsidP="00097B8D">
      <w:pPr>
        <w:pStyle w:val="Corpsdetexte"/>
      </w:pPr>
      <w:r>
        <w:t>Enfin, il ne reste plus qu’à attribuer tous les droits sur la base à notre nouvel utilisateur. Nous pourrons ainsi l’utiliser pour lire, écrire et supprimer des données.</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xml:space="preserve">=# GRANT ALL PRIVILEGES ON DATABASE </w:t>
      </w:r>
      <w:proofErr w:type="spellStart"/>
      <w:r w:rsidRPr="009477B8">
        <w:rPr>
          <w:rFonts w:ascii="Consolas" w:eastAsia="Times New Roman" w:hAnsi="Consolas" w:cs="Times New Roman"/>
          <w:color w:val="CCCCCC"/>
          <w:kern w:val="0"/>
          <w:sz w:val="18"/>
          <w:szCs w:val="18"/>
          <w:shd w:val="clear" w:color="auto" w:fill="0C0C0C"/>
          <w:lang w:eastAsia="fr-FR" w:bidi="ar-SA"/>
        </w:rPr>
        <w:t>ocpizza</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TO (</w:t>
      </w:r>
      <w:proofErr w:type="spellStart"/>
      <w:r w:rsidRPr="009477B8">
        <w:rPr>
          <w:rFonts w:ascii="Consolas" w:eastAsia="Times New Roman" w:hAnsi="Consolas" w:cs="Times New Roman"/>
          <w:color w:val="CCCCCC"/>
          <w:kern w:val="0"/>
          <w:sz w:val="18"/>
          <w:szCs w:val="18"/>
          <w:shd w:val="clear" w:color="auto" w:fill="0C0C0C"/>
          <w:lang w:eastAsia="fr-FR" w:bidi="ar-SA"/>
        </w:rPr>
        <w:t>username</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GRANT</w:t>
      </w:r>
    </w:p>
    <w:p w:rsidR="00DB5D8F"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477B8" w:rsidRDefault="009477B8" w:rsidP="0054251D">
      <w:pPr>
        <w:pStyle w:val="Corpsdetexte"/>
      </w:pPr>
    </w:p>
    <w:p w:rsidR="001E0B3B" w:rsidRDefault="00F54B1A" w:rsidP="0054251D">
      <w:pPr>
        <w:pStyle w:val="Corpsdetexte"/>
      </w:pPr>
      <w:r>
        <w:t>Il ne reste plus qu’à quitter la console PSQL :</w:t>
      </w:r>
    </w:p>
    <w:p w:rsidR="00F54B1A" w:rsidRPr="009477B8" w:rsidRDefault="00F54B1A"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postgres</w:t>
      </w:r>
      <w:proofErr w:type="spellEnd"/>
      <w:proofErr w:type="gramEnd"/>
      <w:r w:rsidRPr="009477B8">
        <w:rPr>
          <w:rFonts w:ascii="Consolas" w:eastAsia="Times New Roman" w:hAnsi="Consolas" w:cs="Times New Roman"/>
          <w:color w:val="CCCCCC"/>
          <w:kern w:val="0"/>
          <w:sz w:val="18"/>
          <w:szCs w:val="18"/>
          <w:shd w:val="clear" w:color="auto" w:fill="0C0C0C"/>
          <w:lang w:eastAsia="fr-FR" w:bidi="ar-SA"/>
        </w:rPr>
        <w:t>=# \q</w:t>
      </w:r>
    </w:p>
    <w:p w:rsidR="009477B8" w:rsidRPr="009477B8" w:rsidRDefault="009477B8"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54B1A" w:rsidRDefault="00F54B1A" w:rsidP="00F54B1A">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
    <w:p w:rsidR="00F54B1A"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9477B8">
        <w:rPr>
          <w:rFonts w:ascii="Consolas" w:eastAsia="Times New Roman" w:hAnsi="Consolas" w:cs="Times New Roman"/>
          <w:color w:val="FFFFFF" w:themeColor="background1"/>
          <w:kern w:val="0"/>
          <w:sz w:val="18"/>
          <w:szCs w:val="18"/>
          <w:shd w:val="clear" w:color="auto" w:fill="0C0C0C"/>
          <w:lang w:eastAsia="fr-FR" w:bidi="ar-SA"/>
        </w:rPr>
        <w:t>...</w:t>
      </w:r>
    </w:p>
    <w:p w:rsidR="009477B8" w:rsidRPr="009477B8"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p>
    <w:p w:rsidR="00DB5D8F" w:rsidRDefault="00DB5D8F" w:rsidP="0054251D">
      <w:pPr>
        <w:pStyle w:val="Corpsdetexte"/>
      </w:pPr>
    </w:p>
    <w:p w:rsidR="00DB5D8F" w:rsidRDefault="004C4DCA" w:rsidP="004C4DCA">
      <w:pPr>
        <w:pStyle w:val="Titre4"/>
      </w:pPr>
      <w:bookmarkStart w:id="24" w:name="_Toc69073953"/>
      <w:r>
        <w:lastRenderedPageBreak/>
        <w:t>Fichier de configuration</w:t>
      </w:r>
      <w:bookmarkEnd w:id="24"/>
    </w:p>
    <w:p w:rsidR="004C4DCA" w:rsidRDefault="004C4DCA" w:rsidP="004C4DCA">
      <w:pPr>
        <w:pStyle w:val="Corpsdetexte"/>
      </w:pPr>
      <w:r>
        <w:t xml:space="preserve"> </w:t>
      </w:r>
      <w:r w:rsidR="008E5039">
        <w:tab/>
      </w:r>
      <w:r>
        <w:t xml:space="preserve">Il est nécessaire de renseigner le fichier de configuration de l’application afin qu’elle puisse accéder à la base de données nouvellement créée. Pour cela, </w:t>
      </w:r>
      <w:r w:rsidR="00D238E6">
        <w:t>nous devons éditer le fichier « production.py » situé dans le dossier « settings » de l’application :</w:t>
      </w:r>
    </w:p>
    <w:p w:rsidR="009477B8" w:rsidRDefault="009477B8"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'django.db.backends.postgresql_psycopg2'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FFD966" w:themeColor="accent4" w:themeTint="99"/>
          <w:kern w:val="0"/>
          <w:sz w:val="18"/>
          <w:szCs w:val="18"/>
          <w:shd w:val="clear" w:color="auto" w:fill="0C0C0C"/>
          <w:lang w:eastAsia="fr-FR" w:bidi="ar-SA"/>
        </w:rPr>
        <w:t>ocpizza</w:t>
      </w:r>
      <w:proofErr w:type="spellEnd"/>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008A4E36" w:rsidRPr="009477B8">
        <w:rPr>
          <w:rFonts w:ascii="Consolas" w:eastAsia="Times New Roman" w:hAnsi="Consolas" w:cs="Times New Roman"/>
          <w:color w:val="FFD966" w:themeColor="accent4" w:themeTint="99"/>
          <w:kern w:val="0"/>
          <w:sz w:val="18"/>
          <w:szCs w:val="18"/>
          <w:shd w:val="clear" w:color="auto" w:fill="0C0C0C"/>
          <w:lang w:eastAsia="fr-FR" w:bidi="ar-SA"/>
        </w:rPr>
        <w:t>(IP_DU_SERVEUR_DB)</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'5432'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508A8" w:rsidRPr="00D238E6" w:rsidRDefault="00C508A8" w:rsidP="00D238E6">
      <w:pPr>
        <w:widowControl/>
        <w:shd w:val="clear" w:color="auto" w:fill="0C0C0C"/>
        <w:suppressAutoHyphens w:val="0"/>
        <w:rPr>
          <w:rFonts w:ascii="Consolas" w:eastAsia="Times New Roman" w:hAnsi="Consolas" w:cs="Times New Roman"/>
          <w:color w:val="CCCCCC"/>
          <w:kern w:val="0"/>
          <w:sz w:val="20"/>
          <w:szCs w:val="20"/>
          <w:shd w:val="clear" w:color="auto" w:fill="0C0C0C"/>
          <w:lang w:eastAsia="fr-FR" w:bidi="ar-SA"/>
        </w:rPr>
      </w:pPr>
    </w:p>
    <w:p w:rsidR="00D238E6" w:rsidRDefault="00D238E6" w:rsidP="004C4DCA">
      <w:pPr>
        <w:pStyle w:val="Corpsdetexte"/>
      </w:pPr>
    </w:p>
    <w:p w:rsidR="00D10BEE" w:rsidRDefault="00D10BEE" w:rsidP="00D10BEE">
      <w:pPr>
        <w:pStyle w:val="Titre4"/>
      </w:pPr>
      <w:bookmarkStart w:id="25" w:name="_Toc69073954"/>
      <w:r>
        <w:t>Migrations</w:t>
      </w:r>
      <w:bookmarkEnd w:id="25"/>
    </w:p>
    <w:p w:rsidR="00D10BEE" w:rsidRDefault="00D10BEE" w:rsidP="00D10BEE">
      <w:pPr>
        <w:pStyle w:val="Corpsdetexte"/>
      </w:pPr>
      <w:r>
        <w:t>La base est maintenant créée et configurée pour que l’application puisse y accéder. Il est maintenant nécessaire faire les migrations Django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 xml:space="preserve">./oc_pizza_project/manage.py </w:t>
      </w:r>
      <w:proofErr w:type="spellStart"/>
      <w:r w:rsidRPr="009477B8">
        <w:rPr>
          <w:rFonts w:ascii="Consolas" w:eastAsia="Times New Roman" w:hAnsi="Consolas" w:cs="Times New Roman"/>
          <w:color w:val="CCCCCC"/>
          <w:kern w:val="0"/>
          <w:sz w:val="18"/>
          <w:szCs w:val="18"/>
          <w:shd w:val="clear" w:color="auto" w:fill="0C0C0C"/>
          <w:lang w:eastAsia="fr-FR" w:bidi="ar-SA"/>
        </w:rPr>
        <w:t>migrate</w:t>
      </w:r>
      <w:proofErr w:type="spell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Operations to </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perform</w:t>
      </w:r>
      <w:proofErr w:type="spellEnd"/>
      <w:r w:rsidRPr="009477B8">
        <w:rPr>
          <w:rFonts w:ascii="Consolas" w:eastAsia="Times New Roman" w:hAnsi="Consolas" w:cs="Times New Roman"/>
          <w:color w:val="CCCCCC"/>
          <w:kern w:val="0"/>
          <w:sz w:val="18"/>
          <w:szCs w:val="18"/>
          <w:shd w:val="clear" w:color="auto" w:fill="0C0C0C"/>
          <w:lang w:eastAsia="fr-FR" w:bidi="ar-SA"/>
        </w:rPr>
        <w:t>:</w:t>
      </w:r>
      <w:proofErr w:type="gram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9477B8">
        <w:rPr>
          <w:rFonts w:ascii="Consolas" w:eastAsia="Times New Roman" w:hAnsi="Consolas" w:cs="Times New Roman"/>
          <w:color w:val="CCCCCC"/>
          <w:kern w:val="0"/>
          <w:sz w:val="18"/>
          <w:szCs w:val="18"/>
          <w:shd w:val="clear" w:color="auto" w:fill="0C0C0C"/>
          <w:lang w:eastAsia="fr-FR" w:bidi="ar-SA"/>
        </w:rPr>
        <w:t>Apply</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all </w:t>
      </w:r>
      <w:proofErr w:type="gramStart"/>
      <w:r w:rsidRPr="009477B8">
        <w:rPr>
          <w:rFonts w:ascii="Consolas" w:eastAsia="Times New Roman" w:hAnsi="Consolas" w:cs="Times New Roman"/>
          <w:color w:val="CCCCCC"/>
          <w:kern w:val="0"/>
          <w:sz w:val="18"/>
          <w:szCs w:val="18"/>
          <w:shd w:val="clear" w:color="auto" w:fill="0C0C0C"/>
          <w:lang w:eastAsia="fr-FR" w:bidi="ar-SA"/>
        </w:rPr>
        <w:t>migrations:</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admin,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Running </w:t>
      </w:r>
      <w:proofErr w:type="gramStart"/>
      <w:r w:rsidRPr="009477B8">
        <w:rPr>
          <w:rFonts w:ascii="Consolas" w:eastAsia="Times New Roman" w:hAnsi="Consolas" w:cs="Times New Roman"/>
          <w:color w:val="CCCCCC"/>
          <w:kern w:val="0"/>
          <w:sz w:val="18"/>
          <w:szCs w:val="18"/>
          <w:shd w:val="clear" w:color="auto" w:fill="0C0C0C"/>
          <w:lang w:eastAsia="fr-FR" w:bidi="ar-SA"/>
        </w:rPr>
        <w:t>migrations:</w:t>
      </w:r>
      <w:proofErr w:type="gram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Default="00D10BEE" w:rsidP="00D10BEE">
      <w:pPr>
        <w:widowControl/>
        <w:shd w:val="clear" w:color="auto" w:fill="0C0C0C"/>
        <w:suppressAutoHyphens w:val="0"/>
        <w:rPr>
          <w:rFonts w:ascii="Consolas" w:eastAsia="Times New Roman" w:hAnsi="Consolas" w:cs="Times New Roman"/>
          <w:color w:val="16C60C"/>
          <w:kern w:val="0"/>
          <w:szCs w:val="22"/>
          <w:shd w:val="clear" w:color="auto" w:fill="0C0C0C"/>
          <w:lang w:eastAsia="fr-FR" w:bidi="ar-SA"/>
        </w:rPr>
      </w:pPr>
    </w:p>
    <w:p w:rsidR="00D10BEE" w:rsidRDefault="00D10BEE" w:rsidP="00D10BEE">
      <w:pPr>
        <w:pStyle w:val="Corpsdetexte"/>
      </w:pPr>
    </w:p>
    <w:p w:rsidR="009477B8" w:rsidRDefault="009477B8" w:rsidP="00D10BEE">
      <w:pPr>
        <w:pStyle w:val="Corpsdetexte"/>
      </w:pPr>
    </w:p>
    <w:p w:rsidR="009477B8" w:rsidRDefault="009477B8" w:rsidP="00D10BEE">
      <w:pPr>
        <w:pStyle w:val="Corpsdetexte"/>
      </w:pPr>
    </w:p>
    <w:p w:rsidR="00D10BEE" w:rsidRDefault="00D10BEE" w:rsidP="00D10BEE">
      <w:pPr>
        <w:pStyle w:val="Corpsdetexte"/>
      </w:pPr>
      <w:r>
        <w:t>Cela aura pour effet de créer les tables, contraintes etc… de notre base de données. Il est possible d’importer directement des données compatibles, pour cela, partons du principe que nous possédons un fichier nommé « </w:t>
      </w:r>
      <w:proofErr w:type="spellStart"/>
      <w:proofErr w:type="gramStart"/>
      <w:r>
        <w:t>store.json</w:t>
      </w:r>
      <w:proofErr w:type="spellEnd"/>
      <w:proofErr w:type="gramEnd"/>
      <w:r>
        <w:t> »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 xml:space="preserve">./oc_pizza_project/manage.py </w:t>
      </w:r>
      <w:proofErr w:type="spellStart"/>
      <w:r w:rsidRPr="009477B8">
        <w:rPr>
          <w:rFonts w:ascii="Consolas" w:eastAsia="Times New Roman" w:hAnsi="Consolas" w:cs="Times New Roman"/>
          <w:color w:val="CCCCCC"/>
          <w:kern w:val="0"/>
          <w:sz w:val="18"/>
          <w:szCs w:val="18"/>
          <w:shd w:val="clear" w:color="auto" w:fill="0C0C0C"/>
          <w:lang w:eastAsia="fr-FR" w:bidi="ar-SA"/>
        </w:rPr>
        <w:t>loaddata</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./dumps/</w:t>
      </w:r>
      <w:proofErr w:type="spellStart"/>
      <w:r w:rsidRPr="009477B8">
        <w:rPr>
          <w:rFonts w:ascii="Consolas" w:eastAsia="Times New Roman" w:hAnsi="Consolas" w:cs="Times New Roman"/>
          <w:color w:val="CCCCCC"/>
          <w:kern w:val="0"/>
          <w:sz w:val="18"/>
          <w:szCs w:val="18"/>
          <w:shd w:val="clear" w:color="auto" w:fill="0C0C0C"/>
          <w:lang w:eastAsia="fr-FR" w:bidi="ar-SA"/>
        </w:rPr>
        <w:t>store.json</w:t>
      </w:r>
      <w:proofErr w:type="spellEnd"/>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9477B8">
        <w:rPr>
          <w:rFonts w:ascii="Consolas" w:eastAsia="Times New Roman" w:hAnsi="Consolas" w:cs="Times New Roman"/>
          <w:color w:val="CCCCCC"/>
          <w:kern w:val="0"/>
          <w:sz w:val="18"/>
          <w:szCs w:val="18"/>
          <w:shd w:val="clear" w:color="auto" w:fill="0C0C0C"/>
          <w:lang w:eastAsia="fr-FR" w:bidi="ar-SA"/>
        </w:rPr>
        <w:t>Installed</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476 </w:t>
      </w:r>
      <w:proofErr w:type="spellStart"/>
      <w:r w:rsidRPr="009477B8">
        <w:rPr>
          <w:rFonts w:ascii="Consolas" w:eastAsia="Times New Roman" w:hAnsi="Consolas" w:cs="Times New Roman"/>
          <w:color w:val="CCCCCC"/>
          <w:kern w:val="0"/>
          <w:sz w:val="18"/>
          <w:szCs w:val="18"/>
          <w:shd w:val="clear" w:color="auto" w:fill="0C0C0C"/>
          <w:lang w:eastAsia="fr-FR" w:bidi="ar-SA"/>
        </w:rPr>
        <w:t>object</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(s) </w:t>
      </w:r>
      <w:proofErr w:type="spellStart"/>
      <w:r w:rsidRPr="009477B8">
        <w:rPr>
          <w:rFonts w:ascii="Consolas" w:eastAsia="Times New Roman" w:hAnsi="Consolas" w:cs="Times New Roman"/>
          <w:color w:val="CCCCCC"/>
          <w:kern w:val="0"/>
          <w:sz w:val="18"/>
          <w:szCs w:val="18"/>
          <w:shd w:val="clear" w:color="auto" w:fill="0C0C0C"/>
          <w:lang w:eastAsia="fr-FR" w:bidi="ar-SA"/>
        </w:rPr>
        <w:t>from</w:t>
      </w:r>
      <w:proofErr w:type="spellEnd"/>
      <w:r w:rsidRPr="009477B8">
        <w:rPr>
          <w:rFonts w:ascii="Consolas" w:eastAsia="Times New Roman" w:hAnsi="Consolas" w:cs="Times New Roman"/>
          <w:color w:val="CCCCCC"/>
          <w:kern w:val="0"/>
          <w:sz w:val="18"/>
          <w:szCs w:val="18"/>
          <w:shd w:val="clear" w:color="auto" w:fill="0C0C0C"/>
          <w:lang w:eastAsia="fr-FR" w:bidi="ar-SA"/>
        </w:rPr>
        <w:t xml:space="preserve"> 1 </w:t>
      </w:r>
      <w:proofErr w:type="spellStart"/>
      <w:r w:rsidRPr="009477B8">
        <w:rPr>
          <w:rFonts w:ascii="Consolas" w:eastAsia="Times New Roman" w:hAnsi="Consolas" w:cs="Times New Roman"/>
          <w:color w:val="CCCCCC"/>
          <w:kern w:val="0"/>
          <w:sz w:val="18"/>
          <w:szCs w:val="18"/>
          <w:shd w:val="clear" w:color="auto" w:fill="0C0C0C"/>
          <w:lang w:eastAsia="fr-FR" w:bidi="ar-SA"/>
        </w:rPr>
        <w:t>fixture</w:t>
      </w:r>
      <w:proofErr w:type="spellEnd"/>
      <w:r w:rsidRPr="009477B8">
        <w:rPr>
          <w:rFonts w:ascii="Consolas" w:eastAsia="Times New Roman" w:hAnsi="Consolas" w:cs="Times New Roman"/>
          <w:color w:val="CCCCCC"/>
          <w:kern w:val="0"/>
          <w:sz w:val="18"/>
          <w:szCs w:val="18"/>
          <w:shd w:val="clear" w:color="auto" w:fill="0C0C0C"/>
          <w:lang w:eastAsia="fr-FR" w:bidi="ar-SA"/>
        </w:rPr>
        <w:t>(s)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Pr="00D10BEE" w:rsidRDefault="00D10BEE" w:rsidP="00D10BEE">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D10BEE" w:rsidRPr="00D10BEE" w:rsidRDefault="00D10BEE" w:rsidP="00D10BEE">
      <w:pPr>
        <w:pStyle w:val="Corpsdetexte"/>
      </w:pPr>
    </w:p>
    <w:p w:rsidR="004C4DCA" w:rsidRDefault="008E5039" w:rsidP="00C508A8">
      <w:pPr>
        <w:pStyle w:val="Titre3"/>
      </w:pPr>
      <w:bookmarkStart w:id="26" w:name="_Toc69073955"/>
      <w:r>
        <w:t>Gestion des statiques</w:t>
      </w:r>
      <w:bookmarkEnd w:id="26"/>
    </w:p>
    <w:p w:rsidR="008E5039" w:rsidRDefault="008454BD" w:rsidP="008E5039">
      <w:pPr>
        <w:pStyle w:val="Corpsdetexte"/>
      </w:pPr>
      <w:r>
        <w:t>Pour générer les fichiers statiques, il est nécessaire d’indiquer à Django de le faire. Pour cela, le fichier de configuration contient une constante nommée « STATIC_ROOT » nécessaire à la collecte de ces fichiers statiques. Cette constante existe uniquement si la variable d’environnement « ENV » existe et qu’elle possède la valeur « PRODUCTION ».</w:t>
      </w:r>
    </w:p>
    <w:p w:rsidR="008454BD" w:rsidRDefault="008454BD" w:rsidP="008E5039">
      <w:pPr>
        <w:pStyle w:val="Corpsdetexte"/>
      </w:pPr>
      <w:r>
        <w:t>Pour le moment cette variable n’existe pas, il est donc nécessaire de la créer :</w:t>
      </w:r>
    </w:p>
    <w:p w:rsidR="008454BD" w:rsidRPr="009477B8" w:rsidRDefault="008454BD" w:rsidP="008454BD">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lastRenderedPageBreak/>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export ENV=PRODUCTION</w:t>
      </w:r>
    </w:p>
    <w:p w:rsidR="008454BD" w:rsidRPr="009477B8" w:rsidRDefault="009477B8" w:rsidP="008454BD">
      <w:pPr>
        <w:widowControl/>
        <w:shd w:val="clear" w:color="auto" w:fill="0C0C0C"/>
        <w:suppressAutoHyphens w:val="0"/>
        <w:rPr>
          <w:rFonts w:ascii="Cascadia Mono" w:eastAsia="Times New Roman" w:hAnsi="Cascadia Mono" w:cs="Times New Roman"/>
          <w:color w:val="CCCCCC"/>
          <w:kern w:val="0"/>
          <w:sz w:val="18"/>
          <w:szCs w:val="18"/>
          <w:shd w:val="clear" w:color="auto" w:fill="0C0C0C"/>
          <w:lang w:eastAsia="fr-FR" w:bidi="ar-SA"/>
        </w:rPr>
      </w:pPr>
      <w:r w:rsidRPr="009477B8">
        <w:rPr>
          <w:rFonts w:ascii="Cascadia Mono" w:eastAsia="Times New Roman" w:hAnsi="Cascadia Mono" w:cs="Times New Roman"/>
          <w:color w:val="CCCCCC"/>
          <w:kern w:val="0"/>
          <w:sz w:val="18"/>
          <w:szCs w:val="18"/>
          <w:shd w:val="clear" w:color="auto" w:fill="0C0C0C"/>
          <w:lang w:eastAsia="fr-FR" w:bidi="ar-SA"/>
        </w:rPr>
        <w:t>...</w:t>
      </w:r>
    </w:p>
    <w:p w:rsidR="009477B8" w:rsidRDefault="009477B8" w:rsidP="008454BD">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8454BD" w:rsidRDefault="008454BD" w:rsidP="008E5039">
      <w:pPr>
        <w:pStyle w:val="Corpsdetexte"/>
      </w:pPr>
      <w:r>
        <w:t>Dans ce cas, la variable d’environnement n’existera que dans l’instance « SSH » en cours. Elle est volatile, mais cela suffira pour générer les statiques, nous verrons plus loin comment la rendre persistante.</w:t>
      </w:r>
    </w:p>
    <w:p w:rsidR="00D10BEE" w:rsidRDefault="00D10BEE" w:rsidP="008E5039">
      <w:pPr>
        <w:pStyle w:val="Corpsdetexte"/>
      </w:pPr>
    </w:p>
    <w:p w:rsidR="003C6B23" w:rsidRDefault="003C6B23" w:rsidP="008E5039">
      <w:pPr>
        <w:pStyle w:val="Corpsdetexte"/>
      </w:pPr>
      <w:r>
        <w:t xml:space="preserve">La variable d’environnement est maintenant créée, il ne reste donc plus qu’à générer les fichiers statiques : </w:t>
      </w:r>
    </w:p>
    <w:p w:rsidR="003C6B23" w:rsidRPr="009477B8" w:rsidRDefault="003C6B23"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00C508A8" w:rsidRPr="009477B8">
        <w:rPr>
          <w:rFonts w:ascii="Consolas" w:eastAsia="Times New Roman" w:hAnsi="Consolas" w:cs="Times New Roman"/>
          <w:color w:val="CCCCCC"/>
          <w:kern w:val="0"/>
          <w:sz w:val="18"/>
          <w:szCs w:val="18"/>
          <w:shd w:val="clear" w:color="auto" w:fill="0C0C0C"/>
          <w:lang w:eastAsia="fr-FR" w:bidi="ar-SA"/>
        </w:rPr>
        <w:t>./</w:t>
      </w:r>
      <w:r w:rsidR="00C508A8" w:rsidRPr="009477B8">
        <w:rPr>
          <w:rFonts w:ascii="Consolas" w:hAnsi="Consolas"/>
          <w:color w:val="CCCCCC"/>
          <w:sz w:val="18"/>
          <w:szCs w:val="18"/>
          <w:shd w:val="clear" w:color="auto" w:fill="0C0C0C"/>
        </w:rPr>
        <w:t xml:space="preserve">oc_pizza_project/manage.py </w:t>
      </w:r>
      <w:proofErr w:type="spellStart"/>
      <w:r w:rsidR="00C508A8" w:rsidRPr="009477B8">
        <w:rPr>
          <w:rFonts w:ascii="Consolas" w:hAnsi="Consolas"/>
          <w:color w:val="CCCCCC"/>
          <w:sz w:val="18"/>
          <w:szCs w:val="18"/>
          <w:shd w:val="clear" w:color="auto" w:fill="0C0C0C"/>
        </w:rPr>
        <w:t>collectstatic</w:t>
      </w:r>
      <w:proofErr w:type="spellEnd"/>
    </w:p>
    <w:p w:rsidR="00C508A8" w:rsidRPr="009477B8" w:rsidRDefault="00C508A8"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w:t>
      </w:r>
    </w:p>
    <w:p w:rsidR="00C508A8" w:rsidRPr="009477B8" w:rsidRDefault="00C508A8" w:rsidP="003C6B23">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hAnsi="Consolas"/>
          <w:color w:val="CCCCCC"/>
          <w:sz w:val="18"/>
          <w:szCs w:val="18"/>
          <w:shd w:val="clear" w:color="auto" w:fill="0C0C0C"/>
        </w:rPr>
        <w:t xml:space="preserve">93 </w:t>
      </w:r>
      <w:proofErr w:type="spellStart"/>
      <w:r w:rsidRPr="009477B8">
        <w:rPr>
          <w:rFonts w:ascii="Consolas" w:hAnsi="Consolas"/>
          <w:color w:val="CCCCCC"/>
          <w:sz w:val="18"/>
          <w:szCs w:val="18"/>
          <w:shd w:val="clear" w:color="auto" w:fill="0C0C0C"/>
        </w:rPr>
        <w:t>static</w:t>
      </w:r>
      <w:proofErr w:type="spellEnd"/>
      <w:r w:rsidRPr="009477B8">
        <w:rPr>
          <w:rFonts w:ascii="Consolas" w:hAnsi="Consolas"/>
          <w:color w:val="CCCCCC"/>
          <w:sz w:val="18"/>
          <w:szCs w:val="18"/>
          <w:shd w:val="clear" w:color="auto" w:fill="0C0C0C"/>
        </w:rPr>
        <w:t xml:space="preserve"> files </w:t>
      </w:r>
      <w:proofErr w:type="spellStart"/>
      <w:r w:rsidRPr="009477B8">
        <w:rPr>
          <w:rFonts w:ascii="Consolas" w:hAnsi="Consolas"/>
          <w:color w:val="CCCCCC"/>
          <w:sz w:val="18"/>
          <w:szCs w:val="18"/>
          <w:shd w:val="clear" w:color="auto" w:fill="0C0C0C"/>
        </w:rPr>
        <w:t>copied</w:t>
      </w:r>
      <w:proofErr w:type="spellEnd"/>
      <w:r w:rsidRPr="009477B8">
        <w:rPr>
          <w:rFonts w:ascii="Consolas" w:hAnsi="Consolas"/>
          <w:color w:val="CCCCCC"/>
          <w:sz w:val="18"/>
          <w:szCs w:val="18"/>
          <w:shd w:val="clear" w:color="auto" w:fill="0C0C0C"/>
        </w:rPr>
        <w:t xml:space="preserve"> to ‘/home/(USER)/</w:t>
      </w:r>
      <w:proofErr w:type="spellStart"/>
      <w:r w:rsidRPr="009477B8">
        <w:rPr>
          <w:rFonts w:ascii="Consolas" w:hAnsi="Consolas"/>
          <w:color w:val="CCCCCC"/>
          <w:sz w:val="18"/>
          <w:szCs w:val="18"/>
          <w:shd w:val="clear" w:color="auto" w:fill="0C0C0C"/>
        </w:rPr>
        <w:t>oc_pizza</w:t>
      </w:r>
      <w:proofErr w:type="spellEnd"/>
      <w:r w:rsidRPr="009477B8">
        <w:rPr>
          <w:rFonts w:ascii="Consolas" w:hAnsi="Consolas"/>
          <w:color w:val="CCCCCC"/>
          <w:sz w:val="18"/>
          <w:szCs w:val="18"/>
          <w:shd w:val="clear" w:color="auto" w:fill="0C0C0C"/>
        </w:rPr>
        <w:t>/</w:t>
      </w:r>
      <w:proofErr w:type="spellStart"/>
      <w:r w:rsidRPr="009477B8">
        <w:rPr>
          <w:rFonts w:ascii="Consolas" w:hAnsi="Consolas"/>
          <w:color w:val="CCCCCC"/>
          <w:sz w:val="18"/>
          <w:szCs w:val="18"/>
          <w:shd w:val="clear" w:color="auto" w:fill="0C0C0C"/>
        </w:rPr>
        <w:t>oc_project</w:t>
      </w:r>
      <w:proofErr w:type="spellEnd"/>
      <w:r w:rsidRPr="009477B8">
        <w:rPr>
          <w:rFonts w:ascii="Consolas" w:hAnsi="Consolas"/>
          <w:color w:val="CCCCCC"/>
          <w:sz w:val="18"/>
          <w:szCs w:val="18"/>
          <w:shd w:val="clear" w:color="auto" w:fill="0C0C0C"/>
        </w:rPr>
        <w:t>/</w:t>
      </w:r>
      <w:proofErr w:type="spellStart"/>
      <w:r w:rsidRPr="009477B8">
        <w:rPr>
          <w:rFonts w:ascii="Consolas" w:hAnsi="Consolas"/>
          <w:color w:val="CCCCCC"/>
          <w:sz w:val="18"/>
          <w:szCs w:val="18"/>
          <w:shd w:val="clear" w:color="auto" w:fill="0C0C0C"/>
        </w:rPr>
        <w:t>staticfiles</w:t>
      </w:r>
      <w:proofErr w:type="spellEnd"/>
      <w:r w:rsidRPr="009477B8">
        <w:rPr>
          <w:rFonts w:ascii="Consolas" w:hAnsi="Consolas"/>
          <w:color w:val="CCCCCC"/>
          <w:sz w:val="18"/>
          <w:szCs w:val="18"/>
          <w:shd w:val="clear" w:color="auto" w:fill="0C0C0C"/>
        </w:rPr>
        <w:t>’</w:t>
      </w:r>
    </w:p>
    <w:p w:rsidR="003C6B23" w:rsidRPr="009477B8" w:rsidRDefault="00C508A8" w:rsidP="003C6B2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9477B8" w:rsidRDefault="009477B8" w:rsidP="003C6B23">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3C6B23" w:rsidRPr="008E5039" w:rsidRDefault="003C6B23" w:rsidP="008E5039">
      <w:pPr>
        <w:pStyle w:val="Corpsdetexte"/>
      </w:pPr>
    </w:p>
    <w:p w:rsidR="004C4DCA" w:rsidRDefault="001B0AA1" w:rsidP="001B0AA1">
      <w:pPr>
        <w:pStyle w:val="Titre3"/>
      </w:pPr>
      <w:bookmarkStart w:id="27" w:name="_Toc69073956"/>
      <w:r>
        <w:t>Créez un administrateur</w:t>
      </w:r>
      <w:bookmarkEnd w:id="27"/>
    </w:p>
    <w:p w:rsidR="001B0AA1" w:rsidRDefault="001B0AA1" w:rsidP="001B0AA1">
      <w:pPr>
        <w:pStyle w:val="Corpsdetexte"/>
      </w:pPr>
      <w:r>
        <w:t xml:space="preserve">Il ne nous reste plus qu’à créer un utilisateur possédant les droits « administrateur » pour l’interface d’administration de l’application : </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9477B8">
        <w:rPr>
          <w:rFonts w:ascii="Consolas" w:eastAsia="Times New Roman" w:hAnsi="Consolas" w:cs="Times New Roman"/>
          <w:color w:val="CCCCCC"/>
          <w:kern w:val="0"/>
          <w:sz w:val="18"/>
          <w:szCs w:val="18"/>
          <w:shd w:val="clear" w:color="auto" w:fill="0C0C0C"/>
          <w:lang w:eastAsia="fr-FR" w:bidi="ar-SA"/>
        </w:rPr>
        <w:t>project</w:t>
      </w:r>
      <w:proofErr w:type="gramEnd"/>
      <w:r w:rsidRPr="009477B8">
        <w:rPr>
          <w:rFonts w:ascii="Consolas" w:eastAsia="Times New Roman" w:hAnsi="Consolas" w:cs="Times New Roman"/>
          <w:color w:val="CCCCCC"/>
          <w:kern w:val="0"/>
          <w:sz w:val="18"/>
          <w:szCs w:val="18"/>
          <w:shd w:val="clear" w:color="auto" w:fill="0C0C0C"/>
          <w:lang w:eastAsia="fr-FR" w:bidi="ar-SA"/>
        </w:rPr>
        <w:t>_env</w:t>
      </w:r>
      <w:proofErr w:type="spellEnd"/>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hAnsi="Consolas"/>
          <w:color w:val="CCCCCC"/>
          <w:sz w:val="18"/>
          <w:szCs w:val="18"/>
          <w:shd w:val="clear" w:color="auto" w:fill="0C0C0C"/>
        </w:rPr>
        <w:t xml:space="preserve">oc_pizza_project/manage.py </w:t>
      </w:r>
      <w:proofErr w:type="spellStart"/>
      <w:r w:rsidRPr="009477B8">
        <w:rPr>
          <w:rFonts w:ascii="Consolas" w:hAnsi="Consolas"/>
          <w:color w:val="CCCCCC"/>
          <w:sz w:val="18"/>
          <w:szCs w:val="18"/>
          <w:shd w:val="clear" w:color="auto" w:fill="0C0C0C"/>
        </w:rPr>
        <w:t>createsuperuser</w:t>
      </w:r>
      <w:proofErr w:type="spellEnd"/>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1B0AA1" w:rsidRDefault="001B0AA1" w:rsidP="001B0AA1">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1B0AA1" w:rsidRPr="001B0AA1" w:rsidRDefault="001B0AA1" w:rsidP="001B0AA1">
      <w:pPr>
        <w:pStyle w:val="Corpsdetexte"/>
      </w:pPr>
    </w:p>
    <w:p w:rsidR="00C508A8" w:rsidRDefault="00C508A8" w:rsidP="0054251D">
      <w:pPr>
        <w:pStyle w:val="Corpsdetexte"/>
      </w:pPr>
    </w:p>
    <w:p w:rsidR="00C508A8" w:rsidRDefault="001B0AA1" w:rsidP="001B0AA1">
      <w:pPr>
        <w:pStyle w:val="Titre2"/>
      </w:pPr>
      <w:bookmarkStart w:id="28" w:name="_Toc69073957"/>
      <w:r>
        <w:t>Configuration du serveur HTTP</w:t>
      </w:r>
      <w:bookmarkEnd w:id="28"/>
    </w:p>
    <w:p w:rsidR="001B0AA1" w:rsidRPr="001B0AA1" w:rsidRDefault="001B0AA1" w:rsidP="001B0AA1">
      <w:pPr>
        <w:pStyle w:val="Titre3"/>
      </w:pPr>
      <w:bookmarkStart w:id="29" w:name="_Toc69073958"/>
      <w:r>
        <w:t xml:space="preserve">Installation </w:t>
      </w:r>
      <w:r w:rsidR="008A4E36">
        <w:t>NGINX</w:t>
      </w:r>
      <w:bookmarkEnd w:id="29"/>
    </w:p>
    <w:p w:rsidR="00C508A8" w:rsidRDefault="00EF712B" w:rsidP="0054251D">
      <w:pPr>
        <w:pStyle w:val="Corpsdetexte"/>
      </w:pPr>
      <w:r>
        <w:tab/>
      </w:r>
      <w:r w:rsidR="00076972">
        <w:t xml:space="preserve">L’installation du serveur HTTP NGINX </w:t>
      </w:r>
      <w:r>
        <w:t xml:space="preserve">se fait facilement mais nécessite une petite configuration. Débutons par le téléchargement / installation de l’application : </w:t>
      </w:r>
    </w:p>
    <w:p w:rsidR="00EF712B" w:rsidRPr="0027195E" w:rsidRDefault="00EF712B" w:rsidP="00EF71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apt-get</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install</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nginx</w:t>
      </w:r>
      <w:proofErr w:type="spellEnd"/>
    </w:p>
    <w:p w:rsidR="00EF712B" w:rsidRDefault="00EF712B" w:rsidP="00EF71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EF712B">
      <w:pPr>
        <w:widowControl/>
        <w:shd w:val="clear" w:color="auto" w:fill="0C0C0C"/>
        <w:suppressAutoHyphens w:val="0"/>
        <w:rPr>
          <w:rFonts w:ascii="Consolas" w:hAnsi="Consolas"/>
          <w:color w:val="CCCCCC"/>
          <w:sz w:val="18"/>
          <w:szCs w:val="18"/>
          <w:shd w:val="clear" w:color="auto" w:fill="0C0C0C"/>
        </w:rPr>
      </w:pPr>
    </w:p>
    <w:p w:rsidR="001B0AA1" w:rsidRDefault="00EF712B" w:rsidP="0054251D">
      <w:pPr>
        <w:pStyle w:val="Corpsdetexte"/>
      </w:pPr>
      <w:r>
        <w:t>Si l’installation s’est bien déroulée, nous devrions tomber sur la page « </w:t>
      </w:r>
      <w:proofErr w:type="spellStart"/>
      <w:r>
        <w:t>Welcome</w:t>
      </w:r>
      <w:proofErr w:type="spellEnd"/>
      <w:r>
        <w:t xml:space="preserve"> to </w:t>
      </w:r>
      <w:proofErr w:type="spellStart"/>
      <w:r>
        <w:t>nginx</w:t>
      </w:r>
      <w:proofErr w:type="spellEnd"/>
      <w:r>
        <w:t> ! » en saisissant l’adresse IP publique du serveur sur un navigateur WEB.</w:t>
      </w:r>
    </w:p>
    <w:p w:rsidR="00EF712B" w:rsidRDefault="00EF712B" w:rsidP="0054251D">
      <w:pPr>
        <w:pStyle w:val="Corpsdetexte"/>
      </w:pPr>
    </w:p>
    <w:p w:rsidR="00EF712B" w:rsidRDefault="006056B0" w:rsidP="006056B0">
      <w:pPr>
        <w:pStyle w:val="Titre3"/>
      </w:pPr>
      <w:bookmarkStart w:id="30" w:name="_Toc69073959"/>
      <w:r>
        <w:t>Configuration NGINX</w:t>
      </w:r>
      <w:bookmarkEnd w:id="30"/>
    </w:p>
    <w:p w:rsidR="006056B0" w:rsidRDefault="006056B0" w:rsidP="006056B0">
      <w:pPr>
        <w:pStyle w:val="Titre4"/>
      </w:pPr>
      <w:bookmarkStart w:id="31" w:name="_Toc69073960"/>
      <w:r>
        <w:t>Création du fichier de configuration</w:t>
      </w:r>
      <w:bookmarkEnd w:id="31"/>
    </w:p>
    <w:p w:rsidR="006056B0" w:rsidRPr="006056B0" w:rsidRDefault="006056B0" w:rsidP="00884559">
      <w:pPr>
        <w:pStyle w:val="Corpsdetexte"/>
      </w:pPr>
      <w:r>
        <w:t>Les liens vers les fichiers de configuration sont regroupés dans le dossier « sites-</w:t>
      </w:r>
      <w:proofErr w:type="spellStart"/>
      <w:r>
        <w:t>enabled</w:t>
      </w:r>
      <w:proofErr w:type="spellEnd"/>
      <w:r>
        <w:t> ». Il est donc nécessaire d’y indiquer le chemin vers le fichier de configuration de l’application :</w:t>
      </w:r>
    </w:p>
    <w:p w:rsidR="00884559" w:rsidRDefault="0027195E" w:rsidP="006056B0">
      <w:pPr>
        <w:pStyle w:val="Corpsdetexte"/>
      </w:pPr>
      <w:r>
        <w:t xml:space="preserve">Il suffit donc </w:t>
      </w:r>
      <w:r w:rsidR="00884559">
        <w:t>de créer le fichier de configuration puis de créer un lien symbolique vers celui-ci :</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lastRenderedPageBreak/>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touch</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available</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w:t>
      </w:r>
      <w:proofErr w:type="spellEnd"/>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ln –s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available</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enabled</w:t>
      </w:r>
      <w:proofErr w:type="spellEnd"/>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hAnsi="Consolas"/>
          <w:color w:val="CCCCCC"/>
          <w:sz w:val="18"/>
          <w:szCs w:val="18"/>
          <w:shd w:val="clear" w:color="auto" w:fill="0C0C0C"/>
        </w:rPr>
      </w:pPr>
    </w:p>
    <w:p w:rsidR="00884559" w:rsidRDefault="00884559" w:rsidP="006056B0">
      <w:pPr>
        <w:pStyle w:val="Corpsdetexte"/>
      </w:pPr>
    </w:p>
    <w:p w:rsidR="00884559" w:rsidRDefault="00884559" w:rsidP="006056B0">
      <w:pPr>
        <w:pStyle w:val="Corpsdetexte"/>
      </w:pPr>
      <w:r>
        <w:t>Une entrée vers le fichier de configuration doit apparaître maintenant dans « sites-</w:t>
      </w:r>
      <w:proofErr w:type="spellStart"/>
      <w:r>
        <w:t>enabled</w:t>
      </w:r>
      <w:proofErr w:type="spellEnd"/>
      <w:r>
        <w:t> »</w:t>
      </w:r>
      <w:r w:rsidR="00516371">
        <w:t> :</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vi /</w:t>
      </w:r>
      <w:proofErr w:type="spellStart"/>
      <w:r w:rsidRPr="0027195E">
        <w:rPr>
          <w:rFonts w:ascii="Consolas" w:eastAsia="Times New Roman" w:hAnsi="Consolas" w:cs="Times New Roman"/>
          <w:color w:val="CCCCCC"/>
          <w:kern w:val="0"/>
          <w:sz w:val="18"/>
          <w:szCs w:val="18"/>
          <w:shd w:val="clear" w:color="auto" w:fill="0C0C0C"/>
          <w:lang w:eastAsia="fr-FR" w:bidi="ar-SA"/>
        </w:rPr>
        <w:t>etc</w:t>
      </w:r>
      <w:proofErr w:type="spellEnd"/>
      <w:r w:rsidRPr="0027195E">
        <w:rPr>
          <w:rFonts w:ascii="Consolas" w:eastAsia="Times New Roman" w:hAnsi="Consolas" w:cs="Times New Roman"/>
          <w:color w:val="CCCCCC"/>
          <w:kern w:val="0"/>
          <w:sz w:val="18"/>
          <w:szCs w:val="18"/>
          <w:shd w:val="clear" w:color="auto" w:fill="0C0C0C"/>
          <w:lang w:eastAsia="fr-FR" w:bidi="ar-SA"/>
        </w:rPr>
        <w:t>/</w:t>
      </w:r>
      <w:proofErr w:type="spellStart"/>
      <w:r w:rsidRPr="0027195E">
        <w:rPr>
          <w:rFonts w:ascii="Consolas" w:eastAsia="Times New Roman" w:hAnsi="Consolas" w:cs="Times New Roman"/>
          <w:color w:val="CCCCCC"/>
          <w:kern w:val="0"/>
          <w:sz w:val="18"/>
          <w:szCs w:val="18"/>
          <w:shd w:val="clear" w:color="auto" w:fill="0C0C0C"/>
          <w:lang w:eastAsia="fr-FR" w:bidi="ar-SA"/>
        </w:rPr>
        <w:t>nginx</w:t>
      </w:r>
      <w:proofErr w:type="spellEnd"/>
      <w:r w:rsidRPr="0027195E">
        <w:rPr>
          <w:rFonts w:ascii="Consolas" w:eastAsia="Times New Roman" w:hAnsi="Consolas" w:cs="Times New Roman"/>
          <w:color w:val="CCCCCC"/>
          <w:kern w:val="0"/>
          <w:sz w:val="18"/>
          <w:szCs w:val="18"/>
          <w:shd w:val="clear" w:color="auto" w:fill="0C0C0C"/>
          <w:lang w:eastAsia="fr-FR" w:bidi="ar-SA"/>
        </w:rPr>
        <w:t>/sites-</w:t>
      </w:r>
      <w:proofErr w:type="spellStart"/>
      <w:r w:rsidRPr="0027195E">
        <w:rPr>
          <w:rFonts w:ascii="Consolas" w:eastAsia="Times New Roman" w:hAnsi="Consolas" w:cs="Times New Roman"/>
          <w:color w:val="CCCCCC"/>
          <w:kern w:val="0"/>
          <w:sz w:val="18"/>
          <w:szCs w:val="18"/>
          <w:shd w:val="clear" w:color="auto" w:fill="0C0C0C"/>
          <w:lang w:eastAsia="fr-FR" w:bidi="ar-SA"/>
        </w:rPr>
        <w:t>enabled</w:t>
      </w:r>
      <w:proofErr w:type="spellEnd"/>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6056B0" w:rsidRDefault="00884559" w:rsidP="00884559">
      <w:pPr>
        <w:widowControl/>
        <w:shd w:val="clear" w:color="auto" w:fill="0C0C0C"/>
        <w:suppressAutoHyphens w:val="0"/>
        <w:rPr>
          <w:rFonts w:ascii="Consolas" w:eastAsia="Times New Roman" w:hAnsi="Consolas" w:cs="Times New Roman"/>
          <w:color w:val="0037DA"/>
          <w:kern w:val="0"/>
          <w:sz w:val="20"/>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 xml:space="preserve">" </w:t>
      </w:r>
      <w:proofErr w:type="spellStart"/>
      <w:r w:rsidRPr="006056B0">
        <w:rPr>
          <w:rFonts w:ascii="Consolas" w:eastAsia="Times New Roman" w:hAnsi="Consolas" w:cs="Times New Roman"/>
          <w:color w:val="0037DA"/>
          <w:kern w:val="0"/>
          <w:sz w:val="18"/>
          <w:shd w:val="clear" w:color="auto" w:fill="0C0C0C"/>
          <w:lang w:eastAsia="fr-FR" w:bidi="ar-SA"/>
        </w:rPr>
        <w:t>Netrw</w:t>
      </w:r>
      <w:proofErr w:type="spellEnd"/>
      <w:r w:rsidRPr="006056B0">
        <w:rPr>
          <w:rFonts w:ascii="Consolas" w:eastAsia="Times New Roman" w:hAnsi="Consolas" w:cs="Times New Roman"/>
          <w:color w:val="0037DA"/>
          <w:kern w:val="0"/>
          <w:sz w:val="18"/>
          <w:shd w:val="clear" w:color="auto" w:fill="0C0C0C"/>
          <w:lang w:eastAsia="fr-FR" w:bidi="ar-SA"/>
        </w:rPr>
        <w:t xml:space="preserve"> Directory Listing                                        </w:t>
      </w:r>
      <w:r w:rsidRPr="006056B0">
        <w:rPr>
          <w:rFonts w:ascii="Consolas" w:eastAsia="Times New Roman" w:hAnsi="Consolas" w:cs="Times New Roman"/>
          <w:color w:val="3A96DD"/>
          <w:kern w:val="0"/>
          <w:sz w:val="18"/>
          <w:shd w:val="clear" w:color="auto" w:fill="0C0C0C"/>
          <w:lang w:eastAsia="fr-FR" w:bidi="ar-SA"/>
        </w:rPr>
        <w:t>(</w:t>
      </w:r>
      <w:proofErr w:type="spellStart"/>
      <w:r w:rsidRPr="006056B0">
        <w:rPr>
          <w:rFonts w:ascii="Consolas" w:eastAsia="Times New Roman" w:hAnsi="Consolas" w:cs="Times New Roman"/>
          <w:color w:val="3A96DD"/>
          <w:kern w:val="0"/>
          <w:sz w:val="18"/>
          <w:shd w:val="clear" w:color="auto" w:fill="0C0C0C"/>
          <w:lang w:eastAsia="fr-FR" w:bidi="ar-SA"/>
        </w:rPr>
        <w:t>netrw</w:t>
      </w:r>
      <w:proofErr w:type="spellEnd"/>
      <w:r w:rsidRPr="006056B0">
        <w:rPr>
          <w:rFonts w:ascii="Consolas" w:eastAsia="Times New Roman" w:hAnsi="Consolas" w:cs="Times New Roman"/>
          <w:color w:val="3A96DD"/>
          <w:kern w:val="0"/>
          <w:sz w:val="18"/>
          <w:shd w:val="clear" w:color="auto" w:fill="0C0C0C"/>
          <w:lang w:eastAsia="fr-FR" w:bidi="ar-SA"/>
        </w:rPr>
        <w:t xml:space="preserve"> v156)</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w:t>
      </w:r>
      <w:proofErr w:type="spellStart"/>
      <w:r w:rsidRPr="006056B0">
        <w:rPr>
          <w:rFonts w:ascii="Consolas" w:eastAsia="Times New Roman" w:hAnsi="Consolas" w:cs="Times New Roman"/>
          <w:color w:val="0037DA"/>
          <w:kern w:val="0"/>
          <w:sz w:val="18"/>
          <w:shd w:val="clear" w:color="auto" w:fill="0C0C0C"/>
          <w:lang w:eastAsia="fr-FR" w:bidi="ar-SA"/>
        </w:rPr>
        <w:t>etc</w:t>
      </w:r>
      <w:proofErr w:type="spellEnd"/>
      <w:r w:rsidRPr="006056B0">
        <w:rPr>
          <w:rFonts w:ascii="Consolas" w:eastAsia="Times New Roman" w:hAnsi="Consolas" w:cs="Times New Roman"/>
          <w:color w:val="0037DA"/>
          <w:kern w:val="0"/>
          <w:sz w:val="18"/>
          <w:shd w:val="clear" w:color="auto" w:fill="0C0C0C"/>
          <w:lang w:eastAsia="fr-FR" w:bidi="ar-SA"/>
        </w:rPr>
        <w:t>/</w:t>
      </w:r>
      <w:proofErr w:type="spellStart"/>
      <w:r w:rsidRPr="006056B0">
        <w:rPr>
          <w:rFonts w:ascii="Consolas" w:eastAsia="Times New Roman" w:hAnsi="Consolas" w:cs="Times New Roman"/>
          <w:color w:val="0037DA"/>
          <w:kern w:val="0"/>
          <w:sz w:val="18"/>
          <w:shd w:val="clear" w:color="auto" w:fill="0C0C0C"/>
          <w:lang w:eastAsia="fr-FR" w:bidi="ar-SA"/>
        </w:rPr>
        <w:t>nginx</w:t>
      </w:r>
      <w:proofErr w:type="spellEnd"/>
      <w:r w:rsidRPr="006056B0">
        <w:rPr>
          <w:rFonts w:ascii="Consolas" w:eastAsia="Times New Roman" w:hAnsi="Consolas" w:cs="Times New Roman"/>
          <w:color w:val="0037DA"/>
          <w:kern w:val="0"/>
          <w:sz w:val="18"/>
          <w:shd w:val="clear" w:color="auto" w:fill="0C0C0C"/>
          <w:lang w:eastAsia="fr-FR" w:bidi="ar-SA"/>
        </w:rPr>
        <w:t>/sites-</w:t>
      </w:r>
      <w:proofErr w:type="spellStart"/>
      <w:r w:rsidRPr="006056B0">
        <w:rPr>
          <w:rFonts w:ascii="Consolas" w:eastAsia="Times New Roman" w:hAnsi="Consolas" w:cs="Times New Roman"/>
          <w:color w:val="0037DA"/>
          <w:kern w:val="0"/>
          <w:sz w:val="18"/>
          <w:shd w:val="clear" w:color="auto" w:fill="0C0C0C"/>
          <w:lang w:eastAsia="fr-FR" w:bidi="ar-SA"/>
        </w:rPr>
        <w:t>enabled</w:t>
      </w:r>
      <w:proofErr w:type="spellEnd"/>
      <w:r w:rsidRPr="006056B0">
        <w:rPr>
          <w:rFonts w:ascii="Consolas" w:eastAsia="Times New Roman" w:hAnsi="Consolas" w:cs="Times New Roman"/>
          <w:color w:val="0037DA"/>
          <w:kern w:val="0"/>
          <w:sz w:val="18"/>
          <w:shd w:val="clear" w:color="auto" w:fill="0C0C0C"/>
          <w:lang w:eastAsia="fr-FR" w:bidi="ar-SA"/>
        </w:rPr>
        <w:br/>
        <w:t xml:space="preserve">"   </w:t>
      </w:r>
      <w:proofErr w:type="spellStart"/>
      <w:r w:rsidRPr="006056B0">
        <w:rPr>
          <w:rFonts w:ascii="Consolas" w:eastAsia="Times New Roman" w:hAnsi="Consolas" w:cs="Times New Roman"/>
          <w:color w:val="0037DA"/>
          <w:kern w:val="0"/>
          <w:sz w:val="18"/>
          <w:shd w:val="clear" w:color="auto" w:fill="0C0C0C"/>
          <w:lang w:eastAsia="fr-FR" w:bidi="ar-SA"/>
        </w:rPr>
        <w:t>Sorted</w:t>
      </w:r>
      <w:proofErr w:type="spellEnd"/>
      <w:r w:rsidRPr="006056B0">
        <w:rPr>
          <w:rFonts w:ascii="Consolas" w:eastAsia="Times New Roman" w:hAnsi="Consolas" w:cs="Times New Roman"/>
          <w:color w:val="0037DA"/>
          <w:kern w:val="0"/>
          <w:sz w:val="18"/>
          <w:shd w:val="clear" w:color="auto" w:fill="0C0C0C"/>
          <w:lang w:eastAsia="fr-FR" w:bidi="ar-SA"/>
        </w:rPr>
        <w:t xml:space="preserve"> by      </w:t>
      </w:r>
      <w:proofErr w:type="spellStart"/>
      <w:r w:rsidRPr="006056B0">
        <w:rPr>
          <w:rFonts w:ascii="Consolas" w:eastAsia="Times New Roman" w:hAnsi="Consolas" w:cs="Times New Roman"/>
          <w:color w:val="AF5F00"/>
          <w:kern w:val="0"/>
          <w:sz w:val="18"/>
          <w:shd w:val="clear" w:color="auto" w:fill="0C0C0C"/>
          <w:lang w:eastAsia="fr-FR" w:bidi="ar-SA"/>
        </w:rPr>
        <w:t>name</w:t>
      </w:r>
      <w:proofErr w:type="spellEnd"/>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Sort </w:t>
      </w:r>
      <w:proofErr w:type="spellStart"/>
      <w:r w:rsidRPr="006056B0">
        <w:rPr>
          <w:rFonts w:ascii="Consolas" w:eastAsia="Times New Roman" w:hAnsi="Consolas" w:cs="Times New Roman"/>
          <w:color w:val="0037DA"/>
          <w:kern w:val="0"/>
          <w:sz w:val="18"/>
          <w:shd w:val="clear" w:color="auto" w:fill="0C0C0C"/>
          <w:lang w:eastAsia="fr-FR" w:bidi="ar-SA"/>
        </w:rPr>
        <w:t>sequence</w:t>
      </w:r>
      <w:proofErr w:type="spellEnd"/>
      <w:r w:rsidRPr="006056B0">
        <w:rPr>
          <w:rFonts w:ascii="Consolas" w:eastAsia="Times New Roman" w:hAnsi="Consolas" w:cs="Times New Roman"/>
          <w:color w:val="0037DA"/>
          <w:kern w:val="0"/>
          <w:sz w:val="18"/>
          <w:shd w:val="clear" w:color="auto" w:fill="0C0C0C"/>
          <w:lang w:eastAsia="fr-FR" w:bidi="ar-SA"/>
        </w:rPr>
        <w:t xml:space="preserve">: </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\&lt;core\%(\.\d\+\)\=\&gt;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\.h$</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\.cpp$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\.obj$</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\.info$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\.swp$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\.bak$</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Quick Help: </w:t>
      </w:r>
      <w:r w:rsidRPr="006056B0">
        <w:rPr>
          <w:rFonts w:ascii="Consolas" w:eastAsia="Times New Roman" w:hAnsi="Consolas" w:cs="Times New Roman"/>
          <w:color w:val="3A96DD"/>
          <w:kern w:val="0"/>
          <w:sz w:val="18"/>
          <w:shd w:val="clear" w:color="auto" w:fill="0C0C0C"/>
          <w:lang w:eastAsia="fr-FR" w:bidi="ar-SA"/>
        </w:rPr>
        <w:t>&lt;F1&gt;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help  </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go up </w:t>
      </w:r>
      <w:proofErr w:type="spellStart"/>
      <w:r w:rsidRPr="006056B0">
        <w:rPr>
          <w:rFonts w:ascii="Consolas" w:eastAsia="Times New Roman" w:hAnsi="Consolas" w:cs="Times New Roman"/>
          <w:color w:val="CCCCCC"/>
          <w:kern w:val="0"/>
          <w:sz w:val="18"/>
          <w:shd w:val="clear" w:color="auto" w:fill="0C0C0C"/>
          <w:lang w:eastAsia="fr-FR" w:bidi="ar-SA"/>
        </w:rPr>
        <w:t>dir</w:t>
      </w:r>
      <w:proofErr w:type="spellEnd"/>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3A96DD"/>
          <w:kern w:val="0"/>
          <w:sz w:val="18"/>
          <w:shd w:val="clear" w:color="auto" w:fill="0C0C0C"/>
          <w:lang w:eastAsia="fr-FR" w:bidi="ar-SA"/>
        </w:rPr>
        <w:t>D</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delete  </w:t>
      </w:r>
      <w:r w:rsidRPr="006056B0">
        <w:rPr>
          <w:rFonts w:ascii="Consolas" w:eastAsia="Times New Roman" w:hAnsi="Consolas" w:cs="Times New Roman"/>
          <w:color w:val="3A96DD"/>
          <w:kern w:val="0"/>
          <w:sz w:val="18"/>
          <w:shd w:val="clear" w:color="auto" w:fill="0C0C0C"/>
          <w:lang w:eastAsia="fr-FR" w:bidi="ar-SA"/>
        </w:rPr>
        <w:t>R</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rename  </w:t>
      </w:r>
      <w:r w:rsidRPr="006056B0">
        <w:rPr>
          <w:rFonts w:ascii="Consolas" w:eastAsia="Times New Roman" w:hAnsi="Consolas" w:cs="Times New Roman"/>
          <w:color w:val="3A96DD"/>
          <w:kern w:val="0"/>
          <w:sz w:val="18"/>
          <w:shd w:val="clear" w:color="auto" w:fill="0C0C0C"/>
          <w:lang w:eastAsia="fr-FR" w:bidi="ar-SA"/>
        </w:rPr>
        <w:t>s</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sort-by  </w:t>
      </w:r>
      <w:r w:rsidRPr="006056B0">
        <w:rPr>
          <w:rFonts w:ascii="Consolas" w:eastAsia="Times New Roman" w:hAnsi="Consolas" w:cs="Times New Roman"/>
          <w:color w:val="3A96DD"/>
          <w:kern w:val="0"/>
          <w:sz w:val="18"/>
          <w:shd w:val="clear" w:color="auto" w:fill="0C0C0C"/>
          <w:lang w:eastAsia="fr-FR" w:bidi="ar-SA"/>
        </w:rPr>
        <w:t>x</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special</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13A10E"/>
          <w:kern w:val="0"/>
          <w:sz w:val="18"/>
          <w:shd w:val="clear" w:color="auto" w:fill="0C0C0C"/>
          <w:lang w:eastAsia="fr-FR" w:bidi="ar-SA"/>
        </w:rPr>
        <w:t>default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etc</w:t>
      </w:r>
      <w:proofErr w:type="spellEnd"/>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nginx</w:t>
      </w:r>
      <w:proofErr w:type="spellEnd"/>
      <w:r w:rsidRPr="006056B0">
        <w:rPr>
          <w:rFonts w:ascii="Consolas" w:eastAsia="Times New Roman" w:hAnsi="Consolas" w:cs="Times New Roman"/>
          <w:color w:val="CCCCCC"/>
          <w:kern w:val="0"/>
          <w:sz w:val="18"/>
          <w:shd w:val="clear" w:color="auto" w:fill="0C0C0C"/>
          <w:lang w:eastAsia="fr-FR" w:bidi="ar-SA"/>
        </w:rPr>
        <w:t>/sites-</w:t>
      </w:r>
      <w:proofErr w:type="spellStart"/>
      <w:r w:rsidRPr="006056B0">
        <w:rPr>
          <w:rFonts w:ascii="Consolas" w:eastAsia="Times New Roman" w:hAnsi="Consolas" w:cs="Times New Roman"/>
          <w:color w:val="CCCCCC"/>
          <w:kern w:val="0"/>
          <w:sz w:val="18"/>
          <w:shd w:val="clear" w:color="auto" w:fill="0C0C0C"/>
          <w:lang w:eastAsia="fr-FR" w:bidi="ar-SA"/>
        </w:rPr>
        <w:t>available</w:t>
      </w:r>
      <w:proofErr w:type="spellEnd"/>
      <w:r w:rsidRPr="006056B0">
        <w:rPr>
          <w:rFonts w:ascii="Consolas" w:eastAsia="Times New Roman" w:hAnsi="Consolas" w:cs="Times New Roman"/>
          <w:color w:val="CCCCCC"/>
          <w:kern w:val="0"/>
          <w:sz w:val="18"/>
          <w:shd w:val="clear" w:color="auto" w:fill="0C0C0C"/>
          <w:lang w:eastAsia="fr-FR" w:bidi="ar-SA"/>
        </w:rPr>
        <w:t>/default</w:t>
      </w:r>
      <w:r w:rsidRPr="006056B0">
        <w:rPr>
          <w:rFonts w:ascii="Consolas" w:eastAsia="Times New Roman" w:hAnsi="Consolas" w:cs="Times New Roman"/>
          <w:color w:val="CCCCCC"/>
          <w:kern w:val="0"/>
          <w:sz w:val="18"/>
          <w:shd w:val="clear" w:color="auto" w:fill="0C0C0C"/>
          <w:lang w:eastAsia="fr-FR" w:bidi="ar-SA"/>
        </w:rPr>
        <w:br/>
      </w:r>
      <w:proofErr w:type="spellStart"/>
      <w:r>
        <w:rPr>
          <w:rFonts w:ascii="Consolas" w:eastAsia="Times New Roman" w:hAnsi="Consolas" w:cs="Times New Roman"/>
          <w:color w:val="13A10E"/>
          <w:kern w:val="0"/>
          <w:sz w:val="18"/>
          <w:shd w:val="clear" w:color="auto" w:fill="0C0C0C"/>
          <w:lang w:eastAsia="fr-FR" w:bidi="ar-SA"/>
        </w:rPr>
        <w:t>oc_pizza</w:t>
      </w:r>
      <w:proofErr w:type="spellEnd"/>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etc</w:t>
      </w:r>
      <w:proofErr w:type="spellEnd"/>
      <w:r w:rsidRPr="006056B0">
        <w:rPr>
          <w:rFonts w:ascii="Consolas" w:eastAsia="Times New Roman" w:hAnsi="Consolas" w:cs="Times New Roman"/>
          <w:color w:val="CCCCCC"/>
          <w:kern w:val="0"/>
          <w:sz w:val="18"/>
          <w:shd w:val="clear" w:color="auto" w:fill="0C0C0C"/>
          <w:lang w:eastAsia="fr-FR" w:bidi="ar-SA"/>
        </w:rPr>
        <w:t>/</w:t>
      </w:r>
      <w:proofErr w:type="spellStart"/>
      <w:r w:rsidRPr="006056B0">
        <w:rPr>
          <w:rFonts w:ascii="Consolas" w:eastAsia="Times New Roman" w:hAnsi="Consolas" w:cs="Times New Roman"/>
          <w:color w:val="CCCCCC"/>
          <w:kern w:val="0"/>
          <w:sz w:val="18"/>
          <w:shd w:val="clear" w:color="auto" w:fill="0C0C0C"/>
          <w:lang w:eastAsia="fr-FR" w:bidi="ar-SA"/>
        </w:rPr>
        <w:t>nginx</w:t>
      </w:r>
      <w:proofErr w:type="spellEnd"/>
      <w:r w:rsidRPr="006056B0">
        <w:rPr>
          <w:rFonts w:ascii="Consolas" w:eastAsia="Times New Roman" w:hAnsi="Consolas" w:cs="Times New Roman"/>
          <w:color w:val="CCCCCC"/>
          <w:kern w:val="0"/>
          <w:sz w:val="18"/>
          <w:shd w:val="clear" w:color="auto" w:fill="0C0C0C"/>
          <w:lang w:eastAsia="fr-FR" w:bidi="ar-SA"/>
        </w:rPr>
        <w:t>/sites-</w:t>
      </w:r>
      <w:proofErr w:type="spellStart"/>
      <w:r w:rsidRPr="006056B0">
        <w:rPr>
          <w:rFonts w:ascii="Consolas" w:eastAsia="Times New Roman" w:hAnsi="Consolas" w:cs="Times New Roman"/>
          <w:color w:val="CCCCCC"/>
          <w:kern w:val="0"/>
          <w:sz w:val="18"/>
          <w:shd w:val="clear" w:color="auto" w:fill="0C0C0C"/>
          <w:lang w:eastAsia="fr-FR" w:bidi="ar-SA"/>
        </w:rPr>
        <w:t>available</w:t>
      </w:r>
      <w:proofErr w:type="spellEnd"/>
      <w:r w:rsidRPr="006056B0">
        <w:rPr>
          <w:rFonts w:ascii="Consolas" w:eastAsia="Times New Roman" w:hAnsi="Consolas" w:cs="Times New Roman"/>
          <w:color w:val="CCCCCC"/>
          <w:kern w:val="0"/>
          <w:sz w:val="18"/>
          <w:shd w:val="clear" w:color="auto" w:fill="0C0C0C"/>
          <w:lang w:eastAsia="fr-FR" w:bidi="ar-SA"/>
        </w:rPr>
        <w:t>/</w:t>
      </w:r>
      <w:proofErr w:type="spellStart"/>
      <w:r>
        <w:rPr>
          <w:rFonts w:ascii="Consolas" w:eastAsia="Times New Roman" w:hAnsi="Consolas" w:cs="Times New Roman"/>
          <w:color w:val="CCCCCC"/>
          <w:kern w:val="0"/>
          <w:sz w:val="18"/>
          <w:shd w:val="clear" w:color="auto" w:fill="0C0C0C"/>
          <w:lang w:eastAsia="fr-FR" w:bidi="ar-SA"/>
        </w:rPr>
        <w:t>oc_pizza</w:t>
      </w:r>
      <w:proofErr w:type="spellEnd"/>
    </w:p>
    <w:p w:rsidR="00884559" w:rsidRPr="006056B0"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p>
    <w:p w:rsidR="00884559" w:rsidRPr="006056B0" w:rsidRDefault="00884559" w:rsidP="006056B0">
      <w:pPr>
        <w:pStyle w:val="Corpsdetexte"/>
      </w:pPr>
    </w:p>
    <w:p w:rsidR="00EF712B" w:rsidRDefault="00414D75" w:rsidP="00414D75">
      <w:pPr>
        <w:pStyle w:val="Titre4"/>
      </w:pPr>
      <w:bookmarkStart w:id="32" w:name="_Toc69073961"/>
      <w:r>
        <w:t>Configuration</w:t>
      </w:r>
      <w:bookmarkEnd w:id="32"/>
    </w:p>
    <w:p w:rsidR="00414D75" w:rsidRDefault="00414D75" w:rsidP="0054251D">
      <w:pPr>
        <w:pStyle w:val="Corpsdetexte"/>
      </w:pPr>
      <w:r>
        <w:tab/>
        <w:t xml:space="preserve">Il reste maintenant à configurer NGINX pour l’application </w:t>
      </w:r>
      <w:proofErr w:type="spellStart"/>
      <w:r>
        <w:t>OC_Pizza</w:t>
      </w:r>
      <w:proofErr w:type="spellEnd"/>
      <w:r>
        <w:t>. NGINX permet s’occuper également de gérer les fichiers statiques.</w:t>
      </w:r>
    </w:p>
    <w:p w:rsidR="001B0AA1" w:rsidRDefault="00414D75" w:rsidP="0054251D">
      <w:pPr>
        <w:pStyle w:val="Corpsdetexte"/>
      </w:pPr>
      <w:r>
        <w:t>Si un fichier statique est demandé, NGINX doit rediriger vers celui-ci sans passer par l’application, sinon, il redirigera le trafic vers l’application.</w:t>
      </w:r>
    </w:p>
    <w:p w:rsidR="00414D75" w:rsidRDefault="00414D75" w:rsidP="0054251D">
      <w:pPr>
        <w:pStyle w:val="Corpsdetexte"/>
      </w:pPr>
      <w:r>
        <w:t>Ouvrons dans un premier temps le fichier de configuration nouvellement créé :</w:t>
      </w:r>
    </w:p>
    <w:p w:rsidR="00414D75" w:rsidRPr="0027195E"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vi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/sites-</w:t>
      </w:r>
      <w:proofErr w:type="spellStart"/>
      <w:r>
        <w:rPr>
          <w:rFonts w:ascii="Consolas" w:eastAsia="Times New Roman" w:hAnsi="Consolas" w:cs="Times New Roman"/>
          <w:color w:val="CCCCCC"/>
          <w:kern w:val="0"/>
          <w:sz w:val="18"/>
          <w:szCs w:val="18"/>
          <w:shd w:val="clear" w:color="auto" w:fill="0C0C0C"/>
          <w:lang w:eastAsia="fr-FR" w:bidi="ar-SA"/>
        </w:rPr>
        <w:t>available</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w:t>
      </w:r>
      <w:proofErr w:type="spellEnd"/>
    </w:p>
    <w:p w:rsidR="00414D75" w:rsidRDefault="00414D75" w:rsidP="00414D7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414D75" w:rsidRDefault="00414D75" w:rsidP="0054251D">
      <w:pPr>
        <w:pStyle w:val="Corpsdetexte"/>
      </w:pPr>
    </w:p>
    <w:p w:rsidR="00414D75" w:rsidRDefault="00414D75" w:rsidP="0054251D">
      <w:pPr>
        <w:pStyle w:val="Corpsdetexte"/>
      </w:pPr>
      <w:r>
        <w:t xml:space="preserve">Voici maintenant la configuration que doit contenir ce fichier : </w:t>
      </w:r>
    </w:p>
    <w:p w:rsidR="00414D75"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414D75" w:rsidRPr="006E01F1" w:rsidRDefault="00414D75" w:rsidP="00414D75">
      <w:pPr>
        <w:widowControl/>
        <w:shd w:val="clear" w:color="auto" w:fill="0C0C0C"/>
        <w:suppressAutoHyphens w:val="0"/>
        <w:rPr>
          <w:rFonts w:ascii="Consolas" w:eastAsia="Times New Roman" w:hAnsi="Consolas" w:cs="Times New Roman"/>
          <w:color w:val="CCCCCC"/>
          <w:kern w:val="0"/>
          <w:sz w:val="18"/>
          <w:szCs w:val="18"/>
          <w:highlight w:val="black"/>
          <w:shd w:val="clear" w:color="auto" w:fill="0C0C0C"/>
          <w:lang w:eastAsia="fr-FR" w:bidi="ar-SA"/>
        </w:rPr>
      </w:pPr>
      <w:r w:rsidRPr="00414D75">
        <w:rPr>
          <w:rFonts w:ascii="Consolas" w:eastAsia="Times New Roman" w:hAnsi="Consolas" w:cs="Times New Roman"/>
          <w:color w:val="CCCCCC"/>
          <w:kern w:val="0"/>
          <w:sz w:val="18"/>
          <w:szCs w:val="18"/>
          <w:highlight w:val="black"/>
          <w:shd w:val="clear" w:color="auto" w:fill="0C0C0C"/>
          <w:lang w:eastAsia="fr-FR" w:bidi="ar-SA"/>
        </w:rPr>
        <w:t>server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listen</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80;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server_name</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6E01F1">
        <w:rPr>
          <w:rFonts w:ascii="Consolas" w:eastAsia="Times New Roman" w:hAnsi="Consolas" w:cs="Times New Roman"/>
          <w:color w:val="CCCCCC"/>
          <w:kern w:val="0"/>
          <w:sz w:val="18"/>
          <w:szCs w:val="18"/>
          <w:highlight w:val="black"/>
          <w:shd w:val="clear" w:color="auto" w:fill="0C0C0C"/>
          <w:lang w:eastAsia="fr-FR" w:bidi="ar-SA"/>
        </w:rPr>
        <w:t>root</w:t>
      </w:r>
      <w:proofErr w:type="spellEnd"/>
      <w:r w:rsidRPr="006E01F1">
        <w:rPr>
          <w:rFonts w:ascii="Consolas" w:eastAsia="Times New Roman" w:hAnsi="Consolas" w:cs="Times New Roman"/>
          <w:color w:val="CCCCCC"/>
          <w:kern w:val="0"/>
          <w:sz w:val="18"/>
          <w:szCs w:val="18"/>
          <w:highlight w:val="black"/>
          <w:shd w:val="clear" w:color="auto" w:fill="0C0C0C"/>
          <w:lang w:eastAsia="fr-FR" w:bidi="ar-SA"/>
        </w:rPr>
        <w:t xml:space="preserve"> (</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w:t>
      </w:r>
      <w:r w:rsidR="006E01F1" w:rsidRPr="006E01F1">
        <w:rPr>
          <w:rFonts w:ascii="Consolas" w:eastAsia="Times New Roman" w:hAnsi="Consolas" w:cs="Times New Roman"/>
          <w:color w:val="FF0000"/>
          <w:kern w:val="0"/>
          <w:sz w:val="18"/>
          <w:szCs w:val="18"/>
          <w:highlight w:val="black"/>
          <w:shd w:val="clear" w:color="auto" w:fill="0C0C0C"/>
          <w:lang w:eastAsia="fr-FR" w:bidi="ar-SA"/>
        </w:rPr>
        <w:t>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static</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alias </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proofErr w:type="spellStart"/>
      <w:r w:rsidR="006E01F1" w:rsidRPr="006E01F1">
        <w:rPr>
          <w:rFonts w:ascii="Consolas" w:eastAsia="Times New Roman" w:hAnsi="Consolas" w:cs="Times New Roman"/>
          <w:color w:val="CCCCCC"/>
          <w:kern w:val="0"/>
          <w:sz w:val="18"/>
          <w:szCs w:val="18"/>
          <w:highlight w:val="black"/>
          <w:shd w:val="clear" w:color="auto" w:fill="0C0C0C"/>
          <w:lang w:eastAsia="fr-FR" w:bidi="ar-SA"/>
        </w:rPr>
        <w:t>oc_pizza</w:t>
      </w:r>
      <w:r w:rsidRPr="00414D75">
        <w:rPr>
          <w:rFonts w:ascii="Consolas" w:eastAsia="Times New Roman" w:hAnsi="Consolas" w:cs="Times New Roman"/>
          <w:color w:val="CCCCCC"/>
          <w:kern w:val="0"/>
          <w:sz w:val="18"/>
          <w:szCs w:val="18"/>
          <w:highlight w:val="black"/>
          <w:shd w:val="clear" w:color="auto" w:fill="0C0C0C"/>
          <w:lang w:eastAsia="fr-FR" w:bidi="ar-SA"/>
        </w:rPr>
        <w:t>_</w:t>
      </w:r>
      <w:r w:rsidR="00E13702">
        <w:rPr>
          <w:rFonts w:ascii="Consolas" w:eastAsia="Times New Roman" w:hAnsi="Consolas" w:cs="Times New Roman"/>
          <w:color w:val="CCCCCC"/>
          <w:kern w:val="0"/>
          <w:sz w:val="18"/>
          <w:szCs w:val="18"/>
          <w:highlight w:val="black"/>
          <w:shd w:val="clear" w:color="auto" w:fill="0C0C0C"/>
          <w:lang w:eastAsia="fr-FR" w:bidi="ar-SA"/>
        </w:rPr>
        <w:t>app</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staticfiles</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proxy_set_header</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Host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http_host</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proxy_set_header</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X-</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Forwarded</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-For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proxy_add_x_forwarded_for</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proxy_redirect</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off;</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lastRenderedPageBreak/>
        <w:t xml:space="preserve">        if (!-f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request_filename</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proofErr w:type="spellStart"/>
      <w:r w:rsidRPr="00414D75">
        <w:rPr>
          <w:rFonts w:ascii="Consolas" w:eastAsia="Times New Roman" w:hAnsi="Consolas" w:cs="Times New Roman"/>
          <w:color w:val="CCCCCC"/>
          <w:kern w:val="0"/>
          <w:sz w:val="18"/>
          <w:szCs w:val="18"/>
          <w:highlight w:val="black"/>
          <w:shd w:val="clear" w:color="auto" w:fill="0C0C0C"/>
          <w:lang w:eastAsia="fr-FR" w:bidi="ar-SA"/>
        </w:rPr>
        <w:t>proxy_pass</w:t>
      </w:r>
      <w:proofErr w:type="spellEnd"/>
      <w:r w:rsidRPr="00414D75">
        <w:rPr>
          <w:rFonts w:ascii="Consolas" w:eastAsia="Times New Roman" w:hAnsi="Consolas" w:cs="Times New Roman"/>
          <w:color w:val="CCCCCC"/>
          <w:kern w:val="0"/>
          <w:sz w:val="18"/>
          <w:szCs w:val="18"/>
          <w:highlight w:val="black"/>
          <w:shd w:val="clear" w:color="auto" w:fill="0C0C0C"/>
          <w:lang w:eastAsia="fr-FR" w:bidi="ar-SA"/>
        </w:rPr>
        <w:t xml:space="preserve"> http://127.0.0.1:8000;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break;</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w:t>
      </w:r>
    </w:p>
    <w:p w:rsidR="00414D75" w:rsidRPr="00414D75" w:rsidRDefault="00414D75" w:rsidP="00414D75">
      <w:pPr>
        <w:widowControl/>
        <w:shd w:val="clear" w:color="auto" w:fill="0C0C0C"/>
        <w:suppressAutoHyphens w:val="0"/>
        <w:rPr>
          <w:rFonts w:ascii="Consolas" w:eastAsia="Times New Roman" w:hAnsi="Consolas" w:cs="Times New Roman"/>
          <w:kern w:val="0"/>
          <w:sz w:val="18"/>
          <w:szCs w:val="18"/>
          <w:lang w:eastAsia="fr-FR" w:bidi="ar-SA"/>
        </w:rPr>
      </w:pPr>
    </w:p>
    <w:p w:rsidR="001B0AA1" w:rsidRDefault="006E01F1" w:rsidP="0054251D">
      <w:pPr>
        <w:pStyle w:val="Corpsdetexte"/>
      </w:pPr>
      <w:r>
        <w:t>Voici à quoi doit ressembler le fichier de configuration NGINX pour l’application OC_PIZZA. La partie « SERVER_DOMAIN_NAME » doit être remplacée par le nom de domaine préalablement souscrit. Si nous en sommes à un stade où nous n’avons pas encore souscrit à un nom de domaine, il est possible de le remplacer par l’adresse IP publique du serveur.</w:t>
      </w:r>
    </w:p>
    <w:p w:rsidR="006E01F1" w:rsidRDefault="006E01F1" w:rsidP="0054251D">
      <w:pPr>
        <w:pStyle w:val="Corpsdetexte"/>
      </w:pPr>
      <w:r>
        <w:t>La partie « </w:t>
      </w:r>
      <w:r w:rsidRPr="006E01F1">
        <w:t>APPLICATION_ABSOLUTE_PATH</w:t>
      </w:r>
      <w:r>
        <w:t xml:space="preserve"> » doit être remplacée par le chemin absolu de l’application sur le serveur. </w:t>
      </w:r>
    </w:p>
    <w:p w:rsidR="006E01F1" w:rsidRDefault="00E13702" w:rsidP="0054251D">
      <w:pPr>
        <w:pStyle w:val="Corpsdetexte"/>
      </w:pPr>
      <w:r>
        <w:t>Pour le reste, nous pouvons voir que le bloc « location /</w:t>
      </w:r>
      <w:proofErr w:type="spellStart"/>
      <w:r>
        <w:t>static</w:t>
      </w:r>
      <w:proofErr w:type="spellEnd"/>
      <w:r>
        <w:t> » contient le chemin vers les fichiers statiques de l’application. NGINX s’appuiera donc là-dessus et sur le chemin de l’application pour la redirection.</w:t>
      </w:r>
    </w:p>
    <w:p w:rsidR="00E13702" w:rsidRDefault="00E13702" w:rsidP="0054251D">
      <w:pPr>
        <w:pStyle w:val="Corpsdetexte"/>
      </w:pPr>
      <w:r>
        <w:t>Il ne reste plus qu’à charger la nouvelle configuration, il faut pour cela relancer le serveur NGINX :</w:t>
      </w:r>
    </w:p>
    <w:p w:rsidR="00E13702" w:rsidRPr="0027195E" w:rsidRDefault="00E13702" w:rsidP="00E1370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service </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reload</w:t>
      </w:r>
      <w:proofErr w:type="spellEnd"/>
    </w:p>
    <w:p w:rsidR="00E13702" w:rsidRDefault="00E13702" w:rsidP="00E13702">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E13702" w:rsidRDefault="00E13702" w:rsidP="0054251D">
      <w:pPr>
        <w:pStyle w:val="Corpsdetexte"/>
      </w:pPr>
    </w:p>
    <w:p w:rsidR="00155F1C" w:rsidRDefault="00155F1C" w:rsidP="0054251D">
      <w:pPr>
        <w:pStyle w:val="Corpsdetexte"/>
      </w:pPr>
      <w:r>
        <w:t>Il est également nécessaire de mettre à jour la partie « ALLOWED_HOSTS » du fichier de settings « production.py » de l’application :</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 xml:space="preserve">ALLOWED_HOSTS </w:t>
      </w:r>
      <w:r w:rsidRPr="009477B8">
        <w:rPr>
          <w:rFonts w:ascii="Consolas" w:eastAsia="Times New Roman" w:hAnsi="Consolas" w:cs="Times New Roman"/>
          <w:color w:val="C00000"/>
          <w:kern w:val="0"/>
          <w:sz w:val="18"/>
          <w:szCs w:val="18"/>
          <w:shd w:val="clear" w:color="auto" w:fill="0C0C0C"/>
          <w:lang w:eastAsia="fr-FR" w:bidi="ar-SA"/>
        </w:rPr>
        <w:t>=</w:t>
      </w:r>
      <w:r>
        <w:rPr>
          <w:rFonts w:ascii="Consolas" w:hAnsi="Consolas"/>
          <w:color w:val="CCCCCC"/>
          <w:sz w:val="18"/>
          <w:szCs w:val="18"/>
          <w:shd w:val="clear" w:color="auto" w:fill="0C0C0C"/>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Pr>
          <w:rFonts w:ascii="Consolas" w:hAnsi="Consolas"/>
          <w:color w:val="CCCCCC"/>
          <w:sz w:val="18"/>
          <w:szCs w:val="18"/>
          <w:shd w:val="clear" w:color="auto" w:fill="0C0C0C"/>
        </w:rPr>
        <w:t>]</w:t>
      </w:r>
    </w:p>
    <w:p w:rsidR="00602000" w:rsidRP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602000" w:rsidRDefault="00602000" w:rsidP="0054251D">
      <w:pPr>
        <w:pStyle w:val="Corpsdetexte"/>
      </w:pPr>
      <w:r>
        <w:t>Il faut donc saisir le nom de domaine de l’application ou l’IP publique si nous n’en avons pas pour le moment.</w:t>
      </w:r>
    </w:p>
    <w:p w:rsidR="00602000" w:rsidRDefault="00602000" w:rsidP="0054251D">
      <w:pPr>
        <w:pStyle w:val="Corpsdetexte"/>
      </w:pPr>
    </w:p>
    <w:p w:rsidR="00155F1C" w:rsidRDefault="00602000" w:rsidP="00602000">
      <w:pPr>
        <w:pStyle w:val="Titre3"/>
      </w:pPr>
      <w:bookmarkStart w:id="33" w:name="_Toc69073962"/>
      <w:r>
        <w:t xml:space="preserve">Configuration de </w:t>
      </w:r>
      <w:proofErr w:type="spellStart"/>
      <w:r>
        <w:t>Supervisor</w:t>
      </w:r>
      <w:proofErr w:type="spellEnd"/>
      <w:r>
        <w:t xml:space="preserve"> &amp; </w:t>
      </w:r>
      <w:proofErr w:type="spellStart"/>
      <w:r>
        <w:t>Gunicorn</w:t>
      </w:r>
      <w:bookmarkEnd w:id="33"/>
      <w:proofErr w:type="spellEnd"/>
    </w:p>
    <w:p w:rsidR="00334C96" w:rsidRPr="00334C96" w:rsidRDefault="00334C96" w:rsidP="00334C96">
      <w:pPr>
        <w:pStyle w:val="Titre4"/>
      </w:pPr>
      <w:bookmarkStart w:id="34" w:name="_Toc69073963"/>
      <w:r>
        <w:t xml:space="preserve">Installation de </w:t>
      </w:r>
      <w:proofErr w:type="spellStart"/>
      <w:r>
        <w:t>Supervisor</w:t>
      </w:r>
      <w:bookmarkEnd w:id="34"/>
      <w:proofErr w:type="spellEnd"/>
    </w:p>
    <w:p w:rsidR="00D0290D" w:rsidRDefault="00334C96" w:rsidP="00602000">
      <w:pPr>
        <w:pStyle w:val="Corpsdetexte"/>
      </w:pPr>
      <w:r>
        <w:tab/>
      </w:r>
      <w:r w:rsidR="00602000">
        <w:t xml:space="preserve">Comme expliqué précédemment, </w:t>
      </w:r>
      <w:proofErr w:type="spellStart"/>
      <w:r w:rsidR="00602000">
        <w:t>Supervisor</w:t>
      </w:r>
      <w:proofErr w:type="spellEnd"/>
      <w:r w:rsidR="00602000">
        <w:t xml:space="preserve"> </w:t>
      </w:r>
      <w:r>
        <w:t>est un gestionnaire de services permettant de démarrer des services et les surveiller. Dans le cas présent, il nous permet de lancer « </w:t>
      </w:r>
      <w:proofErr w:type="spellStart"/>
      <w:r>
        <w:t>Gunicorn</w:t>
      </w:r>
      <w:proofErr w:type="spellEnd"/>
      <w:r>
        <w:t xml:space="preserve"> » au démarrage du serveur puis le surveiller. </w:t>
      </w:r>
    </w:p>
    <w:p w:rsidR="00334C96" w:rsidRDefault="00334C96" w:rsidP="00602000">
      <w:pPr>
        <w:pStyle w:val="Corpsdetexte"/>
      </w:pPr>
      <w:r>
        <w:t>L’installation se fai</w:t>
      </w:r>
      <w:r w:rsidR="00D0290D">
        <w:t>t</w:t>
      </w:r>
      <w:r>
        <w:t xml:space="preserve"> simplement par le gestionnaire de package Ubuntu : </w:t>
      </w:r>
    </w:p>
    <w:p w:rsidR="00334C96" w:rsidRPr="0027195E" w:rsidRDefault="00334C96" w:rsidP="00334C9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apt-get</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p>
    <w:p w:rsidR="00334C96" w:rsidRDefault="00334C96" w:rsidP="00334C96">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334C96" w:rsidRPr="00602000" w:rsidRDefault="00334C96" w:rsidP="00602000">
      <w:pPr>
        <w:pStyle w:val="Corpsdetexte"/>
      </w:pPr>
    </w:p>
    <w:p w:rsidR="00F11CB5" w:rsidRPr="00F11CB5" w:rsidRDefault="00334C96" w:rsidP="00F11CB5">
      <w:pPr>
        <w:pStyle w:val="Titre4"/>
      </w:pPr>
      <w:bookmarkStart w:id="35" w:name="_Toc69073964"/>
      <w:r>
        <w:t xml:space="preserve">Configuration de </w:t>
      </w:r>
      <w:proofErr w:type="spellStart"/>
      <w:r>
        <w:t>Supervisor</w:t>
      </w:r>
      <w:bookmarkEnd w:id="35"/>
      <w:proofErr w:type="spellEnd"/>
    </w:p>
    <w:p w:rsidR="00334C96" w:rsidRDefault="00334C96" w:rsidP="00334C96">
      <w:pPr>
        <w:pStyle w:val="Corpsdetexte"/>
      </w:pPr>
      <w:proofErr w:type="spellStart"/>
      <w:r>
        <w:t>Supervisor</w:t>
      </w:r>
      <w:proofErr w:type="spellEnd"/>
      <w:r>
        <w:t xml:space="preserve"> s’appuie sur un fichier de configuration situé dans « /</w:t>
      </w:r>
      <w:proofErr w:type="spellStart"/>
      <w:r>
        <w:t>etc</w:t>
      </w:r>
      <w:proofErr w:type="spellEnd"/>
      <w:r>
        <w:t>/</w:t>
      </w:r>
      <w:proofErr w:type="spellStart"/>
      <w:r>
        <w:t>supervisor</w:t>
      </w:r>
      <w:proofErr w:type="spellEnd"/>
      <w:r w:rsidR="00D0290D">
        <w:t>/</w:t>
      </w:r>
      <w:proofErr w:type="spellStart"/>
      <w:proofErr w:type="gramStart"/>
      <w:r w:rsidR="00D0290D">
        <w:t>conf.d</w:t>
      </w:r>
      <w:proofErr w:type="spellEnd"/>
      <w:proofErr w:type="gramEnd"/>
      <w:r>
        <w:t> »</w:t>
      </w:r>
      <w:r w:rsidR="00D0290D">
        <w:t xml:space="preserve">. Chaque fichier </w:t>
      </w:r>
      <w:proofErr w:type="gramStart"/>
      <w:r w:rsidR="00D0290D">
        <w:t>« .</w:t>
      </w:r>
      <w:proofErr w:type="spellStart"/>
      <w:r w:rsidR="00D0290D">
        <w:t>conf</w:t>
      </w:r>
      <w:proofErr w:type="spellEnd"/>
      <w:proofErr w:type="gramEnd"/>
      <w:r w:rsidR="00D0290D">
        <w:t xml:space="preserve"> » représente un processus dont </w:t>
      </w:r>
      <w:proofErr w:type="spellStart"/>
      <w:r w:rsidR="00D0290D">
        <w:t>Supervisor</w:t>
      </w:r>
      <w:proofErr w:type="spellEnd"/>
      <w:r w:rsidR="00D0290D">
        <w:t xml:space="preserve"> doit s’occuper. </w:t>
      </w:r>
    </w:p>
    <w:p w:rsidR="00D0290D" w:rsidRDefault="00D0290D" w:rsidP="00334C96">
      <w:pPr>
        <w:pStyle w:val="Corpsdetexte"/>
      </w:pPr>
      <w:r>
        <w:t xml:space="preserve">Il faut donc en créer un pour l’application :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touch</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conf.d</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oc_pizza_gunicorn.conf</w:t>
      </w:r>
      <w:proofErr w:type="spellEnd"/>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lastRenderedPageBreak/>
        <w:t>...</w:t>
      </w:r>
    </w:p>
    <w:p w:rsidR="00D0290D" w:rsidRDefault="00D0290D" w:rsidP="00334C96">
      <w:pPr>
        <w:pStyle w:val="Corpsdetexte"/>
      </w:pPr>
    </w:p>
    <w:p w:rsidR="00D0290D" w:rsidRPr="00334C96" w:rsidRDefault="00D0290D" w:rsidP="00334C96">
      <w:pPr>
        <w:pStyle w:val="Corpsdetexte"/>
      </w:pPr>
      <w:r>
        <w:t>Puis, ensuite, l’éditer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vi /</w:t>
      </w:r>
      <w:proofErr w:type="spellStart"/>
      <w:r>
        <w:rPr>
          <w:rFonts w:ascii="Consolas" w:eastAsia="Times New Roman" w:hAnsi="Consolas" w:cs="Times New Roman"/>
          <w:color w:val="CCCCCC"/>
          <w:kern w:val="0"/>
          <w:sz w:val="18"/>
          <w:szCs w:val="18"/>
          <w:shd w:val="clear" w:color="auto" w:fill="0C0C0C"/>
          <w:lang w:eastAsia="fr-FR" w:bidi="ar-SA"/>
        </w:rPr>
        <w:t>etc</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conf.d</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oc_pizza_gunicorn.conf</w:t>
      </w:r>
      <w:proofErr w:type="spellEnd"/>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p>
    <w:p w:rsidR="00FA3E9D" w:rsidRDefault="00FA3E9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0290D"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w:t>
      </w:r>
      <w:proofErr w:type="spellStart"/>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oc_pizza</w:t>
      </w:r>
      <w:proofErr w:type="spellEnd"/>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/bin/</w:t>
      </w:r>
      <w:proofErr w:type="spellStart"/>
      <w:r w:rsidRPr="00D0290D">
        <w:rPr>
          <w:rFonts w:ascii="Consolas" w:eastAsia="Times New Roman" w:hAnsi="Consolas" w:cs="Times New Roman"/>
          <w:color w:val="CCCCCC"/>
          <w:kern w:val="0"/>
          <w:sz w:val="18"/>
          <w:szCs w:val="18"/>
          <w:shd w:val="clear" w:color="auto" w:fill="0C0C0C"/>
          <w:lang w:eastAsia="fr-FR" w:bidi="ar-SA"/>
        </w:rPr>
        <w:t>newrelic</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-admin </w:t>
      </w:r>
      <w:proofErr w:type="spellStart"/>
      <w:r w:rsidRPr="00D0290D">
        <w:rPr>
          <w:rFonts w:ascii="Consolas" w:eastAsia="Times New Roman" w:hAnsi="Consolas" w:cs="Times New Roman"/>
          <w:color w:val="CCCCCC"/>
          <w:kern w:val="0"/>
          <w:sz w:val="18"/>
          <w:szCs w:val="18"/>
          <w:shd w:val="clear" w:color="auto" w:fill="0C0C0C"/>
          <w:lang w:eastAsia="fr-FR" w:bidi="ar-SA"/>
        </w:rPr>
        <w:t>run</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-program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/bin/</w:t>
      </w:r>
      <w:proofErr w:type="spellStart"/>
      <w:r w:rsidRPr="00D0290D">
        <w:rPr>
          <w:rFonts w:ascii="Consolas" w:eastAsia="Times New Roman" w:hAnsi="Consolas" w:cs="Times New Roman"/>
          <w:color w:val="CCCCCC"/>
          <w:kern w:val="0"/>
          <w:sz w:val="18"/>
          <w:szCs w:val="18"/>
          <w:shd w:val="clear" w:color="auto" w:fill="0C0C0C"/>
          <w:lang w:eastAsia="fr-FR" w:bidi="ar-SA"/>
        </w:rPr>
        <w:t>gunicorn</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_</w:t>
      </w:r>
      <w:r>
        <w:rPr>
          <w:rFonts w:ascii="Consolas" w:eastAsia="Times New Roman" w:hAnsi="Consolas" w:cs="Times New Roman"/>
          <w:color w:val="CCCCCC"/>
          <w:kern w:val="0"/>
          <w:sz w:val="18"/>
          <w:szCs w:val="18"/>
          <w:shd w:val="clear" w:color="auto" w:fill="0C0C0C"/>
          <w:lang w:eastAsia="fr-FR" w:bidi="ar-SA"/>
        </w:rPr>
        <w:t>app</w:t>
      </w:r>
      <w:r w:rsidRPr="00D0290D">
        <w:rPr>
          <w:rFonts w:ascii="Consolas" w:eastAsia="Times New Roman" w:hAnsi="Consolas" w:cs="Times New Roman"/>
          <w:color w:val="CCCCCC"/>
          <w:kern w:val="0"/>
          <w:sz w:val="18"/>
          <w:szCs w:val="18"/>
          <w:shd w:val="clear" w:color="auto" w:fill="0C0C0C"/>
          <w:lang w:eastAsia="fr-FR" w:bidi="ar-SA"/>
        </w:rPr>
        <w:t>.wsgi:application</w:t>
      </w:r>
      <w:proofErr w:type="spellEnd"/>
      <w:r w:rsidRPr="00D0290D">
        <w:rPr>
          <w:rFonts w:ascii="Consolas" w:eastAsia="Times New Roman" w:hAnsi="Consolas" w:cs="Times New Roman"/>
          <w:color w:val="CCCCCC"/>
          <w:kern w:val="0"/>
          <w:sz w:val="18"/>
          <w:szCs w:val="18"/>
          <w:shd w:val="clear" w:color="auto" w:fill="0C0C0C"/>
          <w:lang w:eastAsia="fr-FR" w:bidi="ar-SA"/>
        </w:rPr>
        <w:br/>
        <w:t xml:space="preserve">user = </w:t>
      </w:r>
      <w:r w:rsidR="00FA3E9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FF0000"/>
          <w:kern w:val="0"/>
          <w:sz w:val="18"/>
          <w:szCs w:val="18"/>
          <w:shd w:val="clear" w:color="auto" w:fill="0C0C0C"/>
          <w:lang w:eastAsia="fr-FR" w:bidi="ar-SA"/>
        </w:rPr>
        <w:t>USERNAME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directory = </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proofErr w:type="spellStart"/>
      <w:r w:rsidR="00FA3E9D">
        <w:rPr>
          <w:rFonts w:ascii="Consolas" w:eastAsia="Times New Roman" w:hAnsi="Consolas" w:cs="Times New Roman"/>
          <w:color w:val="CCCCCC"/>
          <w:kern w:val="0"/>
          <w:sz w:val="18"/>
          <w:szCs w:val="18"/>
          <w:shd w:val="clear" w:color="auto" w:fill="0C0C0C"/>
          <w:lang w:eastAsia="fr-FR" w:bidi="ar-SA"/>
        </w:rPr>
        <w:t>oc_pizza_app</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autostart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autorestart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environment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DJANGO_SETTINGS_MODULE='</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.settings.production',SECRET_KEY="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FF0000"/>
          <w:kern w:val="0"/>
          <w:sz w:val="18"/>
          <w:szCs w:val="18"/>
          <w:highlight w:val="black"/>
          <w:shd w:val="clear" w:color="auto" w:fill="0C0C0C"/>
          <w:lang w:eastAsia="fr-FR" w:bidi="ar-SA"/>
        </w:rPr>
        <w:t>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 xml:space="preserve"> </w:t>
      </w:r>
      <w:r w:rsidRPr="00D0290D">
        <w:rPr>
          <w:rFonts w:ascii="Consolas" w:eastAsia="Times New Roman" w:hAnsi="Consolas" w:cs="Times New Roman"/>
          <w:color w:val="CCCCCC"/>
          <w:kern w:val="0"/>
          <w:sz w:val="18"/>
          <w:szCs w:val="18"/>
          <w:shd w:val="clear" w:color="auto" w:fill="0C0C0C"/>
          <w:lang w:eastAsia="fr-FR" w:bidi="ar-SA"/>
        </w:rPr>
        <w:t>",NEW_RELIC_CONFIG_FILE=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6E3150">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/newrelic.ini</w:t>
      </w:r>
    </w:p>
    <w:p w:rsidR="00FA3E9D" w:rsidRPr="00D0290D" w:rsidRDefault="00FA3E9D" w:rsidP="00D0290D">
      <w:pPr>
        <w:widowControl/>
        <w:shd w:val="clear" w:color="auto" w:fill="0C0C0C"/>
        <w:suppressAutoHyphens w:val="0"/>
        <w:rPr>
          <w:rFonts w:ascii="Consolas" w:eastAsia="Times New Roman" w:hAnsi="Consolas" w:cs="Times New Roman"/>
          <w:kern w:val="0"/>
          <w:sz w:val="18"/>
          <w:szCs w:val="18"/>
          <w:lang w:eastAsia="fr-FR" w:bidi="ar-SA"/>
        </w:rPr>
      </w:pPr>
    </w:p>
    <w:p w:rsidR="00155F1C" w:rsidRDefault="00155F1C" w:rsidP="0054251D">
      <w:pPr>
        <w:pStyle w:val="Corpsdetexte"/>
      </w:pPr>
    </w:p>
    <w:p w:rsidR="00BC3209" w:rsidRDefault="00BC3209" w:rsidP="0054251D">
      <w:pPr>
        <w:pStyle w:val="Corpsdetexte"/>
      </w:pPr>
      <w:r>
        <w:t xml:space="preserve">La configuration proposée ci-dessus contient également les informations concernant </w:t>
      </w:r>
      <w:proofErr w:type="spellStart"/>
      <w:r>
        <w:t>Newrelic</w:t>
      </w:r>
      <w:proofErr w:type="spellEnd"/>
      <w:r>
        <w:t>. Se reporter à la rubrique concernée pour le mettre en place.</w:t>
      </w:r>
    </w:p>
    <w:p w:rsidR="00BC3209" w:rsidRDefault="00BC3209" w:rsidP="0054251D">
      <w:pPr>
        <w:pStyle w:val="Corpsdetexte"/>
      </w:pPr>
      <w:r>
        <w:t xml:space="preserve">Pour le reste, voici les champs à modifier : </w:t>
      </w:r>
    </w:p>
    <w:p w:rsidR="00BC3209" w:rsidRDefault="00BC3209" w:rsidP="00BC3209">
      <w:pPr>
        <w:pStyle w:val="Corpsdetexte"/>
        <w:numPr>
          <w:ilvl w:val="0"/>
          <w:numId w:val="9"/>
        </w:numPr>
      </w:pPr>
      <w:r w:rsidRPr="00BC3209">
        <w:t>APPLICATION_ABSOLUTE_PATH</w:t>
      </w:r>
      <w:r>
        <w:t> : Chemin absolu de l’application sur le serveur</w:t>
      </w:r>
    </w:p>
    <w:p w:rsidR="00BC3209" w:rsidRDefault="00BC3209" w:rsidP="00BC3209">
      <w:pPr>
        <w:pStyle w:val="Corpsdetexte"/>
        <w:numPr>
          <w:ilvl w:val="0"/>
          <w:numId w:val="9"/>
        </w:numPr>
      </w:pPr>
      <w:r w:rsidRPr="00BC3209">
        <w:t>USERNAME</w:t>
      </w:r>
      <w:r>
        <w:t xml:space="preserve"> : Le nom de l’utilisateur chargé du lancement de l’application </w:t>
      </w:r>
    </w:p>
    <w:p w:rsidR="00BC3209" w:rsidRDefault="00BC3209" w:rsidP="00BC3209">
      <w:pPr>
        <w:pStyle w:val="Corpsdetexte"/>
        <w:numPr>
          <w:ilvl w:val="0"/>
          <w:numId w:val="9"/>
        </w:numPr>
      </w:pPr>
      <w:r w:rsidRPr="00BC3209">
        <w:t>SECRET_KEY</w:t>
      </w:r>
      <w:r>
        <w:t> : Clé secrète de l’application utilisée par Django</w:t>
      </w:r>
    </w:p>
    <w:p w:rsidR="00BC3209" w:rsidRPr="00BC3209" w:rsidRDefault="00BC3209" w:rsidP="00BC3209">
      <w:pPr>
        <w:pStyle w:val="Corpsdetexte"/>
        <w:rPr>
          <w:i/>
          <w:color w:val="C00000"/>
          <w:u w:val="single"/>
        </w:rPr>
      </w:pPr>
      <w:r w:rsidRPr="00BC3209">
        <w:rPr>
          <w:i/>
          <w:color w:val="C00000"/>
          <w:u w:val="single"/>
        </w:rPr>
        <w:t>A noter que nos variables d’environnements sont renseignées dans ce fichier de configuration.</w:t>
      </w:r>
    </w:p>
    <w:p w:rsidR="00BC3209" w:rsidRDefault="00BC3209" w:rsidP="0054251D">
      <w:pPr>
        <w:pStyle w:val="Corpsdetexte"/>
      </w:pPr>
    </w:p>
    <w:p w:rsidR="00BC3209" w:rsidRDefault="00F11CB5" w:rsidP="0054251D">
      <w:pPr>
        <w:pStyle w:val="Corpsdetexte"/>
      </w:pPr>
      <w:r>
        <w:t>NGINX étant absolument primordial, ajoutons également une surveillance sur celui-ci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w:t>
      </w:r>
      <w:proofErr w:type="spellStart"/>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nginx</w:t>
      </w:r>
      <w:proofErr w:type="spellEnd"/>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usr</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sbin</w:t>
      </w:r>
      <w:proofErr w:type="spellEnd"/>
      <w:r>
        <w:rPr>
          <w:rFonts w:ascii="Consolas" w:eastAsia="Times New Roman" w:hAnsi="Consolas" w:cs="Times New Roman"/>
          <w:color w:val="CCCCCC"/>
          <w:kern w:val="0"/>
          <w:sz w:val="18"/>
          <w:szCs w:val="18"/>
          <w:shd w:val="clear" w:color="auto" w:fill="0C0C0C"/>
          <w:lang w:eastAsia="fr-FR" w:bidi="ar-SA"/>
        </w:rPr>
        <w:t>/</w:t>
      </w:r>
      <w:proofErr w:type="spellStart"/>
      <w:r>
        <w:rPr>
          <w:rFonts w:ascii="Consolas" w:eastAsia="Times New Roman" w:hAnsi="Consolas" w:cs="Times New Roman"/>
          <w:color w:val="CCCCCC"/>
          <w:kern w:val="0"/>
          <w:sz w:val="18"/>
          <w:szCs w:val="18"/>
          <w:shd w:val="clear" w:color="auto" w:fill="0C0C0C"/>
          <w:lang w:eastAsia="fr-FR" w:bidi="ar-SA"/>
        </w:rPr>
        <w:t>nginx</w:t>
      </w:r>
      <w:proofErr w:type="spellEnd"/>
      <w:r>
        <w:rPr>
          <w:rFonts w:ascii="Consolas" w:eastAsia="Times New Roman" w:hAnsi="Consolas" w:cs="Times New Roman"/>
          <w:color w:val="CCCCCC"/>
          <w:kern w:val="0"/>
          <w:sz w:val="18"/>
          <w:szCs w:val="18"/>
          <w:shd w:val="clear" w:color="auto" w:fill="0C0C0C"/>
          <w:lang w:eastAsia="fr-FR" w:bidi="ar-SA"/>
        </w:rPr>
        <w:t xml:space="preserve"> –g </w:t>
      </w:r>
      <w:r w:rsidRPr="00D0290D">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daemon off;</w:t>
      </w:r>
      <w:r w:rsidRPr="00D0290D">
        <w:rPr>
          <w:rFonts w:ascii="Consolas" w:eastAsia="Times New Roman" w:hAnsi="Consolas" w:cs="Times New Roman"/>
          <w:color w:val="CCCCCC"/>
          <w:kern w:val="0"/>
          <w:sz w:val="18"/>
          <w:szCs w:val="18"/>
          <w:shd w:val="clear" w:color="auto" w:fill="0C0C0C"/>
          <w:lang w:eastAsia="fr-FR" w:bidi="ar-SA"/>
        </w:rPr>
        <w:t>"</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sidRPr="00D0290D">
        <w:rPr>
          <w:rFonts w:ascii="Consolas" w:eastAsia="Times New Roman" w:hAnsi="Consolas" w:cs="Times New Roman"/>
          <w:color w:val="CCCCCC"/>
          <w:kern w:val="0"/>
          <w:sz w:val="18"/>
          <w:szCs w:val="18"/>
          <w:shd w:val="clear" w:color="auto" w:fill="0C0C0C"/>
          <w:lang w:eastAsia="fr-FR" w:bidi="ar-SA"/>
        </w:rPr>
        <w:t>autostart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D0290D">
        <w:rPr>
          <w:rFonts w:ascii="Consolas" w:eastAsia="Times New Roman" w:hAnsi="Consolas" w:cs="Times New Roman"/>
          <w:color w:val="CCCCCC"/>
          <w:kern w:val="0"/>
          <w:sz w:val="18"/>
          <w:szCs w:val="18"/>
          <w:shd w:val="clear" w:color="auto" w:fill="0C0C0C"/>
          <w:lang w:eastAsia="fr-FR" w:bidi="ar-SA"/>
        </w:rPr>
        <w:t>autorestart</w:t>
      </w:r>
      <w:proofErr w:type="spellEnd"/>
      <w:r w:rsidRPr="00D0290D">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D0290D">
        <w:rPr>
          <w:rFonts w:ascii="Consolas" w:eastAsia="Times New Roman" w:hAnsi="Consolas" w:cs="Times New Roman"/>
          <w:color w:val="CCCCCC"/>
          <w:kern w:val="0"/>
          <w:sz w:val="18"/>
          <w:szCs w:val="18"/>
          <w:shd w:val="clear" w:color="auto" w:fill="0C0C0C"/>
          <w:lang w:eastAsia="fr-FR" w:bidi="ar-SA"/>
        </w:rPr>
        <w:t>true</w:t>
      </w:r>
      <w:proofErr w:type="spellEnd"/>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numprocs</w:t>
      </w:r>
      <w:proofErr w:type="spellEnd"/>
      <w:proofErr w:type="gramEnd"/>
      <w:r>
        <w:rPr>
          <w:rFonts w:ascii="Consolas" w:eastAsia="Times New Roman" w:hAnsi="Consolas" w:cs="Times New Roman"/>
          <w:color w:val="CCCCCC"/>
          <w:kern w:val="0"/>
          <w:sz w:val="18"/>
          <w:szCs w:val="18"/>
          <w:shd w:val="clear" w:color="auto" w:fill="0C0C0C"/>
          <w:lang w:eastAsia="fr-FR" w:bidi="ar-SA"/>
        </w:rPr>
        <w:t xml:space="preserve"> = 1</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r>
        <w:rPr>
          <w:rFonts w:ascii="Consolas" w:eastAsia="Times New Roman" w:hAnsi="Consolas" w:cs="Times New Roman"/>
          <w:color w:val="CCCCCC"/>
          <w:kern w:val="0"/>
          <w:sz w:val="18"/>
          <w:szCs w:val="18"/>
          <w:shd w:val="clear" w:color="auto" w:fill="0C0C0C"/>
          <w:lang w:eastAsia="fr-FR" w:bidi="ar-SA"/>
        </w:rPr>
        <w:t>startsecs</w:t>
      </w:r>
      <w:proofErr w:type="spellEnd"/>
      <w:r>
        <w:rPr>
          <w:rFonts w:ascii="Consolas" w:eastAsia="Times New Roman" w:hAnsi="Consolas" w:cs="Times New Roman"/>
          <w:color w:val="CCCCCC"/>
          <w:kern w:val="0"/>
          <w:sz w:val="18"/>
          <w:szCs w:val="18"/>
          <w:shd w:val="clear" w:color="auto" w:fill="0C0C0C"/>
          <w:lang w:eastAsia="fr-FR" w:bidi="ar-SA"/>
        </w:rPr>
        <w:t xml:space="preserve"> = 0</w:t>
      </w:r>
      <w:r w:rsidRPr="00D0290D">
        <w:rPr>
          <w:rFonts w:ascii="Consolas" w:eastAsia="Times New Roman" w:hAnsi="Consolas" w:cs="Times New Roman"/>
          <w:color w:val="CCCCCC"/>
          <w:kern w:val="0"/>
          <w:sz w:val="18"/>
          <w:szCs w:val="18"/>
          <w:shd w:val="clear" w:color="auto" w:fill="0C0C0C"/>
          <w:lang w:eastAsia="fr-FR" w:bidi="ar-SA"/>
        </w:rPr>
        <w:br/>
      </w:r>
      <w:proofErr w:type="spellStart"/>
      <w:r w:rsidRPr="00F11CB5">
        <w:rPr>
          <w:rFonts w:ascii="Consolas" w:eastAsia="Times New Roman" w:hAnsi="Consolas" w:cs="Times New Roman"/>
          <w:color w:val="CCCCCC"/>
          <w:kern w:val="0"/>
          <w:sz w:val="18"/>
          <w:szCs w:val="18"/>
          <w:shd w:val="clear" w:color="auto" w:fill="0C0C0C"/>
          <w:lang w:eastAsia="fr-FR" w:bidi="ar-SA"/>
        </w:rPr>
        <w:t>process_name</w:t>
      </w:r>
      <w:proofErr w:type="spellEnd"/>
      <w:r w:rsidRPr="00F11CB5">
        <w:rPr>
          <w:rFonts w:ascii="Consolas" w:eastAsia="Times New Roman" w:hAnsi="Consolas" w:cs="Times New Roman"/>
          <w:color w:val="CCCCCC"/>
          <w:kern w:val="0"/>
          <w:sz w:val="18"/>
          <w:szCs w:val="18"/>
          <w:shd w:val="clear" w:color="auto" w:fill="0C0C0C"/>
          <w:lang w:eastAsia="fr-FR" w:bidi="ar-SA"/>
        </w:rPr>
        <w:t>=%(</w:t>
      </w:r>
      <w:proofErr w:type="spellStart"/>
      <w:r w:rsidRPr="00F11CB5">
        <w:rPr>
          <w:rFonts w:ascii="Consolas" w:eastAsia="Times New Roman" w:hAnsi="Consolas" w:cs="Times New Roman"/>
          <w:color w:val="CCCCCC"/>
          <w:kern w:val="0"/>
          <w:sz w:val="18"/>
          <w:szCs w:val="18"/>
          <w:shd w:val="clear" w:color="auto" w:fill="0C0C0C"/>
          <w:lang w:eastAsia="fr-FR" w:bidi="ar-SA"/>
        </w:rPr>
        <w:t>program_name</w:t>
      </w:r>
      <w:proofErr w:type="spellEnd"/>
      <w:r w:rsidRPr="00F11CB5">
        <w:rPr>
          <w:rFonts w:ascii="Consolas" w:eastAsia="Times New Roman" w:hAnsi="Consolas" w:cs="Times New Roman"/>
          <w:color w:val="CCCCCC"/>
          <w:kern w:val="0"/>
          <w:sz w:val="18"/>
          <w:szCs w:val="18"/>
          <w:shd w:val="clear" w:color="auto" w:fill="0C0C0C"/>
          <w:lang w:eastAsia="fr-FR" w:bidi="ar-SA"/>
        </w:rPr>
        <w:t>)s_%(</w:t>
      </w:r>
      <w:proofErr w:type="spellStart"/>
      <w:r w:rsidRPr="00F11CB5">
        <w:rPr>
          <w:rFonts w:ascii="Consolas" w:eastAsia="Times New Roman" w:hAnsi="Consolas" w:cs="Times New Roman"/>
          <w:color w:val="CCCCCC"/>
          <w:kern w:val="0"/>
          <w:sz w:val="18"/>
          <w:szCs w:val="18"/>
          <w:shd w:val="clear" w:color="auto" w:fill="0C0C0C"/>
          <w:lang w:eastAsia="fr-FR" w:bidi="ar-SA"/>
        </w:rPr>
        <w:t>process_num</w:t>
      </w:r>
      <w:proofErr w:type="spellEnd"/>
      <w:r w:rsidRPr="00F11CB5">
        <w:rPr>
          <w:rFonts w:ascii="Consolas" w:eastAsia="Times New Roman" w:hAnsi="Consolas" w:cs="Times New Roman"/>
          <w:color w:val="CCCCCC"/>
          <w:kern w:val="0"/>
          <w:sz w:val="18"/>
          <w:szCs w:val="18"/>
          <w:shd w:val="clear" w:color="auto" w:fill="0C0C0C"/>
          <w:lang w:eastAsia="fr-FR" w:bidi="ar-SA"/>
        </w:rPr>
        <w:t>)02d</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stderr</w:t>
      </w:r>
      <w:proofErr w:type="gramEnd"/>
      <w:r w:rsidRPr="00F11CB5">
        <w:rPr>
          <w:rFonts w:ascii="Consolas" w:eastAsia="Times New Roman" w:hAnsi="Consolas" w:cs="Times New Roman"/>
          <w:color w:val="CCCCCC"/>
          <w:kern w:val="0"/>
          <w:sz w:val="18"/>
          <w:szCs w:val="18"/>
          <w:shd w:val="clear" w:color="auto" w:fill="0C0C0C"/>
          <w:lang w:eastAsia="fr-FR" w:bidi="ar-SA"/>
        </w:rPr>
        <w:t>_logfile</w:t>
      </w:r>
      <w:proofErr w:type="spellEnd"/>
      <w:r w:rsidRPr="00F11CB5">
        <w:rPr>
          <w:rFonts w:ascii="Consolas" w:eastAsia="Times New Roman" w:hAnsi="Consolas" w:cs="Times New Roman"/>
          <w:color w:val="CCCCCC"/>
          <w:kern w:val="0"/>
          <w:sz w:val="18"/>
          <w:szCs w:val="18"/>
          <w:shd w:val="clear" w:color="auto" w:fill="0C0C0C"/>
          <w:lang w:eastAsia="fr-FR" w:bidi="ar-SA"/>
        </w:rPr>
        <w:t>=/var/log/</w:t>
      </w:r>
      <w:proofErr w:type="spellStart"/>
      <w:r w:rsidRPr="00F11CB5">
        <w:rPr>
          <w:rFonts w:ascii="Consolas" w:eastAsia="Times New Roman" w:hAnsi="Consolas" w:cs="Times New Roman"/>
          <w:color w:val="CCCCCC"/>
          <w:kern w:val="0"/>
          <w:sz w:val="18"/>
          <w:szCs w:val="18"/>
          <w:shd w:val="clear" w:color="auto" w:fill="0C0C0C"/>
          <w:lang w:eastAsia="fr-FR" w:bidi="ar-SA"/>
        </w:rPr>
        <w:t>supervisor</w:t>
      </w:r>
      <w:proofErr w:type="spellEnd"/>
      <w:r w:rsidRPr="00F11CB5">
        <w:rPr>
          <w:rFonts w:ascii="Consolas" w:eastAsia="Times New Roman" w:hAnsi="Consolas" w:cs="Times New Roman"/>
          <w:color w:val="CCCCCC"/>
          <w:kern w:val="0"/>
          <w:sz w:val="18"/>
          <w:szCs w:val="18"/>
          <w:shd w:val="clear" w:color="auto" w:fill="0C0C0C"/>
          <w:lang w:eastAsia="fr-FR" w:bidi="ar-SA"/>
        </w:rPr>
        <w:t>/%(program_name)s_stderr.log</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stderr</w:t>
      </w:r>
      <w:proofErr w:type="gramEnd"/>
      <w:r w:rsidRPr="00F11CB5">
        <w:rPr>
          <w:rFonts w:ascii="Consolas" w:eastAsia="Times New Roman" w:hAnsi="Consolas" w:cs="Times New Roman"/>
          <w:color w:val="CCCCCC"/>
          <w:kern w:val="0"/>
          <w:sz w:val="18"/>
          <w:szCs w:val="18"/>
          <w:shd w:val="clear" w:color="auto" w:fill="0C0C0C"/>
          <w:lang w:eastAsia="fr-FR" w:bidi="ar-SA"/>
        </w:rPr>
        <w:t>_logfile_maxbytes</w:t>
      </w:r>
      <w:proofErr w:type="spellEnd"/>
      <w:r w:rsidRPr="00F11CB5">
        <w:rPr>
          <w:rFonts w:ascii="Consolas" w:eastAsia="Times New Roman" w:hAnsi="Consolas" w:cs="Times New Roman"/>
          <w:color w:val="CCCCCC"/>
          <w:kern w:val="0"/>
          <w:sz w:val="18"/>
          <w:szCs w:val="18"/>
          <w:shd w:val="clear" w:color="auto" w:fill="0C0C0C"/>
          <w:lang w:eastAsia="fr-FR" w:bidi="ar-SA"/>
        </w:rPr>
        <w:t>=10MB</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stdout</w:t>
      </w:r>
      <w:proofErr w:type="gramEnd"/>
      <w:r w:rsidRPr="00F11CB5">
        <w:rPr>
          <w:rFonts w:ascii="Consolas" w:eastAsia="Times New Roman" w:hAnsi="Consolas" w:cs="Times New Roman"/>
          <w:color w:val="CCCCCC"/>
          <w:kern w:val="0"/>
          <w:sz w:val="18"/>
          <w:szCs w:val="18"/>
          <w:shd w:val="clear" w:color="auto" w:fill="0C0C0C"/>
          <w:lang w:eastAsia="fr-FR" w:bidi="ar-SA"/>
        </w:rPr>
        <w:t>_logfile</w:t>
      </w:r>
      <w:proofErr w:type="spellEnd"/>
      <w:r w:rsidRPr="00F11CB5">
        <w:rPr>
          <w:rFonts w:ascii="Consolas" w:eastAsia="Times New Roman" w:hAnsi="Consolas" w:cs="Times New Roman"/>
          <w:color w:val="CCCCCC"/>
          <w:kern w:val="0"/>
          <w:sz w:val="18"/>
          <w:szCs w:val="18"/>
          <w:shd w:val="clear" w:color="auto" w:fill="0C0C0C"/>
          <w:lang w:eastAsia="fr-FR" w:bidi="ar-SA"/>
        </w:rPr>
        <w:t>=/var/log/</w:t>
      </w:r>
      <w:proofErr w:type="spellStart"/>
      <w:r w:rsidRPr="00F11CB5">
        <w:rPr>
          <w:rFonts w:ascii="Consolas" w:eastAsia="Times New Roman" w:hAnsi="Consolas" w:cs="Times New Roman"/>
          <w:color w:val="CCCCCC"/>
          <w:kern w:val="0"/>
          <w:sz w:val="18"/>
          <w:szCs w:val="18"/>
          <w:shd w:val="clear" w:color="auto" w:fill="0C0C0C"/>
          <w:lang w:eastAsia="fr-FR" w:bidi="ar-SA"/>
        </w:rPr>
        <w:t>supervisor</w:t>
      </w:r>
      <w:proofErr w:type="spellEnd"/>
      <w:r w:rsidRPr="00F11CB5">
        <w:rPr>
          <w:rFonts w:ascii="Consolas" w:eastAsia="Times New Roman" w:hAnsi="Consolas" w:cs="Times New Roman"/>
          <w:color w:val="CCCCCC"/>
          <w:kern w:val="0"/>
          <w:sz w:val="18"/>
          <w:szCs w:val="18"/>
          <w:shd w:val="clear" w:color="auto" w:fill="0C0C0C"/>
          <w:lang w:eastAsia="fr-FR" w:bidi="ar-SA"/>
        </w:rPr>
        <w:t>/%(program_name)s_stdout.log</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stdout</w:t>
      </w:r>
      <w:proofErr w:type="gramEnd"/>
      <w:r w:rsidRPr="00F11CB5">
        <w:rPr>
          <w:rFonts w:ascii="Consolas" w:eastAsia="Times New Roman" w:hAnsi="Consolas" w:cs="Times New Roman"/>
          <w:color w:val="CCCCCC"/>
          <w:kern w:val="0"/>
          <w:sz w:val="18"/>
          <w:szCs w:val="18"/>
          <w:shd w:val="clear" w:color="auto" w:fill="0C0C0C"/>
          <w:lang w:eastAsia="fr-FR" w:bidi="ar-SA"/>
        </w:rPr>
        <w:t>_logfile_maxbytes</w:t>
      </w:r>
      <w:proofErr w:type="spellEnd"/>
      <w:r w:rsidRPr="00F11CB5">
        <w:rPr>
          <w:rFonts w:ascii="Consolas" w:eastAsia="Times New Roman" w:hAnsi="Consolas" w:cs="Times New Roman"/>
          <w:color w:val="CCCCCC"/>
          <w:kern w:val="0"/>
          <w:sz w:val="18"/>
          <w:szCs w:val="18"/>
          <w:shd w:val="clear" w:color="auto" w:fill="0C0C0C"/>
          <w:lang w:eastAsia="fr-FR" w:bidi="ar-SA"/>
        </w:rPr>
        <w:t>=10MB</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54251D">
      <w:pPr>
        <w:pStyle w:val="Corpsdetexte"/>
      </w:pPr>
    </w:p>
    <w:p w:rsidR="001B0AA1" w:rsidRDefault="00F11CB5" w:rsidP="0054251D">
      <w:pPr>
        <w:pStyle w:val="Corpsdetexte"/>
      </w:pPr>
      <w:r>
        <w:t xml:space="preserve">Il ne reste plus qu’à demander à </w:t>
      </w:r>
      <w:proofErr w:type="spellStart"/>
      <w:r>
        <w:t>Supervisor</w:t>
      </w:r>
      <w:proofErr w:type="spellEnd"/>
      <w:r>
        <w:t xml:space="preserve"> de prendre en compte les nouveaux processus à surveiller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reread</w:t>
      </w:r>
      <w:proofErr w:type="spellEnd"/>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nginx</w:t>
      </w:r>
      <w:proofErr w:type="spellEnd"/>
      <w:r w:rsidRPr="00F11CB5">
        <w:rPr>
          <w:rFonts w:ascii="Consolas" w:eastAsia="Times New Roman" w:hAnsi="Consolas" w:cs="Times New Roman"/>
          <w:color w:val="CCCCCC"/>
          <w:kern w:val="0"/>
          <w:sz w:val="18"/>
          <w:szCs w:val="18"/>
          <w:shd w:val="clear" w:color="auto" w:fill="0C0C0C"/>
          <w:lang w:eastAsia="fr-FR" w:bidi="ar-SA"/>
        </w:rPr>
        <w:t>:</w:t>
      </w:r>
      <w:proofErr w:type="gram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F11CB5">
        <w:rPr>
          <w:rFonts w:ascii="Consolas" w:eastAsia="Times New Roman" w:hAnsi="Consolas" w:cs="Times New Roman"/>
          <w:color w:val="CCCCCC"/>
          <w:kern w:val="0"/>
          <w:sz w:val="18"/>
          <w:szCs w:val="18"/>
          <w:shd w:val="clear" w:color="auto" w:fill="0C0C0C"/>
          <w:lang w:eastAsia="fr-FR" w:bidi="ar-SA"/>
        </w:rPr>
        <w:t>available</w:t>
      </w:r>
      <w:proofErr w:type="spellEnd"/>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oc</w:t>
      </w:r>
      <w:proofErr w:type="gramEnd"/>
      <w:r>
        <w:rPr>
          <w:rFonts w:ascii="Consolas" w:eastAsia="Times New Roman" w:hAnsi="Consolas" w:cs="Times New Roman"/>
          <w:color w:val="CCCCCC"/>
          <w:kern w:val="0"/>
          <w:sz w:val="18"/>
          <w:szCs w:val="18"/>
          <w:shd w:val="clear" w:color="auto" w:fill="0C0C0C"/>
          <w:lang w:eastAsia="fr-FR" w:bidi="ar-SA"/>
        </w:rPr>
        <w:t>_pizza</w:t>
      </w:r>
      <w:proofErr w:type="spell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F11CB5">
        <w:rPr>
          <w:rFonts w:ascii="Consolas" w:eastAsia="Times New Roman" w:hAnsi="Consolas" w:cs="Times New Roman"/>
          <w:color w:val="CCCCCC"/>
          <w:kern w:val="0"/>
          <w:sz w:val="18"/>
          <w:szCs w:val="18"/>
          <w:shd w:val="clear" w:color="auto" w:fill="0C0C0C"/>
          <w:lang w:eastAsia="fr-FR" w:bidi="ar-SA"/>
        </w:rPr>
        <w:t>available</w:t>
      </w:r>
      <w:proofErr w:type="spellEnd"/>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p>
    <w:p w:rsidR="00F11CB5" w:rsidRDefault="00F11CB5" w:rsidP="0054251D">
      <w:pPr>
        <w:pStyle w:val="Corpsdetexte"/>
      </w:pPr>
      <w:r>
        <w:lastRenderedPageBreak/>
        <w:t>Puis lui demander de démarrer la supervision des nouveaux processus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update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F11CB5">
        <w:rPr>
          <w:rFonts w:ascii="Consolas" w:eastAsia="Times New Roman" w:hAnsi="Consolas" w:cs="Times New Roman"/>
          <w:color w:val="CCCCCC"/>
          <w:kern w:val="0"/>
          <w:sz w:val="18"/>
          <w:szCs w:val="18"/>
          <w:shd w:val="clear" w:color="auto" w:fill="0C0C0C"/>
          <w:lang w:eastAsia="fr-FR" w:bidi="ar-SA"/>
        </w:rPr>
        <w:t>nginx</w:t>
      </w:r>
      <w:proofErr w:type="spellEnd"/>
      <w:r w:rsidRPr="00F11CB5">
        <w:rPr>
          <w:rFonts w:ascii="Consolas" w:eastAsia="Times New Roman" w:hAnsi="Consolas" w:cs="Times New Roman"/>
          <w:color w:val="CCCCCC"/>
          <w:kern w:val="0"/>
          <w:sz w:val="18"/>
          <w:szCs w:val="18"/>
          <w:shd w:val="clear" w:color="auto" w:fill="0C0C0C"/>
          <w:lang w:eastAsia="fr-FR" w:bidi="ar-SA"/>
        </w:rPr>
        <w:t>:</w:t>
      </w:r>
      <w:proofErr w:type="gram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added</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process</w:t>
      </w:r>
      <w:proofErr w:type="spellEnd"/>
      <w:r>
        <w:rPr>
          <w:rFonts w:ascii="Consolas" w:eastAsia="Times New Roman" w:hAnsi="Consolas" w:cs="Times New Roman"/>
          <w:color w:val="CCCCCC"/>
          <w:kern w:val="0"/>
          <w:sz w:val="18"/>
          <w:szCs w:val="18"/>
          <w:shd w:val="clear" w:color="auto" w:fill="0C0C0C"/>
          <w:lang w:eastAsia="fr-FR" w:bidi="ar-SA"/>
        </w:rPr>
        <w:t xml:space="preserve"> group</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oc</w:t>
      </w:r>
      <w:proofErr w:type="gramEnd"/>
      <w:r>
        <w:rPr>
          <w:rFonts w:ascii="Consolas" w:eastAsia="Times New Roman" w:hAnsi="Consolas" w:cs="Times New Roman"/>
          <w:color w:val="CCCCCC"/>
          <w:kern w:val="0"/>
          <w:sz w:val="18"/>
          <w:szCs w:val="18"/>
          <w:shd w:val="clear" w:color="auto" w:fill="0C0C0C"/>
          <w:lang w:eastAsia="fr-FR" w:bidi="ar-SA"/>
        </w:rPr>
        <w:t>_pizza</w:t>
      </w:r>
      <w:proofErr w:type="spellEnd"/>
      <w:r w:rsidRPr="00F11CB5">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added</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process</w:t>
      </w:r>
      <w:proofErr w:type="spellEnd"/>
      <w:r>
        <w:rPr>
          <w:rFonts w:ascii="Consolas" w:eastAsia="Times New Roman" w:hAnsi="Consolas" w:cs="Times New Roman"/>
          <w:color w:val="CCCCCC"/>
          <w:kern w:val="0"/>
          <w:sz w:val="18"/>
          <w:szCs w:val="18"/>
          <w:shd w:val="clear" w:color="auto" w:fill="0C0C0C"/>
          <w:lang w:eastAsia="fr-FR" w:bidi="ar-SA"/>
        </w:rPr>
        <w:t xml:space="preserve"> group</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p>
    <w:p w:rsidR="00F11CB5" w:rsidRDefault="00F11CB5" w:rsidP="0054251D">
      <w:pPr>
        <w:pStyle w:val="Corpsdetexte"/>
      </w:pPr>
      <w:r>
        <w:t xml:space="preserve">On s’assure enfin que </w:t>
      </w:r>
      <w:proofErr w:type="spellStart"/>
      <w:r>
        <w:t>Supervisor</w:t>
      </w:r>
      <w:proofErr w:type="spellEnd"/>
      <w:r>
        <w:t xml:space="preserve"> est actif</w:t>
      </w:r>
      <w:r w:rsidR="007831AC">
        <w:t xml:space="preserve"> et surveille bien les processus</w:t>
      </w:r>
      <w:r>
        <w:t>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27195E">
        <w:rPr>
          <w:rFonts w:ascii="Consolas" w:eastAsia="Times New Roman" w:hAnsi="Consolas" w:cs="Times New Roman"/>
          <w:color w:val="CCCCCC"/>
          <w:kern w:val="0"/>
          <w:sz w:val="18"/>
          <w:szCs w:val="18"/>
          <w:shd w:val="clear" w:color="auto" w:fill="0C0C0C"/>
          <w:lang w:eastAsia="fr-FR" w:bidi="ar-SA"/>
        </w:rPr>
        <w:t>sudo</w:t>
      </w:r>
      <w:proofErr w:type="spellEnd"/>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status</w:t>
      </w:r>
      <w:proofErr w:type="spellEnd"/>
    </w:p>
    <w:p w:rsidR="00F11CB5" w:rsidRDefault="0066521D"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n</w:t>
      </w:r>
      <w:r w:rsidR="00F11CB5" w:rsidRPr="00F11CB5">
        <w:rPr>
          <w:rFonts w:ascii="Consolas" w:eastAsia="Times New Roman" w:hAnsi="Consolas" w:cs="Times New Roman"/>
          <w:color w:val="CCCCCC"/>
          <w:kern w:val="0"/>
          <w:sz w:val="18"/>
          <w:szCs w:val="18"/>
          <w:shd w:val="clear" w:color="auto" w:fill="0C0C0C"/>
          <w:lang w:eastAsia="fr-FR" w:bidi="ar-SA"/>
        </w:rPr>
        <w:t>ginx</w:t>
      </w:r>
      <w:proofErr w:type="spellEnd"/>
      <w:proofErr w:type="gramEnd"/>
      <w:r w:rsidR="00166627">
        <w:rPr>
          <w:rFonts w:ascii="Consolas" w:eastAsia="Times New Roman" w:hAnsi="Consolas" w:cs="Times New Roman"/>
          <w:color w:val="CCCCCC"/>
          <w:kern w:val="0"/>
          <w:sz w:val="18"/>
          <w:szCs w:val="18"/>
          <w:shd w:val="clear" w:color="auto" w:fill="0C0C0C"/>
          <w:lang w:eastAsia="fr-FR" w:bidi="ar-SA"/>
        </w:rPr>
        <w:t xml:space="preserve">         </w:t>
      </w:r>
      <w:r w:rsidR="00F11CB5" w:rsidRPr="00F11CB5">
        <w:rPr>
          <w:rFonts w:ascii="Consolas" w:eastAsia="Times New Roman" w:hAnsi="Consolas" w:cs="Times New Roman"/>
          <w:color w:val="CCCCCC"/>
          <w:kern w:val="0"/>
          <w:sz w:val="18"/>
          <w:szCs w:val="18"/>
          <w:shd w:val="clear" w:color="auto" w:fill="0C0C0C"/>
          <w:lang w:eastAsia="fr-FR" w:bidi="ar-SA"/>
        </w:rPr>
        <w:t xml:space="preserve">                   RUNNING   </w:t>
      </w:r>
      <w:proofErr w:type="spellStart"/>
      <w:r w:rsidR="00F11CB5" w:rsidRPr="00F11CB5">
        <w:rPr>
          <w:rFonts w:ascii="Consolas" w:eastAsia="Times New Roman" w:hAnsi="Consolas" w:cs="Times New Roman"/>
          <w:color w:val="CCCCCC"/>
          <w:kern w:val="0"/>
          <w:sz w:val="18"/>
          <w:szCs w:val="18"/>
          <w:shd w:val="clear" w:color="auto" w:fill="0C0C0C"/>
          <w:lang w:eastAsia="fr-FR" w:bidi="ar-SA"/>
        </w:rPr>
        <w:t>pid</w:t>
      </w:r>
      <w:proofErr w:type="spellEnd"/>
      <w:r w:rsidR="00F11CB5" w:rsidRPr="00F11CB5">
        <w:rPr>
          <w:rFonts w:ascii="Consolas" w:eastAsia="Times New Roman" w:hAnsi="Consolas" w:cs="Times New Roman"/>
          <w:color w:val="CCCCCC"/>
          <w:kern w:val="0"/>
          <w:sz w:val="18"/>
          <w:szCs w:val="18"/>
          <w:shd w:val="clear" w:color="auto" w:fill="0C0C0C"/>
          <w:lang w:eastAsia="fr-FR" w:bidi="ar-SA"/>
        </w:rPr>
        <w:t xml:space="preserve"> 18429, </w:t>
      </w:r>
      <w:proofErr w:type="spellStart"/>
      <w:r w:rsidR="00F11CB5" w:rsidRPr="00F11CB5">
        <w:rPr>
          <w:rFonts w:ascii="Consolas" w:eastAsia="Times New Roman" w:hAnsi="Consolas" w:cs="Times New Roman"/>
          <w:color w:val="CCCCCC"/>
          <w:kern w:val="0"/>
          <w:sz w:val="18"/>
          <w:szCs w:val="18"/>
          <w:shd w:val="clear" w:color="auto" w:fill="0C0C0C"/>
          <w:lang w:eastAsia="fr-FR" w:bidi="ar-SA"/>
        </w:rPr>
        <w:t>uptime</w:t>
      </w:r>
      <w:proofErr w:type="spellEnd"/>
      <w:r w:rsidR="00F11CB5" w:rsidRPr="00F11CB5">
        <w:rPr>
          <w:rFonts w:ascii="Consolas" w:eastAsia="Times New Roman" w:hAnsi="Consolas" w:cs="Times New Roman"/>
          <w:color w:val="CCCCCC"/>
          <w:kern w:val="0"/>
          <w:sz w:val="18"/>
          <w:szCs w:val="18"/>
          <w:shd w:val="clear" w:color="auto" w:fill="0C0C0C"/>
          <w:lang w:eastAsia="fr-FR" w:bidi="ar-SA"/>
        </w:rPr>
        <w:t xml:space="preserve"> 0:01:47</w:t>
      </w:r>
    </w:p>
    <w:p w:rsidR="00D74CDB" w:rsidRDefault="00D74CDB"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oc</w:t>
      </w:r>
      <w:proofErr w:type="gramEnd"/>
      <w:r>
        <w:rPr>
          <w:rFonts w:ascii="Consolas" w:eastAsia="Times New Roman" w:hAnsi="Consolas" w:cs="Times New Roman"/>
          <w:color w:val="CCCCCC"/>
          <w:kern w:val="0"/>
          <w:sz w:val="18"/>
          <w:szCs w:val="18"/>
          <w:shd w:val="clear" w:color="auto" w:fill="0C0C0C"/>
          <w:lang w:eastAsia="fr-FR" w:bidi="ar-SA"/>
        </w:rPr>
        <w:t>_pizza</w:t>
      </w:r>
      <w:proofErr w:type="spellEnd"/>
      <w:r>
        <w:rPr>
          <w:rFonts w:ascii="Consolas" w:eastAsia="Times New Roman" w:hAnsi="Consolas" w:cs="Times New Roman"/>
          <w:color w:val="CCCCCC"/>
          <w:kern w:val="0"/>
          <w:sz w:val="18"/>
          <w:szCs w:val="18"/>
          <w:shd w:val="clear" w:color="auto" w:fill="0C0C0C"/>
          <w:lang w:eastAsia="fr-FR" w:bidi="ar-SA"/>
        </w:rPr>
        <w:t xml:space="preserve">      </w:t>
      </w:r>
      <w:r w:rsidRPr="00D74CDB">
        <w:rPr>
          <w:rFonts w:ascii="Consolas" w:eastAsia="Times New Roman" w:hAnsi="Consolas" w:cs="Times New Roman"/>
          <w:color w:val="CCCCCC"/>
          <w:kern w:val="0"/>
          <w:sz w:val="18"/>
          <w:szCs w:val="18"/>
          <w:shd w:val="clear" w:color="auto" w:fill="0C0C0C"/>
          <w:lang w:eastAsia="fr-FR" w:bidi="ar-SA"/>
        </w:rPr>
        <w:t xml:space="preserve">                   RUNNING   </w:t>
      </w:r>
      <w:proofErr w:type="spellStart"/>
      <w:r w:rsidRPr="00D74CDB">
        <w:rPr>
          <w:rFonts w:ascii="Consolas" w:eastAsia="Times New Roman" w:hAnsi="Consolas" w:cs="Times New Roman"/>
          <w:color w:val="CCCCCC"/>
          <w:kern w:val="0"/>
          <w:sz w:val="18"/>
          <w:szCs w:val="18"/>
          <w:shd w:val="clear" w:color="auto" w:fill="0C0C0C"/>
          <w:lang w:eastAsia="fr-FR" w:bidi="ar-SA"/>
        </w:rPr>
        <w:t>pid</w:t>
      </w:r>
      <w:proofErr w:type="spellEnd"/>
      <w:r w:rsidRPr="00D74CDB">
        <w:rPr>
          <w:rFonts w:ascii="Consolas" w:eastAsia="Times New Roman" w:hAnsi="Consolas" w:cs="Times New Roman"/>
          <w:color w:val="CCCCCC"/>
          <w:kern w:val="0"/>
          <w:sz w:val="18"/>
          <w:szCs w:val="18"/>
          <w:shd w:val="clear" w:color="auto" w:fill="0C0C0C"/>
          <w:lang w:eastAsia="fr-FR" w:bidi="ar-SA"/>
        </w:rPr>
        <w:t xml:space="preserve"> 1</w:t>
      </w:r>
      <w:r>
        <w:rPr>
          <w:rFonts w:ascii="Consolas" w:eastAsia="Times New Roman" w:hAnsi="Consolas" w:cs="Times New Roman"/>
          <w:color w:val="CCCCCC"/>
          <w:kern w:val="0"/>
          <w:sz w:val="18"/>
          <w:szCs w:val="18"/>
          <w:shd w:val="clear" w:color="auto" w:fill="0C0C0C"/>
          <w:lang w:eastAsia="fr-FR" w:bidi="ar-SA"/>
        </w:rPr>
        <w:t>6309</w:t>
      </w:r>
      <w:r w:rsidRPr="00D74CDB">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D74CDB">
        <w:rPr>
          <w:rFonts w:ascii="Consolas" w:eastAsia="Times New Roman" w:hAnsi="Consolas" w:cs="Times New Roman"/>
          <w:color w:val="CCCCCC"/>
          <w:kern w:val="0"/>
          <w:sz w:val="18"/>
          <w:szCs w:val="18"/>
          <w:shd w:val="clear" w:color="auto" w:fill="0C0C0C"/>
          <w:lang w:eastAsia="fr-FR" w:bidi="ar-SA"/>
        </w:rPr>
        <w:t>uptime</w:t>
      </w:r>
      <w:proofErr w:type="spellEnd"/>
      <w:r w:rsidRPr="00D74CDB">
        <w:rPr>
          <w:rFonts w:ascii="Consolas" w:eastAsia="Times New Roman" w:hAnsi="Consolas" w:cs="Times New Roman"/>
          <w:color w:val="CCCCCC"/>
          <w:kern w:val="0"/>
          <w:sz w:val="18"/>
          <w:szCs w:val="18"/>
          <w:shd w:val="clear" w:color="auto" w:fill="0C0C0C"/>
          <w:lang w:eastAsia="fr-FR" w:bidi="ar-SA"/>
        </w:rPr>
        <w:t xml:space="preserve"> 0:01:47</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11CB5" w:rsidRDefault="00F11CB5" w:rsidP="0054251D">
      <w:pPr>
        <w:pStyle w:val="Corpsdetexte"/>
      </w:pPr>
    </w:p>
    <w:p w:rsidR="00890C48" w:rsidRDefault="00890C48" w:rsidP="0054251D">
      <w:pPr>
        <w:pStyle w:val="Corpsdetexte"/>
      </w:pPr>
    </w:p>
    <w:p w:rsidR="00890C48" w:rsidRDefault="002D0690" w:rsidP="00890C48">
      <w:pPr>
        <w:pStyle w:val="Titre1"/>
      </w:pPr>
      <w:bookmarkStart w:id="36" w:name="_Toc69073965"/>
      <w:r>
        <w:lastRenderedPageBreak/>
        <w:t>Supervision/</w:t>
      </w:r>
      <w:r w:rsidR="00890C48">
        <w:t>Monitoring</w:t>
      </w:r>
      <w:bookmarkEnd w:id="36"/>
    </w:p>
    <w:p w:rsidR="001B0AA1" w:rsidRDefault="00890C48" w:rsidP="00890C48">
      <w:pPr>
        <w:pStyle w:val="Titre2"/>
      </w:pPr>
      <w:bookmarkStart w:id="37" w:name="_Toc69073966"/>
      <w:proofErr w:type="spellStart"/>
      <w:r>
        <w:t>Sentry</w:t>
      </w:r>
      <w:bookmarkEnd w:id="37"/>
      <w:proofErr w:type="spellEnd"/>
    </w:p>
    <w:p w:rsidR="00890C48" w:rsidRDefault="00890C48" w:rsidP="00890C48">
      <w:pPr>
        <w:pStyle w:val="Corpsdetexte"/>
      </w:pPr>
      <w:r>
        <w:t xml:space="preserve">L’installation de </w:t>
      </w:r>
      <w:proofErr w:type="spellStart"/>
      <w:r>
        <w:t>Sentry</w:t>
      </w:r>
      <w:proofErr w:type="spellEnd"/>
      <w:r>
        <w:t>, qui pour rappel va nous permettre d’avoir un retour sur les erreurs et les exceptions rencontrées éventuellement rencontrées par l’application. Il nous servira également de gestionnaire des logs sur certains éléments suivis de l’application.</w:t>
      </w:r>
    </w:p>
    <w:p w:rsidR="00890C48" w:rsidRDefault="00890C48" w:rsidP="00890C48">
      <w:pPr>
        <w:pStyle w:val="Titre3"/>
      </w:pPr>
      <w:bookmarkStart w:id="38" w:name="_Toc69073967"/>
      <w:r>
        <w:t>Installation</w:t>
      </w:r>
      <w:bookmarkEnd w:id="38"/>
    </w:p>
    <w:p w:rsidR="00890C48" w:rsidRDefault="00890C48" w:rsidP="00890C48">
      <w:pPr>
        <w:pStyle w:val="Corpsdetexte"/>
      </w:pPr>
      <w:r>
        <w:t xml:space="preserve">SDK </w:t>
      </w:r>
      <w:proofErr w:type="spellStart"/>
      <w:r>
        <w:t>Sentry</w:t>
      </w:r>
      <w:proofErr w:type="spellEnd"/>
      <w:r>
        <w:t xml:space="preserve"> est un package Python. Il est donc normalement installé en même temps que les « </w:t>
      </w:r>
      <w:proofErr w:type="spellStart"/>
      <w:r>
        <w:t>requirements</w:t>
      </w:r>
      <w:proofErr w:type="spellEnd"/>
      <w:r>
        <w:t xml:space="preserve"> » de l’application. Si ce n’est pas le cas, l’installation se fait simplement par la commande suivante :  </w:t>
      </w:r>
    </w:p>
    <w:p w:rsidR="00890C48" w:rsidRDefault="00890C48" w:rsidP="00890C48">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pip</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-–upgrade </w:t>
      </w:r>
      <w:proofErr w:type="spellStart"/>
      <w:r>
        <w:rPr>
          <w:rFonts w:ascii="Consolas" w:eastAsia="Times New Roman" w:hAnsi="Consolas" w:cs="Times New Roman"/>
          <w:color w:val="CCCCCC"/>
          <w:kern w:val="0"/>
          <w:sz w:val="18"/>
          <w:szCs w:val="18"/>
          <w:shd w:val="clear" w:color="auto" w:fill="0C0C0C"/>
          <w:lang w:eastAsia="fr-FR" w:bidi="ar-SA"/>
        </w:rPr>
        <w:t>sentry-sdk</w:t>
      </w:r>
      <w:proofErr w:type="spellEnd"/>
    </w:p>
    <w:p w:rsidR="00890C48" w:rsidRDefault="00890C48" w:rsidP="00890C48">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890C48">
      <w:pPr>
        <w:pStyle w:val="Corpsdetexte"/>
      </w:pPr>
    </w:p>
    <w:p w:rsidR="00890C48" w:rsidRDefault="00890C48" w:rsidP="00890C48">
      <w:pPr>
        <w:pStyle w:val="Titre3"/>
      </w:pPr>
      <w:bookmarkStart w:id="39" w:name="_Toc69073968"/>
      <w:r>
        <w:t>Configuration</w:t>
      </w:r>
      <w:bookmarkEnd w:id="39"/>
    </w:p>
    <w:p w:rsidR="00890C48" w:rsidRDefault="00080079" w:rsidP="00890C48">
      <w:pPr>
        <w:pStyle w:val="Corpsdetexte"/>
      </w:pPr>
      <w:r>
        <w:t xml:space="preserve">La configuration de </w:t>
      </w:r>
      <w:proofErr w:type="spellStart"/>
      <w:r>
        <w:t>Sentry</w:t>
      </w:r>
      <w:proofErr w:type="spellEnd"/>
      <w:r>
        <w:t xml:space="preserve"> se fait par l’intermédiaire du fichier « production.py » dans les « settings » de l’application :</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Pr>
          <w:rFonts w:ascii="Consolas" w:eastAsia="Times New Roman" w:hAnsi="Consolas" w:cs="Times New Roman"/>
          <w:color w:val="CCCCCC"/>
          <w:kern w:val="0"/>
          <w:sz w:val="18"/>
          <w:szCs w:val="18"/>
          <w:shd w:val="clear" w:color="auto" w:fill="0C0C0C"/>
          <w:lang w:eastAsia="fr-FR" w:bidi="ar-SA"/>
        </w:rPr>
        <w:t>import</w:t>
      </w:r>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logging</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Pr>
          <w:rFonts w:ascii="Consolas" w:eastAsia="Times New Roman" w:hAnsi="Consolas" w:cs="Times New Roman"/>
          <w:color w:val="CCCCCC"/>
          <w:kern w:val="0"/>
          <w:sz w:val="18"/>
          <w:szCs w:val="18"/>
          <w:shd w:val="clear" w:color="auto" w:fill="0C0C0C"/>
          <w:lang w:eastAsia="fr-FR" w:bidi="ar-SA"/>
        </w:rPr>
        <w:t>import</w:t>
      </w:r>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sentry_sdk</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from</w:t>
      </w:r>
      <w:proofErr w:type="spellEnd"/>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sentry_sdk.integrations.django</w:t>
      </w:r>
      <w:proofErr w:type="spellEnd"/>
      <w:r>
        <w:rPr>
          <w:rFonts w:ascii="Consolas" w:eastAsia="Times New Roman" w:hAnsi="Consolas" w:cs="Times New Roman"/>
          <w:color w:val="CCCCCC"/>
          <w:kern w:val="0"/>
          <w:sz w:val="18"/>
          <w:szCs w:val="18"/>
          <w:shd w:val="clear" w:color="auto" w:fill="0C0C0C"/>
          <w:lang w:eastAsia="fr-FR" w:bidi="ar-SA"/>
        </w:rPr>
        <w:t xml:space="preserve"> import </w:t>
      </w:r>
      <w:proofErr w:type="spellStart"/>
      <w:r>
        <w:rPr>
          <w:rFonts w:ascii="Consolas" w:eastAsia="Times New Roman" w:hAnsi="Consolas" w:cs="Times New Roman"/>
          <w:color w:val="CCCCCC"/>
          <w:kern w:val="0"/>
          <w:sz w:val="18"/>
          <w:szCs w:val="18"/>
          <w:shd w:val="clear" w:color="auto" w:fill="0C0C0C"/>
          <w:lang w:eastAsia="fr-FR" w:bidi="ar-SA"/>
        </w:rPr>
        <w:t>DjangoIntegration</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from</w:t>
      </w:r>
      <w:proofErr w:type="spellEnd"/>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sentry_sdk.integrations.logging</w:t>
      </w:r>
      <w:proofErr w:type="spellEnd"/>
      <w:r>
        <w:rPr>
          <w:rFonts w:ascii="Consolas" w:eastAsia="Times New Roman" w:hAnsi="Consolas" w:cs="Times New Roman"/>
          <w:color w:val="CCCCCC"/>
          <w:kern w:val="0"/>
          <w:sz w:val="18"/>
          <w:szCs w:val="18"/>
          <w:shd w:val="clear" w:color="auto" w:fill="0C0C0C"/>
          <w:lang w:eastAsia="fr-FR" w:bidi="ar-SA"/>
        </w:rPr>
        <w:t xml:space="preserve"> import </w:t>
      </w:r>
      <w:proofErr w:type="spellStart"/>
      <w:r>
        <w:rPr>
          <w:rFonts w:ascii="Consolas" w:eastAsia="Times New Roman" w:hAnsi="Consolas" w:cs="Times New Roman"/>
          <w:color w:val="CCCCCC"/>
          <w:kern w:val="0"/>
          <w:sz w:val="18"/>
          <w:szCs w:val="18"/>
          <w:shd w:val="clear" w:color="auto" w:fill="0C0C0C"/>
          <w:lang w:eastAsia="fr-FR" w:bidi="ar-SA"/>
        </w:rPr>
        <w:t>LoggingIntegration</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sentry</w:t>
      </w:r>
      <w:proofErr w:type="gramEnd"/>
      <w:r w:rsidRPr="00080079">
        <w:rPr>
          <w:rFonts w:ascii="Consolas" w:eastAsia="Times New Roman" w:hAnsi="Consolas" w:cs="Times New Roman"/>
          <w:color w:val="CCCCCC"/>
          <w:kern w:val="0"/>
          <w:sz w:val="18"/>
          <w:szCs w:val="18"/>
          <w:shd w:val="clear" w:color="auto" w:fill="0C0C0C"/>
          <w:lang w:eastAsia="fr-FR" w:bidi="ar-SA"/>
        </w:rPr>
        <w:t>_logging</w:t>
      </w:r>
      <w:proofErr w:type="spellEnd"/>
      <w:r w:rsidRPr="00080079">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080079">
        <w:rPr>
          <w:rFonts w:ascii="Consolas" w:eastAsia="Times New Roman" w:hAnsi="Consolas" w:cs="Times New Roman"/>
          <w:color w:val="CCCCCC"/>
          <w:kern w:val="0"/>
          <w:sz w:val="18"/>
          <w:szCs w:val="18"/>
          <w:shd w:val="clear" w:color="auto" w:fill="0C0C0C"/>
          <w:lang w:eastAsia="fr-FR" w:bidi="ar-SA"/>
        </w:rPr>
        <w:t>LoggingIntegration</w:t>
      </w:r>
      <w:proofErr w:type="spellEnd"/>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080079">
        <w:rPr>
          <w:rFonts w:ascii="Consolas" w:eastAsia="Times New Roman" w:hAnsi="Consolas" w:cs="Times New Roman"/>
          <w:color w:val="CCCCCC"/>
          <w:kern w:val="0"/>
          <w:sz w:val="18"/>
          <w:szCs w:val="18"/>
          <w:shd w:val="clear" w:color="auto" w:fill="0C0C0C"/>
          <w:lang w:eastAsia="fr-FR" w:bidi="ar-SA"/>
        </w:rPr>
        <w:t>level</w:t>
      </w:r>
      <w:proofErr w:type="spellEnd"/>
      <w:r w:rsidRPr="00080079">
        <w:rPr>
          <w:rFonts w:ascii="Consolas" w:eastAsia="Times New Roman" w:hAnsi="Consolas" w:cs="Times New Roman"/>
          <w:color w:val="CCCCCC"/>
          <w:kern w:val="0"/>
          <w:sz w:val="18"/>
          <w:szCs w:val="18"/>
          <w:shd w:val="clear" w:color="auto" w:fill="0C0C0C"/>
          <w:lang w:eastAsia="fr-FR" w:bidi="ar-SA"/>
        </w:rPr>
        <w:t>=logging.INFO</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event_level=</w:t>
      </w:r>
      <w:r w:rsidR="00E321AA">
        <w:rPr>
          <w:rFonts w:ascii="Consolas" w:eastAsia="Times New Roman" w:hAnsi="Consolas" w:cs="Times New Roman"/>
          <w:color w:val="CCCCCC"/>
          <w:kern w:val="0"/>
          <w:sz w:val="18"/>
          <w:szCs w:val="18"/>
          <w:shd w:val="clear" w:color="auto" w:fill="0C0C0C"/>
          <w:lang w:eastAsia="fr-FR" w:bidi="ar-SA"/>
        </w:rPr>
        <w:t>logging.INFO</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sentry</w:t>
      </w:r>
      <w:proofErr w:type="gramEnd"/>
      <w:r w:rsidRPr="00080079">
        <w:rPr>
          <w:rFonts w:ascii="Consolas" w:eastAsia="Times New Roman" w:hAnsi="Consolas" w:cs="Times New Roman"/>
          <w:color w:val="CCCCCC"/>
          <w:kern w:val="0"/>
          <w:sz w:val="18"/>
          <w:szCs w:val="18"/>
          <w:shd w:val="clear" w:color="auto" w:fill="0C0C0C"/>
          <w:lang w:eastAsia="fr-FR" w:bidi="ar-SA"/>
        </w:rPr>
        <w:t>_sdk.init</w:t>
      </w:r>
      <w:proofErr w:type="spellEnd"/>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dsn</w:t>
      </w:r>
      <w:proofErr w:type="spellEnd"/>
      <w:proofErr w:type="gramEnd"/>
      <w:r w:rsidRPr="00080079">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FF0000"/>
          <w:kern w:val="0"/>
          <w:sz w:val="18"/>
          <w:szCs w:val="18"/>
          <w:shd w:val="clear" w:color="auto" w:fill="0C0C0C"/>
          <w:lang w:eastAsia="fr-FR" w:bidi="ar-SA"/>
        </w:rPr>
        <w:t>LINK_WITH_SENTRY_ACCOUNT</w:t>
      </w: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integrations</w:t>
      </w:r>
      <w:proofErr w:type="spellEnd"/>
      <w:proofErr w:type="gramEnd"/>
      <w:r w:rsidRPr="00080079">
        <w:rPr>
          <w:rFonts w:ascii="Consolas" w:eastAsia="Times New Roman" w:hAnsi="Consolas" w:cs="Times New Roman"/>
          <w:color w:val="CCCCCC"/>
          <w:kern w:val="0"/>
          <w:sz w:val="18"/>
          <w:szCs w:val="18"/>
          <w:shd w:val="clear" w:color="auto" w:fill="0C0C0C"/>
          <w:lang w:eastAsia="fr-FR" w:bidi="ar-SA"/>
        </w:rPr>
        <w:t>=[</w:t>
      </w:r>
      <w:proofErr w:type="spellStart"/>
      <w:r w:rsidRPr="00080079">
        <w:rPr>
          <w:rFonts w:ascii="Consolas" w:eastAsia="Times New Roman" w:hAnsi="Consolas" w:cs="Times New Roman"/>
          <w:color w:val="CCCCCC"/>
          <w:kern w:val="0"/>
          <w:sz w:val="18"/>
          <w:szCs w:val="18"/>
          <w:shd w:val="clear" w:color="auto" w:fill="0C0C0C"/>
          <w:lang w:eastAsia="fr-FR" w:bidi="ar-SA"/>
        </w:rPr>
        <w:t>DjangoIntegration</w:t>
      </w:r>
      <w:proofErr w:type="spellEnd"/>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080079">
        <w:rPr>
          <w:rFonts w:ascii="Consolas" w:eastAsia="Times New Roman" w:hAnsi="Consolas" w:cs="Times New Roman"/>
          <w:color w:val="CCCCCC"/>
          <w:kern w:val="0"/>
          <w:sz w:val="18"/>
          <w:szCs w:val="18"/>
          <w:shd w:val="clear" w:color="auto" w:fill="0C0C0C"/>
          <w:lang w:eastAsia="fr-FR" w:bidi="ar-SA"/>
        </w:rPr>
        <w:t>sentry_logging</w:t>
      </w:r>
      <w:proofErr w:type="spellEnd"/>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E321A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traces</w:t>
      </w:r>
      <w:proofErr w:type="gramEnd"/>
      <w:r w:rsidRPr="00080079">
        <w:rPr>
          <w:rFonts w:ascii="Consolas" w:eastAsia="Times New Roman" w:hAnsi="Consolas" w:cs="Times New Roman"/>
          <w:color w:val="CCCCCC"/>
          <w:kern w:val="0"/>
          <w:sz w:val="18"/>
          <w:szCs w:val="18"/>
          <w:shd w:val="clear" w:color="auto" w:fill="0C0C0C"/>
          <w:lang w:eastAsia="fr-FR" w:bidi="ar-SA"/>
        </w:rPr>
        <w:t>_sample_rate</w:t>
      </w:r>
      <w:proofErr w:type="spellEnd"/>
      <w:r w:rsidRPr="00080079">
        <w:rPr>
          <w:rFonts w:ascii="Consolas" w:eastAsia="Times New Roman" w:hAnsi="Consolas" w:cs="Times New Roman"/>
          <w:color w:val="CCCCCC"/>
          <w:kern w:val="0"/>
          <w:sz w:val="18"/>
          <w:szCs w:val="18"/>
          <w:shd w:val="clear" w:color="auto" w:fill="0C0C0C"/>
          <w:lang w:eastAsia="fr-FR" w:bidi="ar-SA"/>
        </w:rPr>
        <w:t>=1.0</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080079">
        <w:rPr>
          <w:rFonts w:ascii="Consolas" w:eastAsia="Times New Roman" w:hAnsi="Consolas" w:cs="Times New Roman"/>
          <w:color w:val="CCCCCC"/>
          <w:kern w:val="0"/>
          <w:sz w:val="18"/>
          <w:szCs w:val="18"/>
          <w:shd w:val="clear" w:color="auto" w:fill="0C0C0C"/>
          <w:lang w:eastAsia="fr-FR" w:bidi="ar-SA"/>
        </w:rPr>
        <w:t>send</w:t>
      </w:r>
      <w:proofErr w:type="gramEnd"/>
      <w:r w:rsidRPr="00080079">
        <w:rPr>
          <w:rFonts w:ascii="Consolas" w:eastAsia="Times New Roman" w:hAnsi="Consolas" w:cs="Times New Roman"/>
          <w:color w:val="CCCCCC"/>
          <w:kern w:val="0"/>
          <w:sz w:val="18"/>
          <w:szCs w:val="18"/>
          <w:shd w:val="clear" w:color="auto" w:fill="0C0C0C"/>
          <w:lang w:eastAsia="fr-FR" w:bidi="ar-SA"/>
        </w:rPr>
        <w:t>_default_pii</w:t>
      </w:r>
      <w:proofErr w:type="spellEnd"/>
      <w:r w:rsidRPr="00080079">
        <w:rPr>
          <w:rFonts w:ascii="Consolas" w:eastAsia="Times New Roman" w:hAnsi="Consolas" w:cs="Times New Roman"/>
          <w:color w:val="CCCCCC"/>
          <w:kern w:val="0"/>
          <w:sz w:val="18"/>
          <w:szCs w:val="18"/>
          <w:shd w:val="clear" w:color="auto" w:fill="0C0C0C"/>
          <w:lang w:eastAsia="fr-FR" w:bidi="ar-SA"/>
        </w:rPr>
        <w:t>=</w:t>
      </w:r>
      <w:proofErr w:type="spellStart"/>
      <w:r w:rsidRPr="00080079">
        <w:rPr>
          <w:rFonts w:ascii="Consolas" w:eastAsia="Times New Roman" w:hAnsi="Consolas" w:cs="Times New Roman"/>
          <w:color w:val="CCCCCC"/>
          <w:kern w:val="0"/>
          <w:sz w:val="18"/>
          <w:szCs w:val="18"/>
          <w:shd w:val="clear" w:color="auto" w:fill="0C0C0C"/>
          <w:lang w:eastAsia="fr-FR" w:bidi="ar-SA"/>
        </w:rPr>
        <w:t>True</w:t>
      </w:r>
      <w:proofErr w:type="spellEnd"/>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E321AA" w:rsidRDefault="00E321AA" w:rsidP="00890C48">
      <w:pPr>
        <w:pStyle w:val="Corpsdetexte"/>
      </w:pPr>
      <w:r>
        <w:t xml:space="preserve">Les erreurs et exceptions seront maintenant automatiquement remontées vers le « Dashboard » </w:t>
      </w:r>
      <w:proofErr w:type="spellStart"/>
      <w:r>
        <w:t>Sentry</w:t>
      </w:r>
      <w:proofErr w:type="spellEnd"/>
      <w:r>
        <w:t xml:space="preserve"> de l’application. A noter que les logs affichés par la librairie « </w:t>
      </w:r>
      <w:proofErr w:type="spellStart"/>
      <w:r>
        <w:t>logging</w:t>
      </w:r>
      <w:proofErr w:type="spellEnd"/>
      <w:r>
        <w:t> » seront également remontés et porteront le « tag » INFO.</w:t>
      </w:r>
    </w:p>
    <w:p w:rsidR="00E321AA" w:rsidRDefault="00E321AA" w:rsidP="00E321AA">
      <w:pPr>
        <w:pStyle w:val="Titre2"/>
      </w:pPr>
      <w:bookmarkStart w:id="40" w:name="_Toc69073969"/>
      <w:r>
        <w:t xml:space="preserve">New </w:t>
      </w:r>
      <w:proofErr w:type="spellStart"/>
      <w:r>
        <w:t>Relic</w:t>
      </w:r>
      <w:bookmarkEnd w:id="40"/>
      <w:proofErr w:type="spellEnd"/>
    </w:p>
    <w:p w:rsidR="006C0903" w:rsidRDefault="006C0903" w:rsidP="006C0903">
      <w:pPr>
        <w:pStyle w:val="Corpsdetexte"/>
      </w:pPr>
      <w:r>
        <w:t xml:space="preserve">Comme indiqué précédemment, </w:t>
      </w:r>
      <w:proofErr w:type="spellStart"/>
      <w:r>
        <w:t>NewRelic</w:t>
      </w:r>
      <w:proofErr w:type="spellEnd"/>
      <w:r>
        <w:t xml:space="preserve"> permet de surveiller, entre autres, les performances de l’application.</w:t>
      </w:r>
    </w:p>
    <w:p w:rsidR="006C0903" w:rsidRDefault="006C0903" w:rsidP="006C0903">
      <w:pPr>
        <w:pStyle w:val="Titre3"/>
      </w:pPr>
      <w:bookmarkStart w:id="41" w:name="_Toc69073970"/>
      <w:r>
        <w:lastRenderedPageBreak/>
        <w:t>Installation</w:t>
      </w:r>
      <w:bookmarkEnd w:id="41"/>
    </w:p>
    <w:p w:rsidR="006C0903" w:rsidRDefault="006C0903" w:rsidP="006C0903">
      <w:pPr>
        <w:pStyle w:val="Corpsdetexte"/>
      </w:pPr>
      <w:r>
        <w:t xml:space="preserve">A la manière de </w:t>
      </w:r>
      <w:proofErr w:type="spellStart"/>
      <w:r>
        <w:t>Sentry</w:t>
      </w:r>
      <w:proofErr w:type="spellEnd"/>
      <w:r>
        <w:t xml:space="preserve">, New </w:t>
      </w:r>
      <w:proofErr w:type="spellStart"/>
      <w:r>
        <w:t>Relic</w:t>
      </w:r>
      <w:proofErr w:type="spellEnd"/>
      <w:r>
        <w:t xml:space="preserve"> possède également un package Python pouvant être installé par l’intermédiaire de </w:t>
      </w:r>
      <w:proofErr w:type="spellStart"/>
      <w:r>
        <w:t>pip</w:t>
      </w:r>
      <w:proofErr w:type="spellEnd"/>
      <w:r>
        <w:t xml:space="preserve"> : </w:t>
      </w:r>
    </w:p>
    <w:p w:rsidR="006C0903" w:rsidRDefault="006C0903" w:rsidP="006C090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pip</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newrelic</w:t>
      </w:r>
      <w:proofErr w:type="spellEnd"/>
    </w:p>
    <w:p w:rsidR="006C0903" w:rsidRDefault="006C0903" w:rsidP="006C0903">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C0903" w:rsidRDefault="006C0903" w:rsidP="006C0903">
      <w:pPr>
        <w:pStyle w:val="Corpsdetexte"/>
      </w:pPr>
    </w:p>
    <w:p w:rsidR="006C0903" w:rsidRDefault="006C0903" w:rsidP="006C0903">
      <w:pPr>
        <w:pStyle w:val="Titre3"/>
      </w:pPr>
      <w:bookmarkStart w:id="42" w:name="_Toc69073971"/>
      <w:r>
        <w:t>Configuration</w:t>
      </w:r>
      <w:bookmarkEnd w:id="42"/>
    </w:p>
    <w:p w:rsidR="006C0903" w:rsidRDefault="001E5061" w:rsidP="006C0903">
      <w:pPr>
        <w:pStyle w:val="Corpsdetexte"/>
      </w:pPr>
      <w:r>
        <w:t xml:space="preserve">Une fois installé, il est nécessaire de générer un fichier de configuration à la racine du projet. New </w:t>
      </w:r>
      <w:proofErr w:type="spellStart"/>
      <w:r>
        <w:t>Relic</w:t>
      </w:r>
      <w:proofErr w:type="spellEnd"/>
      <w:r>
        <w:t xml:space="preserve"> permet de le générer automatiquement, il suffit de saisir la commande suivante :</w:t>
      </w:r>
    </w:p>
    <w:p w:rsidR="001E5061" w:rsidRDefault="001E5061" w:rsidP="001E506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newrelic</w:t>
      </w:r>
      <w:proofErr w:type="spellEnd"/>
      <w:r>
        <w:rPr>
          <w:rFonts w:ascii="Consolas" w:eastAsia="Times New Roman" w:hAnsi="Consolas" w:cs="Times New Roman"/>
          <w:color w:val="CCCCCC"/>
          <w:kern w:val="0"/>
          <w:sz w:val="18"/>
          <w:szCs w:val="18"/>
          <w:shd w:val="clear" w:color="auto" w:fill="0C0C0C"/>
          <w:lang w:eastAsia="fr-FR" w:bidi="ar-SA"/>
        </w:rPr>
        <w:t xml:space="preserve">-admin </w:t>
      </w:r>
      <w:proofErr w:type="spellStart"/>
      <w:r>
        <w:rPr>
          <w:rFonts w:ascii="Consolas" w:eastAsia="Times New Roman" w:hAnsi="Consolas" w:cs="Times New Roman"/>
          <w:color w:val="CCCCCC"/>
          <w:kern w:val="0"/>
          <w:sz w:val="18"/>
          <w:szCs w:val="18"/>
          <w:shd w:val="clear" w:color="auto" w:fill="0C0C0C"/>
          <w:lang w:eastAsia="fr-FR" w:bidi="ar-SA"/>
        </w:rPr>
        <w:t>generate</w:t>
      </w:r>
      <w:proofErr w:type="spellEnd"/>
      <w:r>
        <w:rPr>
          <w:rFonts w:ascii="Consolas" w:eastAsia="Times New Roman" w:hAnsi="Consolas" w:cs="Times New Roman"/>
          <w:color w:val="CCCCCC"/>
          <w:kern w:val="0"/>
          <w:sz w:val="18"/>
          <w:szCs w:val="18"/>
          <w:shd w:val="clear" w:color="auto" w:fill="0C0C0C"/>
          <w:lang w:eastAsia="fr-FR" w:bidi="ar-SA"/>
        </w:rPr>
        <w:t>-config (LICENCE_KEY) newrelic.ini</w:t>
      </w:r>
    </w:p>
    <w:p w:rsidR="001E5061" w:rsidRDefault="001E5061" w:rsidP="001E506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E5061" w:rsidRDefault="00FC0896" w:rsidP="006C0903">
      <w:pPr>
        <w:pStyle w:val="Corpsdetexte"/>
      </w:pPr>
      <w:r>
        <w:t xml:space="preserve">Il est important de saisir la « LICENCE_KEY » donnée lors de la création de l’entrée dans le </w:t>
      </w:r>
      <w:proofErr w:type="spellStart"/>
      <w:r>
        <w:t>dashboard</w:t>
      </w:r>
      <w:proofErr w:type="spellEnd"/>
      <w:r>
        <w:t xml:space="preserve"> de </w:t>
      </w:r>
      <w:proofErr w:type="spellStart"/>
      <w:r>
        <w:t>NewRelic</w:t>
      </w:r>
      <w:proofErr w:type="spellEnd"/>
      <w:r>
        <w:t>. La configuration est alors terminée et les données remonteront automatiquement. Le service est exécuté automatiquement puisque nous l’avons déjà intégré dans notre fichier de configuration NGINX, lors du lancement de GUNICORN.</w:t>
      </w:r>
    </w:p>
    <w:p w:rsidR="001E5061" w:rsidRPr="006C0903" w:rsidRDefault="001E5061" w:rsidP="006C0903">
      <w:pPr>
        <w:pStyle w:val="Corpsdetexte"/>
      </w:pPr>
    </w:p>
    <w:p w:rsidR="00CF52EF" w:rsidRDefault="00EA797B">
      <w:pPr>
        <w:pStyle w:val="Titre1"/>
      </w:pPr>
      <w:bookmarkStart w:id="43" w:name="_Toc69073972"/>
      <w:r>
        <w:lastRenderedPageBreak/>
        <w:t>Procédure de démarrage</w:t>
      </w:r>
      <w:bookmarkEnd w:id="43"/>
    </w:p>
    <w:p w:rsidR="00CF52EF" w:rsidRDefault="00EA797B">
      <w:pPr>
        <w:pStyle w:val="Titre2"/>
      </w:pPr>
      <w:bookmarkStart w:id="44" w:name="_Toc69073973"/>
      <w:r>
        <w:t>Base de données</w:t>
      </w:r>
      <w:bookmarkEnd w:id="44"/>
    </w:p>
    <w:p w:rsidR="00156899" w:rsidRDefault="00156899" w:rsidP="00156899">
      <w:pPr>
        <w:pStyle w:val="Corpsdetexte"/>
      </w:pPr>
      <w:r>
        <w:t>Si pour une raison ou une autre il est nécessaire de démarrer, manuellement, le service lié à PostgreSQL, saisir la commande suivante :</w:t>
      </w:r>
    </w:p>
    <w:p w:rsidR="00156899" w:rsidRDefault="00156899" w:rsidP="0015689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postgresql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start</w:t>
      </w:r>
      <w:proofErr w:type="spellEnd"/>
    </w:p>
    <w:p w:rsidR="00156899" w:rsidRPr="00FF4F91" w:rsidRDefault="00156899" w:rsidP="00FF4F9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502B" w:rsidRDefault="00D0502B" w:rsidP="00D0502B">
      <w:pPr>
        <w:pStyle w:val="Titre2"/>
      </w:pPr>
      <w:bookmarkStart w:id="45" w:name="_Toc69073974"/>
      <w:r>
        <w:t>Application</w:t>
      </w:r>
      <w:bookmarkEnd w:id="45"/>
    </w:p>
    <w:p w:rsidR="00D0502B" w:rsidRDefault="00D0502B" w:rsidP="00D0502B">
      <w:pPr>
        <w:pStyle w:val="Corpsdetexte"/>
      </w:pPr>
      <w:r>
        <w:t xml:space="preserve">Le démarrage de l’application se fait par l’intermédiaire du fichier de configuration </w:t>
      </w:r>
      <w:proofErr w:type="spellStart"/>
      <w:r>
        <w:t>Supervisor</w:t>
      </w:r>
      <w:proofErr w:type="spellEnd"/>
      <w:r>
        <w:t xml:space="preserve"> de celle-ci. Il n’est donc pas nécessaire de la démarrer manuellement. A savoir que l’application de Monitoring New </w:t>
      </w:r>
      <w:proofErr w:type="spellStart"/>
      <w:r>
        <w:t>Relic</w:t>
      </w:r>
      <w:proofErr w:type="spellEnd"/>
      <w:r>
        <w:t xml:space="preserve"> est </w:t>
      </w:r>
      <w:r w:rsidR="00AB563F">
        <w:t xml:space="preserve">également gérée par </w:t>
      </w:r>
      <w:proofErr w:type="spellStart"/>
      <w:r w:rsidR="00AB563F">
        <w:t>Supervisor</w:t>
      </w:r>
      <w:proofErr w:type="spellEnd"/>
      <w:r w:rsidR="00AB563F">
        <w:t>. L</w:t>
      </w:r>
      <w:r>
        <w:t xml:space="preserve">es variables d’environnements sont </w:t>
      </w:r>
      <w:r w:rsidR="00864833">
        <w:t xml:space="preserve">également </w:t>
      </w:r>
      <w:r>
        <w:t xml:space="preserve">déclarées dans le fichier de configuration </w:t>
      </w:r>
      <w:proofErr w:type="spellStart"/>
      <w:r>
        <w:t>Supervisor</w:t>
      </w:r>
      <w:proofErr w:type="spellEnd"/>
      <w:r>
        <w:t>.</w:t>
      </w:r>
    </w:p>
    <w:p w:rsidR="00D0502B" w:rsidRDefault="00D0502B" w:rsidP="00D0502B">
      <w:pPr>
        <w:pStyle w:val="Titre3"/>
      </w:pPr>
      <w:bookmarkStart w:id="46" w:name="_Toc69073975"/>
      <w:r>
        <w:t>Installation des dépendances</w:t>
      </w:r>
      <w:bookmarkEnd w:id="46"/>
    </w:p>
    <w:p w:rsidR="00D0502B" w:rsidRDefault="00D0502B" w:rsidP="00D0502B">
      <w:pPr>
        <w:pStyle w:val="Corpsdetexte"/>
      </w:pPr>
      <w:r>
        <w:t>L’installation des dépendances de l’application se fait par l’intermédiaire du gestionnaire de paquet</w:t>
      </w:r>
      <w:r w:rsidR="00AA2CF7">
        <w:t>s</w:t>
      </w:r>
      <w:r>
        <w:t xml:space="preserve"> </w:t>
      </w:r>
      <w:proofErr w:type="spellStart"/>
      <w:r>
        <w:t>pip</w:t>
      </w:r>
      <w:proofErr w:type="spellEnd"/>
      <w:r>
        <w:t>. Elles sont contenues dans le fichier « requirements.txt » à la racine du projet, pour les installer, simplement saisir la commande :</w:t>
      </w:r>
    </w:p>
    <w:p w:rsidR="00D0502B" w:rsidRDefault="00D0502B" w:rsidP="00D050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pip</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install</w:t>
      </w:r>
      <w:proofErr w:type="spellEnd"/>
      <w:r>
        <w:rPr>
          <w:rFonts w:ascii="Consolas" w:eastAsia="Times New Roman" w:hAnsi="Consolas" w:cs="Times New Roman"/>
          <w:color w:val="CCCCCC"/>
          <w:kern w:val="0"/>
          <w:sz w:val="18"/>
          <w:szCs w:val="18"/>
          <w:shd w:val="clear" w:color="auto" w:fill="0C0C0C"/>
          <w:lang w:eastAsia="fr-FR" w:bidi="ar-SA"/>
        </w:rPr>
        <w:t xml:space="preserve"> –r requirements.txt</w:t>
      </w:r>
    </w:p>
    <w:p w:rsidR="00D0502B" w:rsidRDefault="00D0502B" w:rsidP="00D050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7" w:name="_Toc69073976"/>
      <w:r>
        <w:t>Génération des fichiers statiques</w:t>
      </w:r>
      <w:bookmarkEnd w:id="47"/>
    </w:p>
    <w:p w:rsidR="00AA2CF7" w:rsidRDefault="00AA2CF7" w:rsidP="00AA2CF7">
      <w:pPr>
        <w:pStyle w:val="Corpsdetexte"/>
      </w:pPr>
      <w:r>
        <w:t>Nous en avons déjà parlé dans un chapitre précédent, mais pour rappel, voici la commande à saisir pour indiquer à Django de générer les statiques :</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collectstatic</w:t>
      </w:r>
      <w:proofErr w:type="spellEnd"/>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8" w:name="_Toc69073977"/>
      <w:r>
        <w:t>Migrations</w:t>
      </w:r>
      <w:bookmarkEnd w:id="48"/>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makemigrations</w:t>
      </w:r>
      <w:proofErr w:type="spellEnd"/>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migrate</w:t>
      </w:r>
      <w:proofErr w:type="spellEnd"/>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9A5C9F" w:rsidP="009A5C9F">
      <w:pPr>
        <w:pStyle w:val="Titre3"/>
      </w:pPr>
      <w:bookmarkStart w:id="49" w:name="_Toc69073978"/>
      <w:proofErr w:type="spellStart"/>
      <w:r>
        <w:t>Supervisor</w:t>
      </w:r>
      <w:bookmarkEnd w:id="49"/>
      <w:proofErr w:type="spellEnd"/>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start</w:t>
      </w:r>
      <w:proofErr w:type="spellEnd"/>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migrate</w:t>
      </w:r>
      <w:proofErr w:type="spellEnd"/>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F52EF" w:rsidRDefault="00EA797B">
      <w:pPr>
        <w:pStyle w:val="Titre1"/>
      </w:pPr>
      <w:bookmarkStart w:id="50" w:name="_Toc69073979"/>
      <w:r>
        <w:lastRenderedPageBreak/>
        <w:t>Procédure de mise à jour</w:t>
      </w:r>
      <w:bookmarkEnd w:id="50"/>
    </w:p>
    <w:p w:rsidR="00CF52EF" w:rsidRDefault="00EA797B">
      <w:pPr>
        <w:pStyle w:val="Titre2"/>
      </w:pPr>
      <w:bookmarkStart w:id="51" w:name="_Toc69073980"/>
      <w:r>
        <w:t>Base de données</w:t>
      </w:r>
      <w:bookmarkEnd w:id="51"/>
    </w:p>
    <w:p w:rsidR="00CF52EF" w:rsidRDefault="00BF2790">
      <w:pPr>
        <w:pStyle w:val="Corpsdetexte"/>
      </w:pPr>
      <w:r>
        <w:t>S’il s’avère nécessaire de redémarrer manuellement PostgreSQL (dans le cas d’une modification de la configuration par exemple), saisir la commande suivante :</w:t>
      </w:r>
    </w:p>
    <w:p w:rsidR="00BF2790" w:rsidRDefault="00BF2790" w:rsidP="00BF2790">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postgresql</w:t>
      </w:r>
      <w:proofErr w:type="spellEnd"/>
      <w:r>
        <w:rPr>
          <w:rFonts w:ascii="Consolas" w:eastAsia="Times New Roman" w:hAnsi="Consolas" w:cs="Times New Roman"/>
          <w:color w:val="CCCCCC"/>
          <w:kern w:val="0"/>
          <w:sz w:val="18"/>
          <w:szCs w:val="18"/>
          <w:shd w:val="clear" w:color="auto" w:fill="0C0C0C"/>
          <w:lang w:eastAsia="fr-FR" w:bidi="ar-SA"/>
        </w:rPr>
        <w:t xml:space="preserve"> restart</w:t>
      </w:r>
    </w:p>
    <w:p w:rsidR="00BF2790" w:rsidRDefault="00BF2790" w:rsidP="00BF279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BF2790" w:rsidRDefault="00BF2790">
      <w:pPr>
        <w:pStyle w:val="Corpsdetexte"/>
      </w:pPr>
    </w:p>
    <w:p w:rsidR="00BF2790" w:rsidRDefault="00BF2790" w:rsidP="00BF2790">
      <w:pPr>
        <w:pStyle w:val="Titre2"/>
      </w:pPr>
      <w:bookmarkStart w:id="52" w:name="_Toc69073981"/>
      <w:r>
        <w:t>Application</w:t>
      </w:r>
      <w:bookmarkEnd w:id="52"/>
    </w:p>
    <w:p w:rsidR="00FA7821" w:rsidRDefault="00FA7821" w:rsidP="00FA7821">
      <w:pPr>
        <w:pStyle w:val="Corpsdetexte"/>
      </w:pPr>
      <w:r>
        <w:t xml:space="preserve">Concernant l’application, si une mise à jour est effectuée et dans la mesure ou son lancement est géré par </w:t>
      </w:r>
      <w:proofErr w:type="spellStart"/>
      <w:r>
        <w:t>Supervisor</w:t>
      </w:r>
      <w:proofErr w:type="spellEnd"/>
      <w:r>
        <w:t xml:space="preserve">, il faudra préalablement stopper </w:t>
      </w:r>
      <w:proofErr w:type="spellStart"/>
      <w:r>
        <w:t>Supervisor</w:t>
      </w:r>
      <w:proofErr w:type="spellEnd"/>
      <w:r>
        <w:t xml:space="preserve"> avant de le redémarrer une fois la mise à jour effectuée.</w:t>
      </w:r>
    </w:p>
    <w:p w:rsidR="00FA7821" w:rsidRDefault="00FA7821" w:rsidP="00FA7821">
      <w:pPr>
        <w:pStyle w:val="Corpsdetexte"/>
      </w:pPr>
      <w:r>
        <w:t xml:space="preserve">Par contre, si une mise à jour est effectuée côté </w:t>
      </w:r>
      <w:proofErr w:type="spellStart"/>
      <w:r>
        <w:t>Supervisor</w:t>
      </w:r>
      <w:proofErr w:type="spellEnd"/>
      <w:r>
        <w:t>, il sera nécessaire d’exécuter les commandes suivantes :</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reread</w:t>
      </w:r>
      <w:proofErr w:type="spellEnd"/>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update</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supervisorctl</w:t>
      </w:r>
      <w:proofErr w:type="spellEnd"/>
      <w:r>
        <w:rPr>
          <w:rFonts w:ascii="Consolas" w:eastAsia="Times New Roman" w:hAnsi="Consolas" w:cs="Times New Roman"/>
          <w:color w:val="CCCCCC"/>
          <w:kern w:val="0"/>
          <w:sz w:val="18"/>
          <w:szCs w:val="18"/>
          <w:shd w:val="clear" w:color="auto" w:fill="0C0C0C"/>
          <w:lang w:eastAsia="fr-FR" w:bidi="ar-SA"/>
        </w:rPr>
        <w:t xml:space="preserve"> restart</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pStyle w:val="Corpsdetexte"/>
      </w:pPr>
    </w:p>
    <w:p w:rsidR="00FA7821" w:rsidRDefault="00FA7821" w:rsidP="00FA7821">
      <w:pPr>
        <w:pStyle w:val="Corpsdetexte"/>
      </w:pPr>
      <w:r>
        <w:t xml:space="preserve">Cela aura pour effet de prendre en charge les modifications apportées puis de redémarrer </w:t>
      </w:r>
      <w:proofErr w:type="spellStart"/>
      <w:r>
        <w:t>Supervisor</w:t>
      </w:r>
      <w:proofErr w:type="spellEnd"/>
      <w:r>
        <w:t>.</w:t>
      </w:r>
    </w:p>
    <w:p w:rsidR="00CE277C" w:rsidRDefault="00CE277C" w:rsidP="00FA7821">
      <w:pPr>
        <w:pStyle w:val="Corpsdetexte"/>
      </w:pPr>
    </w:p>
    <w:p w:rsidR="00CE277C" w:rsidRDefault="00CE277C" w:rsidP="00CE277C">
      <w:pPr>
        <w:pStyle w:val="Titre1"/>
      </w:pPr>
      <w:bookmarkStart w:id="53" w:name="_Toc69073982"/>
      <w:r>
        <w:lastRenderedPageBreak/>
        <w:t>Procédure d’arrêt</w:t>
      </w:r>
      <w:bookmarkEnd w:id="53"/>
    </w:p>
    <w:p w:rsidR="00CE277C" w:rsidRDefault="00CE277C" w:rsidP="00CE277C">
      <w:pPr>
        <w:pStyle w:val="Titre2"/>
      </w:pPr>
      <w:bookmarkStart w:id="54" w:name="_Toc69073983"/>
      <w:r>
        <w:t>Base de données</w:t>
      </w:r>
      <w:bookmarkEnd w:id="54"/>
    </w:p>
    <w:p w:rsidR="00CE277C" w:rsidRDefault="00CE277C" w:rsidP="00CE277C">
      <w:pPr>
        <w:pStyle w:val="Corpsdetexte"/>
      </w:pPr>
      <w:r>
        <w:t>Pour stopper l’activité du serveur PostgreSQL, saisir la commande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postgresql</w:t>
      </w:r>
      <w:proofErr w:type="spellEnd"/>
      <w:r>
        <w:rPr>
          <w:rFonts w:ascii="Consolas" w:eastAsia="Times New Roman" w:hAnsi="Consolas" w:cs="Times New Roman"/>
          <w:color w:val="CCCCCC"/>
          <w:kern w:val="0"/>
          <w:sz w:val="18"/>
          <w:szCs w:val="18"/>
          <w:shd w:val="clear" w:color="auto" w:fill="0C0C0C"/>
          <w:lang w:eastAsia="fr-FR" w:bidi="ar-SA"/>
        </w:rPr>
        <w:t xml:space="preserve">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5" w:name="_Toc69073984"/>
      <w:r>
        <w:t>Application</w:t>
      </w:r>
      <w:bookmarkEnd w:id="55"/>
    </w:p>
    <w:p w:rsidR="00CE277C" w:rsidRDefault="00CE277C" w:rsidP="00CE277C">
      <w:pPr>
        <w:pStyle w:val="Corpsdetexte"/>
      </w:pPr>
      <w:r>
        <w:t xml:space="preserve">Pour stopper l’application, il est nécessaire d’arrêter le service </w:t>
      </w:r>
      <w:proofErr w:type="spellStart"/>
      <w:r>
        <w:t>Supervisor</w:t>
      </w:r>
      <w:proofErr w:type="spellEnd"/>
      <w:r>
        <w: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service </w:t>
      </w:r>
      <w:proofErr w:type="spellStart"/>
      <w:r>
        <w:rPr>
          <w:rFonts w:ascii="Consolas" w:eastAsia="Times New Roman" w:hAnsi="Consolas" w:cs="Times New Roman"/>
          <w:color w:val="CCCCCC"/>
          <w:kern w:val="0"/>
          <w:sz w:val="18"/>
          <w:szCs w:val="18"/>
          <w:shd w:val="clear" w:color="auto" w:fill="0C0C0C"/>
          <w:lang w:eastAsia="fr-FR" w:bidi="ar-SA"/>
        </w:rPr>
        <w:t>supervisor</w:t>
      </w:r>
      <w:proofErr w:type="spellEnd"/>
      <w:r>
        <w:rPr>
          <w:rFonts w:ascii="Consolas" w:eastAsia="Times New Roman" w:hAnsi="Consolas" w:cs="Times New Roman"/>
          <w:color w:val="CCCCCC"/>
          <w:kern w:val="0"/>
          <w:sz w:val="18"/>
          <w:szCs w:val="18"/>
          <w:shd w:val="clear" w:color="auto" w:fill="0C0C0C"/>
          <w:lang w:eastAsia="fr-FR" w:bidi="ar-SA"/>
        </w:rPr>
        <w:t xml:space="preserve">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6" w:name="_Toc69073985"/>
      <w:r>
        <w:t>Redémarrage du serveur Linux</w:t>
      </w:r>
      <w:bookmarkEnd w:id="56"/>
    </w:p>
    <w:p w:rsidR="00CE277C" w:rsidRDefault="00CE277C" w:rsidP="00CE277C">
      <w:pPr>
        <w:pStyle w:val="Corpsdetexte"/>
      </w:pPr>
      <w:r>
        <w:t>Pour redémarrer le système d’exploitation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sbin</w:t>
      </w:r>
      <w:proofErr w:type="spellEnd"/>
      <w:r>
        <w:rPr>
          <w:rFonts w:ascii="Consolas" w:eastAsia="Times New Roman" w:hAnsi="Consolas" w:cs="Times New Roman"/>
          <w:color w:val="CCCCCC"/>
          <w:kern w:val="0"/>
          <w:sz w:val="18"/>
          <w:szCs w:val="18"/>
          <w:shd w:val="clear" w:color="auto" w:fill="0C0C0C"/>
          <w:lang w:eastAsia="fr-FR" w:bidi="ar-SA"/>
        </w:rPr>
        <w:t>/reboot</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Pour arrêter le serveur immédiatement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shutdown</w:t>
      </w:r>
      <w:proofErr w:type="spellEnd"/>
      <w:r>
        <w:rPr>
          <w:rFonts w:ascii="Consolas" w:eastAsia="Times New Roman" w:hAnsi="Consolas" w:cs="Times New Roman"/>
          <w:color w:val="CCCCCC"/>
          <w:kern w:val="0"/>
          <w:sz w:val="18"/>
          <w:szCs w:val="18"/>
          <w:shd w:val="clear" w:color="auto" w:fill="0C0C0C"/>
          <w:lang w:eastAsia="fr-FR" w:bidi="ar-SA"/>
        </w:rPr>
        <w:t xml:space="preserve"> –h </w:t>
      </w:r>
      <w:proofErr w:type="spellStart"/>
      <w:r>
        <w:rPr>
          <w:rFonts w:ascii="Consolas" w:eastAsia="Times New Roman" w:hAnsi="Consolas" w:cs="Times New Roman"/>
          <w:color w:val="CCCCCC"/>
          <w:kern w:val="0"/>
          <w:sz w:val="18"/>
          <w:szCs w:val="18"/>
          <w:shd w:val="clear" w:color="auto" w:fill="0C0C0C"/>
          <w:lang w:eastAsia="fr-FR" w:bidi="ar-SA"/>
        </w:rPr>
        <w:t>now</w:t>
      </w:r>
      <w:proofErr w:type="spellEnd"/>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Ou de façon différée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sudo</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shutdown</w:t>
      </w:r>
      <w:proofErr w:type="spellEnd"/>
      <w:r>
        <w:rPr>
          <w:rFonts w:ascii="Consolas" w:eastAsia="Times New Roman" w:hAnsi="Consolas" w:cs="Times New Roman"/>
          <w:color w:val="CCCCCC"/>
          <w:kern w:val="0"/>
          <w:sz w:val="18"/>
          <w:szCs w:val="18"/>
          <w:shd w:val="clear" w:color="auto" w:fill="0C0C0C"/>
          <w:lang w:eastAsia="fr-FR" w:bidi="ar-SA"/>
        </w:rPr>
        <w:t xml:space="preserve"> –h 30</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Pr="00CE277C" w:rsidRDefault="00CE277C" w:rsidP="00CE277C">
      <w:pPr>
        <w:pStyle w:val="Corpsdetexte"/>
      </w:pPr>
      <w:r>
        <w:t>Pour éteindre le serveur 30 minutes plus tard</w:t>
      </w:r>
    </w:p>
    <w:p w:rsidR="002D0690" w:rsidRDefault="00EA797B" w:rsidP="00347389">
      <w:pPr>
        <w:pStyle w:val="Titre1"/>
      </w:pPr>
      <w:bookmarkStart w:id="57" w:name="_Toc69073986"/>
      <w:r>
        <w:lastRenderedPageBreak/>
        <w:t>sauvegarde et restauration</w:t>
      </w:r>
      <w:bookmarkEnd w:id="57"/>
    </w:p>
    <w:p w:rsidR="00F66E0A" w:rsidRDefault="002D0690" w:rsidP="002D0690">
      <w:pPr>
        <w:pStyle w:val="Corpsdetexte"/>
      </w:pPr>
      <w:r>
        <w:t xml:space="preserve">Concernant la sauvegarde de la base de données, une tâche CRON tourne </w:t>
      </w:r>
      <w:r w:rsidR="00F66E0A">
        <w:t>toutes les 4h sur le serveur. Nous pouvons l’éditer de la façon suivante :</w:t>
      </w: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proofErr w:type="spellStart"/>
      <w:r>
        <w:rPr>
          <w:rFonts w:ascii="Consolas" w:eastAsia="Times New Roman" w:hAnsi="Consolas" w:cs="Times New Roman"/>
          <w:color w:val="CCCCCC"/>
          <w:kern w:val="0"/>
          <w:sz w:val="18"/>
          <w:szCs w:val="18"/>
          <w:shd w:val="clear" w:color="auto" w:fill="0C0C0C"/>
          <w:lang w:eastAsia="fr-FR" w:bidi="ar-SA"/>
        </w:rPr>
        <w:t>crontab</w:t>
      </w:r>
      <w:proofErr w:type="spellEnd"/>
      <w:r>
        <w:rPr>
          <w:rFonts w:ascii="Consolas" w:eastAsia="Times New Roman" w:hAnsi="Consolas" w:cs="Times New Roman"/>
          <w:color w:val="CCCCCC"/>
          <w:kern w:val="0"/>
          <w:sz w:val="18"/>
          <w:szCs w:val="18"/>
          <w:shd w:val="clear" w:color="auto" w:fill="0C0C0C"/>
          <w:lang w:eastAsia="fr-FR" w:bidi="ar-SA"/>
        </w:rPr>
        <w:t xml:space="preserve"> -e</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Default="00F66E0A" w:rsidP="002D0690">
      <w:pPr>
        <w:pStyle w:val="Corpsdetexte"/>
      </w:pP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*/4</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 *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backup_db</w:t>
      </w:r>
      <w:r w:rsidRPr="00F66E0A">
        <w:rPr>
          <w:rFonts w:ascii="Consolas" w:hAnsi="Consolas"/>
          <w:color w:val="CCCCCC"/>
          <w:sz w:val="18"/>
          <w:szCs w:val="18"/>
          <w:shd w:val="clear" w:color="auto" w:fill="0C0C0C"/>
        </w:rPr>
        <w:t xml:space="preserve">.sh &gt;&gt; </w:t>
      </w:r>
      <w:r>
        <w:rPr>
          <w:rFonts w:ascii="Consolas" w:hAnsi="Consolas"/>
          <w:color w:val="CCCCCC"/>
          <w:sz w:val="18"/>
          <w:szCs w:val="18"/>
          <w:shd w:val="clear" w:color="auto" w:fill="0C0C0C"/>
        </w:rPr>
        <w:t>/var/log/</w:t>
      </w:r>
      <w:proofErr w:type="spellStart"/>
      <w:r>
        <w:rPr>
          <w:rFonts w:ascii="Consolas" w:hAnsi="Consolas"/>
          <w:color w:val="CCCCCC"/>
          <w:sz w:val="18"/>
          <w:szCs w:val="18"/>
          <w:shd w:val="clear" w:color="auto" w:fill="0C0C0C"/>
        </w:rPr>
        <w:t>oc_pizza</w:t>
      </w:r>
      <w:proofErr w:type="spellEnd"/>
      <w:r w:rsidRPr="00F66E0A">
        <w:rPr>
          <w:rFonts w:ascii="Consolas" w:hAnsi="Consolas"/>
          <w:color w:val="CCCCCC"/>
          <w:sz w:val="18"/>
          <w:szCs w:val="18"/>
          <w:shd w:val="clear" w:color="auto" w:fill="0C0C0C"/>
        </w:rPr>
        <w:t>/</w:t>
      </w:r>
      <w:r>
        <w:rPr>
          <w:rFonts w:ascii="Consolas" w:hAnsi="Consolas"/>
          <w:color w:val="CCCCCC"/>
          <w:sz w:val="18"/>
          <w:szCs w:val="18"/>
          <w:shd w:val="clear" w:color="auto" w:fill="0C0C0C"/>
        </w:rPr>
        <w:t>backup</w:t>
      </w:r>
      <w:r w:rsidRPr="00F66E0A">
        <w:rPr>
          <w:rFonts w:ascii="Consolas" w:hAnsi="Consolas"/>
          <w:color w:val="CCCCCC"/>
          <w:sz w:val="18"/>
          <w:szCs w:val="18"/>
          <w:shd w:val="clear" w:color="auto" w:fill="0C0C0C"/>
        </w:rPr>
        <w:t>_db.log 2&gt;&amp;1</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F66E0A" w:rsidRDefault="00F66E0A" w:rsidP="002D0690">
      <w:pPr>
        <w:pStyle w:val="Corpsdetexte"/>
      </w:pPr>
      <w:r>
        <w:t>Il est possible de consulter un fichier log de la sauvegarde dans « /var/log/</w:t>
      </w:r>
      <w:proofErr w:type="spellStart"/>
      <w:r>
        <w:t>oc_pizza</w:t>
      </w:r>
      <w:proofErr w:type="spellEnd"/>
      <w:r>
        <w:t> »</w:t>
      </w:r>
    </w:p>
    <w:p w:rsidR="00F66E0A" w:rsidRDefault="00F66E0A" w:rsidP="002D0690">
      <w:pPr>
        <w:pStyle w:val="Corpsdetexte"/>
      </w:pPr>
    </w:p>
    <w:p w:rsidR="00F66E0A" w:rsidRDefault="00F66E0A" w:rsidP="002D0690">
      <w:pPr>
        <w:pStyle w:val="Corpsdetexte"/>
      </w:pPr>
      <w:r>
        <w:t>Concernant la restauration de la base en cas de problème quelconque, il faudra saisir la commande suivante :</w:t>
      </w:r>
    </w:p>
    <w:p w:rsidR="00F66E0A" w:rsidRPr="00F66E0A" w:rsidRDefault="00F66E0A" w:rsidP="00F66E0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w:t>
      </w:r>
      <w:proofErr w:type="spellStart"/>
      <w:proofErr w:type="gramStart"/>
      <w:r w:rsidRPr="0027195E">
        <w:rPr>
          <w:rFonts w:ascii="Consolas" w:eastAsia="Times New Roman" w:hAnsi="Consolas" w:cs="Times New Roman"/>
          <w:color w:val="CCCCCC"/>
          <w:kern w:val="0"/>
          <w:sz w:val="18"/>
          <w:szCs w:val="18"/>
          <w:shd w:val="clear" w:color="auto" w:fill="0C0C0C"/>
          <w:lang w:eastAsia="fr-FR" w:bidi="ar-SA"/>
        </w:rPr>
        <w:t>project</w:t>
      </w:r>
      <w:proofErr w:type="gramEnd"/>
      <w:r w:rsidRPr="0027195E">
        <w:rPr>
          <w:rFonts w:ascii="Consolas" w:eastAsia="Times New Roman" w:hAnsi="Consolas" w:cs="Times New Roman"/>
          <w:color w:val="CCCCCC"/>
          <w:kern w:val="0"/>
          <w:sz w:val="18"/>
          <w:szCs w:val="18"/>
          <w:shd w:val="clear" w:color="auto" w:fill="0C0C0C"/>
          <w:lang w:eastAsia="fr-FR" w:bidi="ar-SA"/>
        </w:rPr>
        <w:t>_env</w:t>
      </w:r>
      <w:proofErr w:type="spellEnd"/>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 xml:space="preserve">python manage.py </w:t>
      </w:r>
      <w:proofErr w:type="spellStart"/>
      <w:r>
        <w:rPr>
          <w:rFonts w:ascii="Consolas" w:eastAsia="Times New Roman" w:hAnsi="Consolas" w:cs="Times New Roman"/>
          <w:color w:val="CCCCCC"/>
          <w:kern w:val="0"/>
          <w:sz w:val="18"/>
          <w:szCs w:val="18"/>
          <w:shd w:val="clear" w:color="auto" w:fill="0C0C0C"/>
          <w:lang w:eastAsia="fr-FR" w:bidi="ar-SA"/>
        </w:rPr>
        <w:t>loaddate</w:t>
      </w:r>
      <w:proofErr w:type="spellEnd"/>
      <w:r>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FF0000"/>
          <w:kern w:val="0"/>
          <w:sz w:val="18"/>
          <w:szCs w:val="18"/>
          <w:shd w:val="clear" w:color="auto" w:fill="0C0C0C"/>
          <w:lang w:eastAsia="fr-FR" w:bidi="ar-SA"/>
        </w:rPr>
        <w:t>DATABASE_BACKUP</w:t>
      </w:r>
      <w:r w:rsidRPr="0016438D">
        <w:rPr>
          <w:rFonts w:ascii="Consolas" w:eastAsia="Times New Roman" w:hAnsi="Consolas" w:cs="Times New Roman"/>
          <w:color w:val="D9D9D9" w:themeColor="background1" w:themeShade="D9"/>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Pr="002D0690" w:rsidRDefault="00F66E0A" w:rsidP="002D0690">
      <w:pPr>
        <w:pStyle w:val="Corpsdetexte"/>
      </w:pPr>
    </w:p>
    <w:p w:rsidR="00CF52EF" w:rsidRDefault="0001021F" w:rsidP="00347389">
      <w:pPr>
        <w:pStyle w:val="Titre1"/>
      </w:pPr>
      <w:bookmarkStart w:id="58" w:name="_Toc69073987"/>
      <w:proofErr w:type="spellStart"/>
      <w:r>
        <w:lastRenderedPageBreak/>
        <w:t>Integration</w:t>
      </w:r>
      <w:proofErr w:type="spellEnd"/>
      <w:r>
        <w:t xml:space="preserve"> continue</w:t>
      </w:r>
      <w:bookmarkEnd w:id="58"/>
    </w:p>
    <w:p w:rsidR="00347389" w:rsidRDefault="00CB2510" w:rsidP="00347389">
      <w:pPr>
        <w:pStyle w:val="Corpsdetexte"/>
      </w:pPr>
      <w:r>
        <w:t>Comme expliqué dans les autres documents, nous utilisons un service d’intégration continue nommée Travis CI. Ce chapitre se trouve à la fin du document car il n’est pas lié au serveur de production lui-même mais plutôt au développement de l’application, ou dans le cadre du développement d’une nouvelle fonctionnalité par exemple.</w:t>
      </w:r>
    </w:p>
    <w:p w:rsidR="00CB2510" w:rsidRDefault="00CB2510" w:rsidP="00347389">
      <w:pPr>
        <w:pStyle w:val="Corpsdetexte"/>
      </w:pPr>
      <w:r>
        <w:t>Il est lié au « </w:t>
      </w:r>
      <w:proofErr w:type="spellStart"/>
      <w:r>
        <w:t>repository</w:t>
      </w:r>
      <w:proofErr w:type="spellEnd"/>
      <w:r>
        <w:t> » Git et se charge de surveiller les pull-</w:t>
      </w:r>
      <w:proofErr w:type="spellStart"/>
      <w:r>
        <w:t>requests</w:t>
      </w:r>
      <w:proofErr w:type="spellEnd"/>
      <w:r>
        <w:t xml:space="preserve"> sur la branche « </w:t>
      </w:r>
      <w:proofErr w:type="spellStart"/>
      <w:r>
        <w:t>dev</w:t>
      </w:r>
      <w:proofErr w:type="spellEnd"/>
      <w:r>
        <w:t> » de l’application. Lors d’un push sur la branche, Travis met en place un environnement permettant d’exécuter les différents tests écrits pour l’application.</w:t>
      </w:r>
    </w:p>
    <w:p w:rsidR="00CB2510" w:rsidRDefault="00CB2510" w:rsidP="00347389">
      <w:pPr>
        <w:pStyle w:val="Corpsdetexte"/>
      </w:pPr>
      <w:r>
        <w:t xml:space="preserve">Pour sa mise en place, il faut créer un simple fichier nommé </w:t>
      </w:r>
      <w:proofErr w:type="gramStart"/>
      <w:r>
        <w:t>« .</w:t>
      </w:r>
      <w:proofErr w:type="spellStart"/>
      <w:proofErr w:type="gramEnd"/>
      <w:r>
        <w:t>travis.yml</w:t>
      </w:r>
      <w:proofErr w:type="spellEnd"/>
      <w:r>
        <w:t xml:space="preserve"> » à la racine du projet. Ce fichier doit contenir les éléments nécessaires à Travis pour mettre en place l’environnement et exécuter les tests. </w:t>
      </w:r>
      <w:r w:rsidR="00AD33BB">
        <w:t>Un fichier de settings Django minimaliste est également créé concernant la configuration de la base de données. Voici à quoi cela ressemble :</w:t>
      </w:r>
    </w:p>
    <w:p w:rsidR="00AD33BB" w:rsidRPr="00AD33BB" w:rsidRDefault="00AD33BB" w:rsidP="00347389">
      <w:pPr>
        <w:pStyle w:val="Corpsdetexte"/>
        <w:rPr>
          <w:i/>
        </w:rPr>
      </w:pPr>
      <w:proofErr w:type="gramStart"/>
      <w:r w:rsidRPr="00AD33BB">
        <w:rPr>
          <w:i/>
        </w:rPr>
        <w:t>.</w:t>
      </w:r>
      <w:proofErr w:type="spellStart"/>
      <w:r w:rsidRPr="00AD33BB">
        <w:rPr>
          <w:i/>
        </w:rPr>
        <w:t>travis.yml</w:t>
      </w:r>
      <w:proofErr w:type="spellEnd"/>
      <w:proofErr w:type="gramEnd"/>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language</w:t>
      </w:r>
      <w:proofErr w:type="spellEnd"/>
      <w:r w:rsidRPr="00AD33BB">
        <w:rPr>
          <w:rFonts w:ascii="Consolas" w:eastAsia="Times New Roman" w:hAnsi="Consolas" w:cs="Times New Roman"/>
          <w:color w:val="CCCCCC"/>
          <w:kern w:val="0"/>
          <w:sz w:val="18"/>
          <w:szCs w:val="18"/>
          <w:shd w:val="clear" w:color="auto" w:fill="0C0C0C"/>
          <w:lang w:eastAsia="fr-FR" w:bidi="ar-SA"/>
        </w:rPr>
        <w:t>:</w:t>
      </w:r>
      <w:proofErr w:type="gramEnd"/>
      <w:r w:rsidRPr="00AD33BB">
        <w:rPr>
          <w:rFonts w:ascii="Consolas" w:eastAsia="Times New Roman" w:hAnsi="Consolas" w:cs="Times New Roman"/>
          <w:color w:val="CCCCCC"/>
          <w:kern w:val="0"/>
          <w:sz w:val="18"/>
          <w:szCs w:val="18"/>
          <w:shd w:val="clear" w:color="auto" w:fill="0C0C0C"/>
          <w:lang w:eastAsia="fr-FR" w:bidi="ar-SA"/>
        </w:rPr>
        <w:t xml:space="preserve"> 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python:</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'3.</w:t>
      </w:r>
      <w:r>
        <w:rPr>
          <w:rFonts w:ascii="Consolas" w:eastAsia="Times New Roman" w:hAnsi="Consolas" w:cs="Times New Roman"/>
          <w:color w:val="CCCCCC"/>
          <w:kern w:val="0"/>
          <w:sz w:val="18"/>
          <w:szCs w:val="18"/>
          <w:shd w:val="clear" w:color="auto" w:fill="0C0C0C"/>
          <w:lang w:eastAsia="fr-FR" w:bidi="ar-SA"/>
        </w:rPr>
        <w:t>7</w:t>
      </w:r>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before</w:t>
      </w:r>
      <w:proofErr w:type="gramEnd"/>
      <w:r w:rsidRPr="00AD33BB">
        <w:rPr>
          <w:rFonts w:ascii="Consolas" w:eastAsia="Times New Roman" w:hAnsi="Consolas" w:cs="Times New Roman"/>
          <w:color w:val="CCCCCC"/>
          <w:kern w:val="0"/>
          <w:sz w:val="18"/>
          <w:szCs w:val="18"/>
          <w:shd w:val="clear" w:color="auto" w:fill="0C0C0C"/>
          <w:lang w:eastAsia="fr-FR" w:bidi="ar-SA"/>
        </w:rPr>
        <w:t>_script</w:t>
      </w:r>
      <w:proofErr w:type="spellEnd"/>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AD33BB">
        <w:rPr>
          <w:rFonts w:ascii="Consolas" w:eastAsia="Times New Roman" w:hAnsi="Consolas" w:cs="Times New Roman"/>
          <w:color w:val="CCCCCC"/>
          <w:kern w:val="0"/>
          <w:sz w:val="18"/>
          <w:szCs w:val="18"/>
          <w:shd w:val="clear" w:color="auto" w:fill="0C0C0C"/>
          <w:lang w:eastAsia="fr-FR" w:bidi="ar-SA"/>
        </w:rPr>
        <w:t>pip</w:t>
      </w:r>
      <w:proofErr w:type="spellEnd"/>
      <w:r w:rsidRPr="00AD33BB">
        <w:rPr>
          <w:rFonts w:ascii="Consolas" w:eastAsia="Times New Roman" w:hAnsi="Consolas" w:cs="Times New Roman"/>
          <w:color w:val="CCCCCC"/>
          <w:kern w:val="0"/>
          <w:sz w:val="18"/>
          <w:szCs w:val="18"/>
          <w:shd w:val="clear" w:color="auto" w:fill="0C0C0C"/>
          <w:lang w:eastAsia="fr-FR" w:bidi="ar-SA"/>
        </w:rPr>
        <w:t xml:space="preserve"> </w:t>
      </w:r>
      <w:proofErr w:type="spellStart"/>
      <w:r w:rsidRPr="00AD33BB">
        <w:rPr>
          <w:rFonts w:ascii="Consolas" w:eastAsia="Times New Roman" w:hAnsi="Consolas" w:cs="Times New Roman"/>
          <w:color w:val="CCCCCC"/>
          <w:kern w:val="0"/>
          <w:sz w:val="18"/>
          <w:szCs w:val="18"/>
          <w:shd w:val="clear" w:color="auto" w:fill="0C0C0C"/>
          <w:lang w:eastAsia="fr-FR" w:bidi="ar-SA"/>
        </w:rPr>
        <w:t>install</w:t>
      </w:r>
      <w:proofErr w:type="spellEnd"/>
      <w:r w:rsidRPr="00AD33BB">
        <w:rPr>
          <w:rFonts w:ascii="Consolas" w:eastAsia="Times New Roman" w:hAnsi="Consolas" w:cs="Times New Roman"/>
          <w:color w:val="CCCCCC"/>
          <w:kern w:val="0"/>
          <w:sz w:val="18"/>
          <w:szCs w:val="18"/>
          <w:shd w:val="clear" w:color="auto" w:fill="0C0C0C"/>
          <w:lang w:eastAsia="fr-FR" w:bidi="ar-SA"/>
        </w:rPr>
        <w:t xml:space="preserve"> -r requirements.txt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branches:</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w:t>
      </w: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only</w:t>
      </w:r>
      <w:proofErr w:type="spellEnd"/>
      <w:r w:rsidRPr="00AD33BB">
        <w:rPr>
          <w:rFonts w:ascii="Consolas" w:eastAsia="Times New Roman" w:hAnsi="Consolas" w:cs="Times New Roman"/>
          <w:color w:val="CCCCCC"/>
          <w:kern w:val="0"/>
          <w:sz w:val="18"/>
          <w:szCs w:val="18"/>
          <w:shd w:val="clear" w:color="auto" w:fill="0C0C0C"/>
          <w:lang w:eastAsia="fr-FR" w:bidi="ar-SA"/>
        </w:rPr>
        <w:t>:</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AD33BB">
        <w:rPr>
          <w:rFonts w:ascii="Consolas" w:eastAsia="Times New Roman" w:hAnsi="Consolas" w:cs="Times New Roman"/>
          <w:color w:val="CCCCCC"/>
          <w:kern w:val="0"/>
          <w:sz w:val="18"/>
          <w:szCs w:val="18"/>
          <w:shd w:val="clear" w:color="auto" w:fill="0C0C0C"/>
          <w:lang w:eastAsia="fr-FR" w:bidi="ar-SA"/>
        </w:rPr>
        <w:t>dev</w:t>
      </w:r>
      <w:proofErr w:type="spell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sidRPr="00AD33BB">
        <w:rPr>
          <w:rFonts w:ascii="Consolas" w:eastAsia="Times New Roman" w:hAnsi="Consolas" w:cs="Times New Roman"/>
          <w:color w:val="CCCCCC"/>
          <w:kern w:val="0"/>
          <w:sz w:val="18"/>
          <w:szCs w:val="18"/>
          <w:shd w:val="clear" w:color="auto" w:fill="0C0C0C"/>
          <w:lang w:eastAsia="fr-FR" w:bidi="ar-SA"/>
        </w:rPr>
        <w:t>env</w:t>
      </w:r>
      <w:proofErr w:type="spellEnd"/>
      <w:r w:rsidRPr="00AD33BB">
        <w:rPr>
          <w:rFonts w:ascii="Consolas" w:eastAsia="Times New Roman" w:hAnsi="Consolas" w:cs="Times New Roman"/>
          <w:color w:val="CCCCCC"/>
          <w:kern w:val="0"/>
          <w:sz w:val="18"/>
          <w:szCs w:val="18"/>
          <w:shd w:val="clear" w:color="auto" w:fill="0C0C0C"/>
          <w:lang w:eastAsia="fr-FR" w:bidi="ar-SA"/>
        </w:rPr>
        <w:t>:</w:t>
      </w:r>
      <w:proofErr w:type="gramEnd"/>
      <w:r w:rsidRPr="00AD33BB">
        <w:rPr>
          <w:rFonts w:ascii="Consolas" w:eastAsia="Times New Roman" w:hAnsi="Consolas" w:cs="Times New Roman"/>
          <w:color w:val="CCCCCC"/>
          <w:kern w:val="0"/>
          <w:sz w:val="18"/>
          <w:szCs w:val="18"/>
          <w:shd w:val="clear" w:color="auto" w:fill="0C0C0C"/>
          <w:lang w:eastAsia="fr-FR" w:bidi="ar-SA"/>
        </w:rPr>
        <w:t xml:space="preserve"> </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DJANGO_SETTINGS_MODULE=</w:t>
      </w:r>
      <w:proofErr w:type="spellStart"/>
      <w:r>
        <w:rPr>
          <w:rFonts w:ascii="Consolas" w:eastAsia="Times New Roman" w:hAnsi="Consolas" w:cs="Times New Roman"/>
          <w:color w:val="CCCCCC"/>
          <w:kern w:val="0"/>
          <w:sz w:val="18"/>
          <w:szCs w:val="18"/>
          <w:shd w:val="clear" w:color="auto" w:fill="0C0C0C"/>
          <w:lang w:eastAsia="fr-FR" w:bidi="ar-SA"/>
        </w:rPr>
        <w:t>oc_pizza_app</w:t>
      </w:r>
      <w:r w:rsidRPr="00AD33BB">
        <w:rPr>
          <w:rFonts w:ascii="Consolas" w:eastAsia="Times New Roman" w:hAnsi="Consolas" w:cs="Times New Roman"/>
          <w:color w:val="CCCCCC"/>
          <w:kern w:val="0"/>
          <w:sz w:val="18"/>
          <w:szCs w:val="18"/>
          <w:shd w:val="clear" w:color="auto" w:fill="0C0C0C"/>
          <w:lang w:eastAsia="fr-FR" w:bidi="ar-SA"/>
        </w:rPr>
        <w:t>.</w:t>
      </w:r>
      <w:proofErr w:type="gramStart"/>
      <w:r w:rsidRPr="00AD33BB">
        <w:rPr>
          <w:rFonts w:ascii="Consolas" w:eastAsia="Times New Roman" w:hAnsi="Consolas" w:cs="Times New Roman"/>
          <w:color w:val="CCCCCC"/>
          <w:kern w:val="0"/>
          <w:sz w:val="18"/>
          <w:szCs w:val="18"/>
          <w:shd w:val="clear" w:color="auto" w:fill="0C0C0C"/>
          <w:lang w:eastAsia="fr-FR" w:bidi="ar-SA"/>
        </w:rPr>
        <w:t>settings.travis</w:t>
      </w:r>
      <w:proofErr w:type="spellEnd"/>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services:</w:t>
      </w:r>
      <w:proofErr w:type="gram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w:t>
      </w:r>
      <w:proofErr w:type="spellStart"/>
      <w:r w:rsidRPr="00AD33BB">
        <w:rPr>
          <w:rFonts w:ascii="Consolas" w:eastAsia="Times New Roman" w:hAnsi="Consolas" w:cs="Times New Roman"/>
          <w:color w:val="CCCCCC"/>
          <w:kern w:val="0"/>
          <w:sz w:val="18"/>
          <w:szCs w:val="18"/>
          <w:shd w:val="clear" w:color="auto" w:fill="0C0C0C"/>
          <w:lang w:eastAsia="fr-FR" w:bidi="ar-SA"/>
        </w:rPr>
        <w:t>postgresql</w:t>
      </w:r>
      <w:proofErr w:type="spellEnd"/>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gramStart"/>
      <w:r w:rsidRPr="00AD33BB">
        <w:rPr>
          <w:rFonts w:ascii="Consolas" w:eastAsia="Times New Roman" w:hAnsi="Consolas" w:cs="Times New Roman"/>
          <w:color w:val="CCCCCC"/>
          <w:kern w:val="0"/>
          <w:sz w:val="18"/>
          <w:szCs w:val="18"/>
          <w:shd w:val="clear" w:color="auto" w:fill="0C0C0C"/>
          <w:lang w:eastAsia="fr-FR" w:bidi="ar-SA"/>
        </w:rPr>
        <w:t>script:</w:t>
      </w:r>
      <w:proofErr w:type="gramEnd"/>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python manage.py test</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CF52EF" w:rsidRDefault="00AD33BB">
      <w:pPr>
        <w:pStyle w:val="Corpsdetexte"/>
      </w:pPr>
      <w:bookmarkStart w:id="59" w:name="_GoBack"/>
      <w:bookmarkEnd w:id="59"/>
      <w:r>
        <w:t>settings.travis.py</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roofErr w:type="spellStart"/>
      <w:proofErr w:type="gramStart"/>
      <w:r>
        <w:rPr>
          <w:rFonts w:ascii="Consolas" w:eastAsia="Times New Roman" w:hAnsi="Consolas" w:cs="Times New Roman"/>
          <w:color w:val="CCCCCC"/>
          <w:kern w:val="0"/>
          <w:sz w:val="18"/>
          <w:szCs w:val="18"/>
          <w:shd w:val="clear" w:color="auto" w:fill="0C0C0C"/>
          <w:lang w:eastAsia="fr-FR" w:bidi="ar-SA"/>
        </w:rPr>
        <w:t>from</w:t>
      </w:r>
      <w:proofErr w:type="spellEnd"/>
      <w:r>
        <w:rPr>
          <w:rFonts w:ascii="Consolas" w:eastAsia="Times New Roman" w:hAnsi="Consolas" w:cs="Times New Roman"/>
          <w:color w:val="CCCCCC"/>
          <w:kern w:val="0"/>
          <w:sz w:val="18"/>
          <w:szCs w:val="18"/>
          <w:shd w:val="clear" w:color="auto" w:fill="0C0C0C"/>
          <w:lang w:eastAsia="fr-FR" w:bidi="ar-SA"/>
        </w:rPr>
        <w:t xml:space="preserve"> .</w:t>
      </w:r>
      <w:proofErr w:type="gramEnd"/>
      <w:r>
        <w:rPr>
          <w:rFonts w:ascii="Consolas" w:eastAsia="Times New Roman" w:hAnsi="Consolas" w:cs="Times New Roman"/>
          <w:color w:val="CCCCCC"/>
          <w:kern w:val="0"/>
          <w:sz w:val="18"/>
          <w:szCs w:val="18"/>
          <w:shd w:val="clear" w:color="auto" w:fill="0C0C0C"/>
          <w:lang w:eastAsia="fr-FR" w:bidi="ar-SA"/>
        </w:rPr>
        <w:t xml:space="preserve"> </w:t>
      </w:r>
      <w:proofErr w:type="gramStart"/>
      <w:r>
        <w:rPr>
          <w:rFonts w:ascii="Consolas" w:eastAsia="Times New Roman" w:hAnsi="Consolas" w:cs="Times New Roman"/>
          <w:color w:val="CCCCCC"/>
          <w:kern w:val="0"/>
          <w:sz w:val="18"/>
          <w:szCs w:val="18"/>
          <w:shd w:val="clear" w:color="auto" w:fill="0C0C0C"/>
          <w:lang w:eastAsia="fr-FR" w:bidi="ar-SA"/>
        </w:rPr>
        <w:t>import</w:t>
      </w:r>
      <w:proofErr w:type="gramEnd"/>
      <w:r>
        <w:rPr>
          <w:rFonts w:ascii="Consolas" w:eastAsia="Times New Roman" w:hAnsi="Consolas" w:cs="Times New Roman"/>
          <w:color w:val="CCCCCC"/>
          <w:kern w:val="0"/>
          <w:sz w:val="18"/>
          <w:szCs w:val="18"/>
          <w:shd w:val="clear" w:color="auto" w:fill="0C0C0C"/>
          <w:lang w:eastAsia="fr-FR" w:bidi="ar-SA"/>
        </w:rPr>
        <w:t xml:space="preserve">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proofErr w:type="spellStart"/>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w:t>
      </w:r>
      <w:proofErr w:type="spellEnd"/>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proofErr w:type="gramStart"/>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roofErr w:type="gramEnd"/>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E336E4" w:rsidRPr="009477B8"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pPr>
        <w:pStyle w:val="Corpsdetexte"/>
      </w:pPr>
    </w:p>
    <w:sectPr w:rsidR="00AD33BB">
      <w:headerReference w:type="default" r:id="rId9"/>
      <w:footerReference w:type="default" r:id="rId10"/>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D88" w:rsidRDefault="00614D88">
      <w:r>
        <w:separator/>
      </w:r>
    </w:p>
  </w:endnote>
  <w:endnote w:type="continuationSeparator" w:id="0">
    <w:p w:rsidR="00614D88" w:rsidRDefault="0061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DejaVu Sans Condensed"/>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MV Boli"/>
    <w:charset w:val="01"/>
    <w:family w:val="auto"/>
    <w:pitch w:val="fixed"/>
  </w:font>
  <w:font w:name="Consolas">
    <w:panose1 w:val="020B0609020204030204"/>
    <w:charset w:val="00"/>
    <w:family w:val="modern"/>
    <w:pitch w:val="fixed"/>
    <w:sig w:usb0="E00006FF" w:usb1="0000FCFF" w:usb2="00000001" w:usb3="00000000" w:csb0="0000019F" w:csb1="00000000"/>
  </w:font>
  <w:font w:name="Alef">
    <w:panose1 w:val="00000500000000000000"/>
    <w:charset w:val="00"/>
    <w:family w:val="auto"/>
    <w:pitch w:val="variable"/>
    <w:sig w:usb0="00000807" w:usb1="40000000" w:usb2="00000000" w:usb3="00000000" w:csb0="000000B3" w:csb1="00000000"/>
  </w:font>
  <w:font w:name="Cascadia Mono">
    <w:panose1 w:val="020B0609020000020004"/>
    <w:charset w:val="00"/>
    <w:family w:val="modern"/>
    <w:pitch w:val="fixed"/>
    <w:sig w:usb0="A10002FF" w:usb1="4000F9FB" w:usb2="00040000" w:usb3="00000000" w:csb0="0000019F" w:csb1="00000000"/>
  </w:font>
  <w:font w:name="Open Sans Condensed Light">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47389">
      <w:trPr>
        <w:trHeight w:val="112"/>
      </w:trPr>
      <w:tc>
        <w:tcPr>
          <w:tcW w:w="1991" w:type="dxa"/>
          <w:shd w:val="clear" w:color="auto" w:fill="E6E6E6"/>
        </w:tcPr>
        <w:p w:rsidR="00347389" w:rsidRDefault="00347389">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347389" w:rsidRDefault="00347389">
          <w:r>
            <w:rPr>
              <w:rFonts w:ascii="Open Sans Condensed Light" w:hAnsi="Open Sans Condensed Light"/>
              <w:color w:val="363636"/>
              <w:sz w:val="18"/>
              <w:szCs w:val="18"/>
            </w:rPr>
            <w:t>10, rue d’Amiens  80000 Amiens – 03 23 45 67 89 – contact@it-dev.ovh</w:t>
          </w:r>
        </w:p>
      </w:tc>
    </w:tr>
    <w:tr w:rsidR="00347389">
      <w:trPr>
        <w:trHeight w:val="182"/>
      </w:trPr>
      <w:tc>
        <w:tcPr>
          <w:tcW w:w="1991" w:type="dxa"/>
          <w:shd w:val="clear" w:color="auto" w:fill="E6E6E6"/>
        </w:tcPr>
        <w:p w:rsidR="00347389" w:rsidRDefault="00347389">
          <w:r>
            <w:rPr>
              <w:rFonts w:ascii="Open Sans Condensed Light" w:hAnsi="Open Sans Condensed Light"/>
              <w:color w:val="363636"/>
              <w:sz w:val="18"/>
              <w:szCs w:val="18"/>
            </w:rPr>
            <w:t>www.it-dev.ovh</w:t>
          </w:r>
        </w:p>
      </w:tc>
      <w:tc>
        <w:tcPr>
          <w:tcW w:w="7647" w:type="dxa"/>
          <w:shd w:val="clear" w:color="auto" w:fill="E6E6E6"/>
        </w:tcPr>
        <w:p w:rsidR="00347389" w:rsidRDefault="00347389">
          <w:r>
            <w:rPr>
              <w:rFonts w:ascii="Open Sans Condensed Light" w:hAnsi="Open Sans Condensed Light"/>
              <w:color w:val="363636"/>
              <w:sz w:val="18"/>
              <w:szCs w:val="18"/>
            </w:rPr>
            <w:t>S.A.R.L. au capital de 1 000,00 € enregistrée au RCS d’Amiens – SIREN 999 999 999 – Code APE : 6202A</w:t>
          </w:r>
        </w:p>
      </w:tc>
    </w:tr>
  </w:tbl>
  <w:p w:rsidR="00347389" w:rsidRDefault="00347389">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D88" w:rsidRDefault="00614D88">
      <w:r>
        <w:separator/>
      </w:r>
    </w:p>
  </w:footnote>
  <w:footnote w:type="continuationSeparator" w:id="0">
    <w:p w:rsidR="00614D88" w:rsidRDefault="00614D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47389" w:rsidTr="00EE6382">
      <w:trPr>
        <w:jc w:val="center"/>
      </w:trPr>
      <w:tc>
        <w:tcPr>
          <w:tcW w:w="4818" w:type="dxa"/>
          <w:shd w:val="clear" w:color="auto" w:fill="auto"/>
          <w:vAlign w:val="center"/>
        </w:tcPr>
        <w:p w:rsidR="00347389" w:rsidRDefault="00347389" w:rsidP="00EE6382">
          <w:r w:rsidRPr="00EE6382">
            <w:rPr>
              <w:noProof/>
              <w:lang w:eastAsia="fr-FR" w:bidi="ar-SA"/>
            </w:rPr>
            <w:drawing>
              <wp:inline distT="0" distB="0" distL="0" distR="0">
                <wp:extent cx="1645920" cy="461010"/>
                <wp:effectExtent l="0" t="0" r="0" b="0"/>
                <wp:docPr id="34"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61010"/>
                        </a:xfrm>
                        <a:prstGeom prst="rect">
                          <a:avLst/>
                        </a:prstGeom>
                        <a:noFill/>
                        <a:ln>
                          <a:noFill/>
                        </a:ln>
                      </pic:spPr>
                    </pic:pic>
                  </a:graphicData>
                </a:graphic>
              </wp:inline>
            </w:drawing>
          </w:r>
        </w:p>
      </w:tc>
      <w:tc>
        <w:tcPr>
          <w:tcW w:w="4820" w:type="dxa"/>
          <w:shd w:val="clear" w:color="auto" w:fill="auto"/>
          <w:vAlign w:val="center"/>
        </w:tcPr>
        <w:p w:rsidR="00347389" w:rsidRDefault="00347389">
          <w:pPr>
            <w:pStyle w:val="Contenudecadre"/>
            <w:jc w:val="right"/>
          </w:pPr>
          <w:r w:rsidRPr="00447527">
            <w:rPr>
              <w:b/>
              <w:i/>
            </w:rPr>
            <w:t xml:space="preserve">IT Consulting &amp; </w:t>
          </w:r>
          <w:proofErr w:type="spellStart"/>
          <w:r w:rsidRPr="00447527">
            <w:rPr>
              <w:b/>
              <w:i/>
            </w:rPr>
            <w:t>Development</w:t>
          </w:r>
          <w:proofErr w:type="spellEnd"/>
        </w:p>
      </w:tc>
    </w:tr>
  </w:tbl>
  <w:p w:rsidR="00347389" w:rsidRDefault="0034738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2AAA0F4"/>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44566498"/>
    <w:multiLevelType w:val="hybridMultilevel"/>
    <w:tmpl w:val="1D1AEC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2"/>
    <w:rsid w:val="0001021F"/>
    <w:rsid w:val="0003434B"/>
    <w:rsid w:val="00076972"/>
    <w:rsid w:val="00080079"/>
    <w:rsid w:val="00097B8D"/>
    <w:rsid w:val="000F0165"/>
    <w:rsid w:val="00155F1C"/>
    <w:rsid w:val="00156899"/>
    <w:rsid w:val="0016438D"/>
    <w:rsid w:val="00166627"/>
    <w:rsid w:val="00180548"/>
    <w:rsid w:val="001A4F66"/>
    <w:rsid w:val="001B0AA1"/>
    <w:rsid w:val="001C0916"/>
    <w:rsid w:val="001E0B3B"/>
    <w:rsid w:val="001E1402"/>
    <w:rsid w:val="001E5061"/>
    <w:rsid w:val="001E7118"/>
    <w:rsid w:val="00232B00"/>
    <w:rsid w:val="002438D3"/>
    <w:rsid w:val="0027195E"/>
    <w:rsid w:val="00284A20"/>
    <w:rsid w:val="002D0690"/>
    <w:rsid w:val="002D6AF5"/>
    <w:rsid w:val="003076D5"/>
    <w:rsid w:val="00334C96"/>
    <w:rsid w:val="00347389"/>
    <w:rsid w:val="0039040C"/>
    <w:rsid w:val="003C6B23"/>
    <w:rsid w:val="003C6C4F"/>
    <w:rsid w:val="00406D21"/>
    <w:rsid w:val="00410707"/>
    <w:rsid w:val="00414D75"/>
    <w:rsid w:val="00463CA1"/>
    <w:rsid w:val="00495471"/>
    <w:rsid w:val="004976DE"/>
    <w:rsid w:val="004C4DCA"/>
    <w:rsid w:val="00516371"/>
    <w:rsid w:val="0054251D"/>
    <w:rsid w:val="00563B92"/>
    <w:rsid w:val="005E74F2"/>
    <w:rsid w:val="00602000"/>
    <w:rsid w:val="006056B0"/>
    <w:rsid w:val="00614D88"/>
    <w:rsid w:val="00621D0D"/>
    <w:rsid w:val="00622C3D"/>
    <w:rsid w:val="0066521D"/>
    <w:rsid w:val="006A5117"/>
    <w:rsid w:val="006B6B41"/>
    <w:rsid w:val="006C0903"/>
    <w:rsid w:val="006E01F1"/>
    <w:rsid w:val="006E3150"/>
    <w:rsid w:val="007831AC"/>
    <w:rsid w:val="007904A5"/>
    <w:rsid w:val="007C64EE"/>
    <w:rsid w:val="00833859"/>
    <w:rsid w:val="008454BD"/>
    <w:rsid w:val="00863795"/>
    <w:rsid w:val="00864833"/>
    <w:rsid w:val="00884559"/>
    <w:rsid w:val="00890C48"/>
    <w:rsid w:val="008A4E36"/>
    <w:rsid w:val="008E5039"/>
    <w:rsid w:val="009477B8"/>
    <w:rsid w:val="00962F11"/>
    <w:rsid w:val="00992675"/>
    <w:rsid w:val="009A5C9F"/>
    <w:rsid w:val="009D23CD"/>
    <w:rsid w:val="009E71AD"/>
    <w:rsid w:val="009F1B7A"/>
    <w:rsid w:val="00A063F2"/>
    <w:rsid w:val="00A54183"/>
    <w:rsid w:val="00AA2CF7"/>
    <w:rsid w:val="00AB563F"/>
    <w:rsid w:val="00AD33BB"/>
    <w:rsid w:val="00AF0121"/>
    <w:rsid w:val="00AF4743"/>
    <w:rsid w:val="00B35817"/>
    <w:rsid w:val="00B53885"/>
    <w:rsid w:val="00B61FE0"/>
    <w:rsid w:val="00B82337"/>
    <w:rsid w:val="00BB1EF6"/>
    <w:rsid w:val="00BC3209"/>
    <w:rsid w:val="00BE345D"/>
    <w:rsid w:val="00BF2790"/>
    <w:rsid w:val="00C131BE"/>
    <w:rsid w:val="00C25BC4"/>
    <w:rsid w:val="00C508A8"/>
    <w:rsid w:val="00C7170E"/>
    <w:rsid w:val="00C84974"/>
    <w:rsid w:val="00CB2510"/>
    <w:rsid w:val="00CE277C"/>
    <w:rsid w:val="00CF3618"/>
    <w:rsid w:val="00CF52EF"/>
    <w:rsid w:val="00D0290D"/>
    <w:rsid w:val="00D0502B"/>
    <w:rsid w:val="00D10BEE"/>
    <w:rsid w:val="00D238E6"/>
    <w:rsid w:val="00D71BD8"/>
    <w:rsid w:val="00D74CDB"/>
    <w:rsid w:val="00DB5D8F"/>
    <w:rsid w:val="00DD18F7"/>
    <w:rsid w:val="00E10357"/>
    <w:rsid w:val="00E13702"/>
    <w:rsid w:val="00E321AA"/>
    <w:rsid w:val="00E336E4"/>
    <w:rsid w:val="00EA797B"/>
    <w:rsid w:val="00EE5A07"/>
    <w:rsid w:val="00EE6382"/>
    <w:rsid w:val="00EF712B"/>
    <w:rsid w:val="00F11CB5"/>
    <w:rsid w:val="00F54B1A"/>
    <w:rsid w:val="00F66E0A"/>
    <w:rsid w:val="00F746CA"/>
    <w:rsid w:val="00F95ADE"/>
    <w:rsid w:val="00FA3E9D"/>
    <w:rsid w:val="00FA7821"/>
    <w:rsid w:val="00FC0896"/>
    <w:rsid w:val="00FC1A83"/>
    <w:rsid w:val="00FC3344"/>
    <w:rsid w:val="00FF4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6293CC"/>
  <w15:chartTrackingRefBased/>
  <w15:docId w15:val="{E185D0C5-CF44-45DC-ABEF-A86DAF1B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3BB"/>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03434B"/>
    <w:rPr>
      <w:rFonts w:ascii="Open Sans" w:eastAsia="Source Han Sans CN Regular" w:hAnsi="Open Sans" w:cs="Lohit Devanagari"/>
      <w:kern w:val="1"/>
      <w:sz w:val="2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81495">
      <w:bodyDiv w:val="1"/>
      <w:marLeft w:val="0"/>
      <w:marRight w:val="0"/>
      <w:marTop w:val="0"/>
      <w:marBottom w:val="0"/>
      <w:divBdr>
        <w:top w:val="none" w:sz="0" w:space="0" w:color="auto"/>
        <w:left w:val="none" w:sz="0" w:space="0" w:color="auto"/>
        <w:bottom w:val="none" w:sz="0" w:space="0" w:color="auto"/>
        <w:right w:val="none" w:sz="0" w:space="0" w:color="auto"/>
      </w:divBdr>
      <w:divsChild>
        <w:div w:id="415135639">
          <w:marLeft w:val="0"/>
          <w:marRight w:val="0"/>
          <w:marTop w:val="0"/>
          <w:marBottom w:val="0"/>
          <w:divBdr>
            <w:top w:val="none" w:sz="0" w:space="0" w:color="auto"/>
            <w:left w:val="none" w:sz="0" w:space="0" w:color="auto"/>
            <w:bottom w:val="none" w:sz="0" w:space="0" w:color="auto"/>
            <w:right w:val="none" w:sz="0" w:space="0" w:color="auto"/>
          </w:divBdr>
        </w:div>
      </w:divsChild>
    </w:div>
    <w:div w:id="459223121">
      <w:bodyDiv w:val="1"/>
      <w:marLeft w:val="0"/>
      <w:marRight w:val="0"/>
      <w:marTop w:val="0"/>
      <w:marBottom w:val="0"/>
      <w:divBdr>
        <w:top w:val="none" w:sz="0" w:space="0" w:color="auto"/>
        <w:left w:val="none" w:sz="0" w:space="0" w:color="auto"/>
        <w:bottom w:val="none" w:sz="0" w:space="0" w:color="auto"/>
        <w:right w:val="none" w:sz="0" w:space="0" w:color="auto"/>
      </w:divBdr>
    </w:div>
    <w:div w:id="578902161">
      <w:bodyDiv w:val="1"/>
      <w:marLeft w:val="0"/>
      <w:marRight w:val="0"/>
      <w:marTop w:val="0"/>
      <w:marBottom w:val="0"/>
      <w:divBdr>
        <w:top w:val="none" w:sz="0" w:space="0" w:color="auto"/>
        <w:left w:val="none" w:sz="0" w:space="0" w:color="auto"/>
        <w:bottom w:val="none" w:sz="0" w:space="0" w:color="auto"/>
        <w:right w:val="none" w:sz="0" w:space="0" w:color="auto"/>
      </w:divBdr>
      <w:divsChild>
        <w:div w:id="1435397359">
          <w:marLeft w:val="0"/>
          <w:marRight w:val="0"/>
          <w:marTop w:val="0"/>
          <w:marBottom w:val="0"/>
          <w:divBdr>
            <w:top w:val="none" w:sz="0" w:space="0" w:color="auto"/>
            <w:left w:val="none" w:sz="0" w:space="0" w:color="auto"/>
            <w:bottom w:val="none" w:sz="0" w:space="0" w:color="auto"/>
            <w:right w:val="none" w:sz="0" w:space="0" w:color="auto"/>
          </w:divBdr>
        </w:div>
      </w:divsChild>
    </w:div>
    <w:div w:id="579097007">
      <w:bodyDiv w:val="1"/>
      <w:marLeft w:val="0"/>
      <w:marRight w:val="0"/>
      <w:marTop w:val="0"/>
      <w:marBottom w:val="0"/>
      <w:divBdr>
        <w:top w:val="none" w:sz="0" w:space="0" w:color="auto"/>
        <w:left w:val="none" w:sz="0" w:space="0" w:color="auto"/>
        <w:bottom w:val="none" w:sz="0" w:space="0" w:color="auto"/>
        <w:right w:val="none" w:sz="0" w:space="0" w:color="auto"/>
      </w:divBdr>
      <w:divsChild>
        <w:div w:id="1001734620">
          <w:marLeft w:val="0"/>
          <w:marRight w:val="0"/>
          <w:marTop w:val="0"/>
          <w:marBottom w:val="0"/>
          <w:divBdr>
            <w:top w:val="none" w:sz="0" w:space="0" w:color="auto"/>
            <w:left w:val="none" w:sz="0" w:space="0" w:color="auto"/>
            <w:bottom w:val="none" w:sz="0" w:space="0" w:color="auto"/>
            <w:right w:val="none" w:sz="0" w:space="0" w:color="auto"/>
          </w:divBdr>
        </w:div>
      </w:divsChild>
    </w:div>
    <w:div w:id="649791864">
      <w:bodyDiv w:val="1"/>
      <w:marLeft w:val="0"/>
      <w:marRight w:val="0"/>
      <w:marTop w:val="0"/>
      <w:marBottom w:val="0"/>
      <w:divBdr>
        <w:top w:val="none" w:sz="0" w:space="0" w:color="auto"/>
        <w:left w:val="none" w:sz="0" w:space="0" w:color="auto"/>
        <w:bottom w:val="none" w:sz="0" w:space="0" w:color="auto"/>
        <w:right w:val="none" w:sz="0" w:space="0" w:color="auto"/>
      </w:divBdr>
      <w:divsChild>
        <w:div w:id="1937707427">
          <w:marLeft w:val="0"/>
          <w:marRight w:val="0"/>
          <w:marTop w:val="0"/>
          <w:marBottom w:val="0"/>
          <w:divBdr>
            <w:top w:val="none" w:sz="0" w:space="0" w:color="auto"/>
            <w:left w:val="none" w:sz="0" w:space="0" w:color="auto"/>
            <w:bottom w:val="none" w:sz="0" w:space="0" w:color="auto"/>
            <w:right w:val="none" w:sz="0" w:space="0" w:color="auto"/>
          </w:divBdr>
        </w:div>
      </w:divsChild>
    </w:div>
    <w:div w:id="1011107851">
      <w:bodyDiv w:val="1"/>
      <w:marLeft w:val="0"/>
      <w:marRight w:val="0"/>
      <w:marTop w:val="0"/>
      <w:marBottom w:val="0"/>
      <w:divBdr>
        <w:top w:val="none" w:sz="0" w:space="0" w:color="auto"/>
        <w:left w:val="none" w:sz="0" w:space="0" w:color="auto"/>
        <w:bottom w:val="none" w:sz="0" w:space="0" w:color="auto"/>
        <w:right w:val="none" w:sz="0" w:space="0" w:color="auto"/>
      </w:divBdr>
      <w:divsChild>
        <w:div w:id="302001440">
          <w:marLeft w:val="0"/>
          <w:marRight w:val="0"/>
          <w:marTop w:val="0"/>
          <w:marBottom w:val="0"/>
          <w:divBdr>
            <w:top w:val="none" w:sz="0" w:space="0" w:color="auto"/>
            <w:left w:val="none" w:sz="0" w:space="0" w:color="auto"/>
            <w:bottom w:val="none" w:sz="0" w:space="0" w:color="auto"/>
            <w:right w:val="none" w:sz="0" w:space="0" w:color="auto"/>
          </w:divBdr>
        </w:div>
      </w:divsChild>
    </w:div>
    <w:div w:id="1209680058">
      <w:bodyDiv w:val="1"/>
      <w:marLeft w:val="0"/>
      <w:marRight w:val="0"/>
      <w:marTop w:val="0"/>
      <w:marBottom w:val="0"/>
      <w:divBdr>
        <w:top w:val="none" w:sz="0" w:space="0" w:color="auto"/>
        <w:left w:val="none" w:sz="0" w:space="0" w:color="auto"/>
        <w:bottom w:val="none" w:sz="0" w:space="0" w:color="auto"/>
        <w:right w:val="none" w:sz="0" w:space="0" w:color="auto"/>
      </w:divBdr>
      <w:divsChild>
        <w:div w:id="1389376761">
          <w:marLeft w:val="0"/>
          <w:marRight w:val="0"/>
          <w:marTop w:val="0"/>
          <w:marBottom w:val="0"/>
          <w:divBdr>
            <w:top w:val="none" w:sz="0" w:space="0" w:color="auto"/>
            <w:left w:val="none" w:sz="0" w:space="0" w:color="auto"/>
            <w:bottom w:val="none" w:sz="0" w:space="0" w:color="auto"/>
            <w:right w:val="none" w:sz="0" w:space="0" w:color="auto"/>
          </w:divBdr>
        </w:div>
      </w:divsChild>
    </w:div>
    <w:div w:id="1274944780">
      <w:bodyDiv w:val="1"/>
      <w:marLeft w:val="0"/>
      <w:marRight w:val="0"/>
      <w:marTop w:val="0"/>
      <w:marBottom w:val="0"/>
      <w:divBdr>
        <w:top w:val="none" w:sz="0" w:space="0" w:color="auto"/>
        <w:left w:val="none" w:sz="0" w:space="0" w:color="auto"/>
        <w:bottom w:val="none" w:sz="0" w:space="0" w:color="auto"/>
        <w:right w:val="none" w:sz="0" w:space="0" w:color="auto"/>
      </w:divBdr>
    </w:div>
    <w:div w:id="1349329372">
      <w:bodyDiv w:val="1"/>
      <w:marLeft w:val="0"/>
      <w:marRight w:val="0"/>
      <w:marTop w:val="0"/>
      <w:marBottom w:val="0"/>
      <w:divBdr>
        <w:top w:val="none" w:sz="0" w:space="0" w:color="auto"/>
        <w:left w:val="none" w:sz="0" w:space="0" w:color="auto"/>
        <w:bottom w:val="none" w:sz="0" w:space="0" w:color="auto"/>
        <w:right w:val="none" w:sz="0" w:space="0" w:color="auto"/>
      </w:divBdr>
      <w:divsChild>
        <w:div w:id="1358384709">
          <w:marLeft w:val="0"/>
          <w:marRight w:val="0"/>
          <w:marTop w:val="0"/>
          <w:marBottom w:val="0"/>
          <w:divBdr>
            <w:top w:val="none" w:sz="0" w:space="0" w:color="auto"/>
            <w:left w:val="none" w:sz="0" w:space="0" w:color="auto"/>
            <w:bottom w:val="none" w:sz="0" w:space="0" w:color="auto"/>
            <w:right w:val="none" w:sz="0" w:space="0" w:color="auto"/>
          </w:divBdr>
        </w:div>
      </w:divsChild>
    </w:div>
    <w:div w:id="1360618161">
      <w:bodyDiv w:val="1"/>
      <w:marLeft w:val="0"/>
      <w:marRight w:val="0"/>
      <w:marTop w:val="0"/>
      <w:marBottom w:val="0"/>
      <w:divBdr>
        <w:top w:val="none" w:sz="0" w:space="0" w:color="auto"/>
        <w:left w:val="none" w:sz="0" w:space="0" w:color="auto"/>
        <w:bottom w:val="none" w:sz="0" w:space="0" w:color="auto"/>
        <w:right w:val="none" w:sz="0" w:space="0" w:color="auto"/>
      </w:divBdr>
      <w:divsChild>
        <w:div w:id="497354387">
          <w:marLeft w:val="0"/>
          <w:marRight w:val="0"/>
          <w:marTop w:val="0"/>
          <w:marBottom w:val="0"/>
          <w:divBdr>
            <w:top w:val="none" w:sz="0" w:space="0" w:color="auto"/>
            <w:left w:val="none" w:sz="0" w:space="0" w:color="auto"/>
            <w:bottom w:val="none" w:sz="0" w:space="0" w:color="auto"/>
            <w:right w:val="none" w:sz="0" w:space="0" w:color="auto"/>
          </w:divBdr>
        </w:div>
      </w:divsChild>
    </w:div>
    <w:div w:id="1630208828">
      <w:bodyDiv w:val="1"/>
      <w:marLeft w:val="0"/>
      <w:marRight w:val="0"/>
      <w:marTop w:val="0"/>
      <w:marBottom w:val="0"/>
      <w:divBdr>
        <w:top w:val="none" w:sz="0" w:space="0" w:color="auto"/>
        <w:left w:val="none" w:sz="0" w:space="0" w:color="auto"/>
        <w:bottom w:val="none" w:sz="0" w:space="0" w:color="auto"/>
        <w:right w:val="none" w:sz="0" w:space="0" w:color="auto"/>
      </w:divBdr>
      <w:divsChild>
        <w:div w:id="261764509">
          <w:marLeft w:val="0"/>
          <w:marRight w:val="0"/>
          <w:marTop w:val="0"/>
          <w:marBottom w:val="0"/>
          <w:divBdr>
            <w:top w:val="none" w:sz="0" w:space="0" w:color="auto"/>
            <w:left w:val="none" w:sz="0" w:space="0" w:color="auto"/>
            <w:bottom w:val="none" w:sz="0" w:space="0" w:color="auto"/>
            <w:right w:val="none" w:sz="0" w:space="0" w:color="auto"/>
          </w:divBdr>
        </w:div>
      </w:divsChild>
    </w:div>
    <w:div w:id="1774519934">
      <w:bodyDiv w:val="1"/>
      <w:marLeft w:val="0"/>
      <w:marRight w:val="0"/>
      <w:marTop w:val="0"/>
      <w:marBottom w:val="0"/>
      <w:divBdr>
        <w:top w:val="none" w:sz="0" w:space="0" w:color="auto"/>
        <w:left w:val="none" w:sz="0" w:space="0" w:color="auto"/>
        <w:bottom w:val="none" w:sz="0" w:space="0" w:color="auto"/>
        <w:right w:val="none" w:sz="0" w:space="0" w:color="auto"/>
      </w:divBdr>
    </w:div>
    <w:div w:id="1926845061">
      <w:bodyDiv w:val="1"/>
      <w:marLeft w:val="0"/>
      <w:marRight w:val="0"/>
      <w:marTop w:val="0"/>
      <w:marBottom w:val="0"/>
      <w:divBdr>
        <w:top w:val="none" w:sz="0" w:space="0" w:color="auto"/>
        <w:left w:val="none" w:sz="0" w:space="0" w:color="auto"/>
        <w:bottom w:val="none" w:sz="0" w:space="0" w:color="auto"/>
        <w:right w:val="none" w:sz="0" w:space="0" w:color="auto"/>
      </w:divBdr>
      <w:divsChild>
        <w:div w:id="646983152">
          <w:marLeft w:val="0"/>
          <w:marRight w:val="0"/>
          <w:marTop w:val="0"/>
          <w:marBottom w:val="0"/>
          <w:divBdr>
            <w:top w:val="none" w:sz="0" w:space="0" w:color="auto"/>
            <w:left w:val="none" w:sz="0" w:space="0" w:color="auto"/>
            <w:bottom w:val="none" w:sz="0" w:space="0" w:color="auto"/>
            <w:right w:val="none" w:sz="0" w:space="0" w:color="auto"/>
          </w:divBdr>
        </w:div>
      </w:divsChild>
    </w:div>
    <w:div w:id="2113282279">
      <w:bodyDiv w:val="1"/>
      <w:marLeft w:val="0"/>
      <w:marRight w:val="0"/>
      <w:marTop w:val="0"/>
      <w:marBottom w:val="0"/>
      <w:divBdr>
        <w:top w:val="none" w:sz="0" w:space="0" w:color="auto"/>
        <w:left w:val="none" w:sz="0" w:space="0" w:color="auto"/>
        <w:bottom w:val="none" w:sz="0" w:space="0" w:color="auto"/>
        <w:right w:val="none" w:sz="0" w:space="0" w:color="auto"/>
      </w:divBdr>
    </w:div>
    <w:div w:id="21195980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1.11/ref/datab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998E-273E-4964-9FA2-E661ADC6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25</Pages>
  <Words>4595</Words>
  <Characters>25276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Admin</dc:creator>
  <cp:keywords/>
  <cp:lastModifiedBy>Admin</cp:lastModifiedBy>
  <cp:revision>66</cp:revision>
  <cp:lastPrinted>1899-12-31T23:00:00Z</cp:lastPrinted>
  <dcterms:created xsi:type="dcterms:W3CDTF">2021-04-07T12:12:00Z</dcterms:created>
  <dcterms:modified xsi:type="dcterms:W3CDTF">2021-04-12T09:42:00Z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2021-03-27T22:00:00Z</vt:filetime>
  </property>
</Properties>
</file>