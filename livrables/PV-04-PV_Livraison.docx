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E56C4" w:rsidRDefault="005523C7">
      <w:pPr>
        <w:pStyle w:val="Titre"/>
      </w:pPr>
      <w:r>
        <w:fldChar w:fldCharType="begin"/>
      </w:r>
      <w:r>
        <w:instrText xml:space="preserve"> TITLE </w:instrText>
      </w:r>
      <w:r>
        <w:fldChar w:fldCharType="separate"/>
      </w:r>
      <w:proofErr w:type="spellStart"/>
      <w:r w:rsidR="007A65D6">
        <w:t>Procés</w:t>
      </w:r>
      <w:proofErr w:type="spellEnd"/>
      <w:r w:rsidR="007A65D6">
        <w:t xml:space="preserve"> verbal de livraison</w:t>
      </w:r>
      <w:r>
        <w:fldChar w:fldCharType="end"/>
      </w:r>
    </w:p>
    <w:p w:rsidR="00AE56C4" w:rsidRDefault="007A65D6">
      <w:pPr>
        <w:jc w:val="right"/>
        <w:rPr>
          <w:color w:val="FF3333"/>
          <w:szCs w:val="20"/>
        </w:rPr>
      </w:pPr>
      <w:r>
        <w:t xml:space="preserve">Fait à </w:t>
      </w:r>
      <w:r>
        <w:fldChar w:fldCharType="begin"/>
      </w:r>
      <w:r>
        <w:instrText xml:space="preserve"> DOCPROPERTY "PV - Lieu"</w:instrText>
      </w:r>
      <w:r>
        <w:fldChar w:fldCharType="separate"/>
      </w:r>
      <w:r w:rsidR="00C11F0B">
        <w:t>Amiens</w:t>
      </w:r>
      <w:r>
        <w:fldChar w:fldCharType="end"/>
      </w:r>
      <w:r>
        <w:t xml:space="preserve">, le </w:t>
      </w:r>
      <w:r>
        <w:fldChar w:fldCharType="begin"/>
      </w:r>
      <w:r>
        <w:instrText xml:space="preserve"> DOCPROPERTY "Date Livraison"</w:instrText>
      </w:r>
      <w:r>
        <w:fldChar w:fldCharType="separate"/>
      </w:r>
      <w:r w:rsidR="00444D8C">
        <w:t>10</w:t>
      </w:r>
      <w:r>
        <w:t xml:space="preserve"> </w:t>
      </w:r>
      <w:r w:rsidR="00444D8C">
        <w:t>avril 2021</w:t>
      </w:r>
      <w:r>
        <w:fldChar w:fldCharType="end"/>
      </w:r>
    </w:p>
    <w:p w:rsidR="00444D8C" w:rsidRDefault="00444D8C"/>
    <w:p w:rsidR="00AE56C4" w:rsidRDefault="007A65D6">
      <w:pPr>
        <w:ind w:left="850"/>
        <w:rPr>
          <w:b/>
          <w:bCs/>
        </w:rPr>
      </w:pPr>
      <w:r>
        <w:rPr>
          <w:b/>
          <w:bCs/>
        </w:rPr>
        <w:t xml:space="preserve">Objet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"Projet - Libellé"</w:instrText>
      </w:r>
      <w:r>
        <w:rPr>
          <w:b/>
          <w:bCs/>
        </w:rPr>
        <w:fldChar w:fldCharType="separate"/>
      </w:r>
      <w:r w:rsidR="00C11F0B">
        <w:rPr>
          <w:b/>
          <w:bCs/>
        </w:rPr>
        <w:t>Système de gestion informatique des pizzerias du groupe OC Pizza</w:t>
      </w:r>
      <w:r>
        <w:rPr>
          <w:b/>
          <w:bCs/>
        </w:rPr>
        <w:fldChar w:fldCharType="end"/>
      </w:r>
      <w:r>
        <w:rPr>
          <w:b/>
          <w:bCs/>
        </w:rPr>
        <w:t xml:space="preserve"> -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SUBJECT </w:instrText>
      </w:r>
      <w:r>
        <w:rPr>
          <w:b/>
          <w:bCs/>
        </w:rPr>
        <w:fldChar w:fldCharType="separate"/>
      </w:r>
      <w:r>
        <w:rPr>
          <w:b/>
          <w:bCs/>
        </w:rPr>
        <w:t>Livraison finale</w:t>
      </w:r>
      <w:r>
        <w:rPr>
          <w:b/>
          <w:bCs/>
        </w:rPr>
        <w:fldChar w:fldCharType="end"/>
      </w:r>
    </w:p>
    <w:p w:rsidR="00AE56C4" w:rsidRDefault="00AE56C4"/>
    <w:tbl>
      <w:tblPr>
        <w:tblW w:w="10206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75"/>
        <w:gridCol w:w="4326"/>
        <w:gridCol w:w="905"/>
      </w:tblGrid>
      <w:tr w:rsidR="00AE56C4" w:rsidTr="008D275F">
        <w:tc>
          <w:tcPr>
            <w:tcW w:w="4975" w:type="dxa"/>
            <w:shd w:val="clear" w:color="auto" w:fill="E6E6E6"/>
          </w:tcPr>
          <w:p w:rsidR="00AE56C4" w:rsidRDefault="007A65D6">
            <w:pPr>
              <w:pStyle w:val="Contenudetableau"/>
            </w:pPr>
            <w:r>
              <w:rPr>
                <w:b/>
                <w:bCs/>
              </w:rPr>
              <w:t>Livrable</w:t>
            </w:r>
          </w:p>
        </w:tc>
        <w:tc>
          <w:tcPr>
            <w:tcW w:w="4326" w:type="dxa"/>
            <w:shd w:val="clear" w:color="auto" w:fill="E6E6E6"/>
          </w:tcPr>
          <w:p w:rsidR="00AE56C4" w:rsidRDefault="007A65D6">
            <w:pPr>
              <w:pStyle w:val="Contenudetableau"/>
            </w:pPr>
            <w:r>
              <w:rPr>
                <w:b/>
                <w:bCs/>
              </w:rPr>
              <w:t>Dépôt</w:t>
            </w:r>
          </w:p>
        </w:tc>
        <w:tc>
          <w:tcPr>
            <w:tcW w:w="905" w:type="dxa"/>
            <w:shd w:val="clear" w:color="auto" w:fill="E6E6E6"/>
          </w:tcPr>
          <w:p w:rsidR="00AE56C4" w:rsidRDefault="007A65D6">
            <w:pPr>
              <w:pStyle w:val="Contenudetableau"/>
              <w:jc w:val="right"/>
            </w:pPr>
            <w:r>
              <w:rPr>
                <w:b/>
                <w:bCs/>
              </w:rPr>
              <w:t>Version</w:t>
            </w:r>
          </w:p>
        </w:tc>
      </w:tr>
      <w:tr w:rsidR="00AE56C4" w:rsidTr="008D275F">
        <w:tc>
          <w:tcPr>
            <w:tcW w:w="4975" w:type="dxa"/>
            <w:shd w:val="clear" w:color="auto" w:fill="auto"/>
          </w:tcPr>
          <w:p w:rsidR="00AE56C4" w:rsidRPr="008D275F" w:rsidRDefault="007A65D6">
            <w:pPr>
              <w:pStyle w:val="Contenudetableau"/>
              <w:rPr>
                <w:sz w:val="18"/>
                <w:szCs w:val="18"/>
              </w:rPr>
            </w:pPr>
            <w:r w:rsidRPr="008D275F">
              <w:rPr>
                <w:b/>
                <w:bCs/>
                <w:sz w:val="18"/>
                <w:szCs w:val="18"/>
                <w:u w:val="single"/>
              </w:rPr>
              <w:t>Code source :</w:t>
            </w:r>
          </w:p>
          <w:p w:rsidR="00AE56C4" w:rsidRPr="008D275F" w:rsidRDefault="00243996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Application OC Pizza</w:t>
            </w:r>
          </w:p>
          <w:p w:rsidR="00AE56C4" w:rsidRPr="008D275F" w:rsidRDefault="00AE56C4" w:rsidP="00243996">
            <w:pPr>
              <w:ind w:left="360"/>
              <w:rPr>
                <w:sz w:val="18"/>
                <w:szCs w:val="18"/>
              </w:rPr>
            </w:pPr>
          </w:p>
        </w:tc>
        <w:tc>
          <w:tcPr>
            <w:tcW w:w="4326" w:type="dxa"/>
            <w:shd w:val="clear" w:color="auto" w:fill="auto"/>
          </w:tcPr>
          <w:p w:rsidR="008D275F" w:rsidRPr="008D275F" w:rsidRDefault="008D275F">
            <w:pPr>
              <w:pStyle w:val="Contenudetableau"/>
              <w:rPr>
                <w:sz w:val="18"/>
                <w:szCs w:val="18"/>
              </w:rPr>
            </w:pPr>
          </w:p>
          <w:p w:rsidR="00AE56C4" w:rsidRPr="008D275F" w:rsidRDefault="005523C7">
            <w:pPr>
              <w:pStyle w:val="Contenudetableau"/>
              <w:rPr>
                <w:sz w:val="18"/>
                <w:szCs w:val="18"/>
              </w:rPr>
            </w:pPr>
            <w:hyperlink r:id="rId7" w:history="1">
              <w:r w:rsidR="00243996" w:rsidRPr="008D275F">
                <w:rPr>
                  <w:rStyle w:val="Lienhypertexte"/>
                  <w:sz w:val="18"/>
                  <w:szCs w:val="18"/>
                </w:rPr>
                <w:t>https://github.com/Eidocode/OC_Project9</w:t>
              </w:r>
            </w:hyperlink>
          </w:p>
        </w:tc>
        <w:tc>
          <w:tcPr>
            <w:tcW w:w="905" w:type="dxa"/>
            <w:shd w:val="clear" w:color="auto" w:fill="auto"/>
          </w:tcPr>
          <w:p w:rsidR="00243996" w:rsidRPr="008D275F" w:rsidRDefault="00243996">
            <w:pPr>
              <w:pStyle w:val="Contenudetableau"/>
              <w:jc w:val="right"/>
              <w:rPr>
                <w:sz w:val="18"/>
                <w:szCs w:val="18"/>
              </w:rPr>
            </w:pPr>
          </w:p>
          <w:p w:rsidR="00AE56C4" w:rsidRPr="008D275F" w:rsidRDefault="00243996">
            <w:pPr>
              <w:pStyle w:val="Contenudetableau"/>
              <w:jc w:val="right"/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1.0</w:t>
            </w:r>
          </w:p>
          <w:p w:rsidR="00AE56C4" w:rsidRPr="008D275F" w:rsidRDefault="00AE56C4">
            <w:pPr>
              <w:pStyle w:val="Contenudetableau"/>
              <w:jc w:val="right"/>
              <w:rPr>
                <w:sz w:val="18"/>
                <w:szCs w:val="18"/>
              </w:rPr>
            </w:pPr>
          </w:p>
        </w:tc>
      </w:tr>
      <w:tr w:rsidR="00AE56C4" w:rsidTr="008D275F">
        <w:tc>
          <w:tcPr>
            <w:tcW w:w="4975" w:type="dxa"/>
            <w:shd w:val="clear" w:color="auto" w:fill="auto"/>
          </w:tcPr>
          <w:p w:rsidR="00AE56C4" w:rsidRPr="008D275F" w:rsidRDefault="007A65D6">
            <w:pPr>
              <w:pStyle w:val="Contenudetableau"/>
              <w:rPr>
                <w:sz w:val="18"/>
                <w:szCs w:val="18"/>
              </w:rPr>
            </w:pPr>
            <w:r w:rsidRPr="008D275F">
              <w:rPr>
                <w:b/>
                <w:bCs/>
                <w:sz w:val="18"/>
                <w:szCs w:val="18"/>
                <w:u w:val="single"/>
              </w:rPr>
              <w:t>Scripts SQL de création</w:t>
            </w:r>
            <w:r w:rsidR="008D275F">
              <w:rPr>
                <w:b/>
                <w:bCs/>
                <w:sz w:val="18"/>
                <w:szCs w:val="18"/>
                <w:u w:val="single"/>
              </w:rPr>
              <w:t>, exploitation</w:t>
            </w:r>
            <w:r w:rsidRPr="008D275F">
              <w:rPr>
                <w:b/>
                <w:bCs/>
                <w:sz w:val="18"/>
                <w:szCs w:val="18"/>
                <w:u w:val="single"/>
              </w:rPr>
              <w:t xml:space="preserve"> base de données :</w:t>
            </w:r>
          </w:p>
          <w:p w:rsidR="00AE56C4" w:rsidRPr="008D275F" w:rsidRDefault="00AA245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Création structure base de données</w:t>
            </w:r>
          </w:p>
          <w:p w:rsidR="00AA245D" w:rsidRPr="008D275F" w:rsidRDefault="00AA245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Jeu de requêtes – Insertion données</w:t>
            </w:r>
          </w:p>
          <w:p w:rsidR="00AA245D" w:rsidRPr="008D275F" w:rsidRDefault="00AA245D" w:rsidP="00AA245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Jeu de requêtes – Exploitation données</w:t>
            </w:r>
          </w:p>
        </w:tc>
        <w:tc>
          <w:tcPr>
            <w:tcW w:w="4326" w:type="dxa"/>
            <w:shd w:val="clear" w:color="auto" w:fill="auto"/>
          </w:tcPr>
          <w:p w:rsidR="00243996" w:rsidRPr="008D275F" w:rsidRDefault="00243996">
            <w:pPr>
              <w:pStyle w:val="Contenudetableau"/>
              <w:rPr>
                <w:sz w:val="18"/>
                <w:szCs w:val="18"/>
              </w:rPr>
            </w:pPr>
          </w:p>
          <w:p w:rsidR="00AE56C4" w:rsidRPr="008D275F" w:rsidRDefault="005523C7">
            <w:pPr>
              <w:pStyle w:val="Contenudetableau"/>
              <w:rPr>
                <w:sz w:val="18"/>
                <w:szCs w:val="18"/>
              </w:rPr>
            </w:pPr>
            <w:hyperlink r:id="rId8" w:history="1">
              <w:r w:rsidR="00AA245D" w:rsidRPr="008D275F">
                <w:rPr>
                  <w:rStyle w:val="Lienhypertexte"/>
                  <w:sz w:val="18"/>
                  <w:szCs w:val="18"/>
                </w:rPr>
                <w:t>.../scripts/</w:t>
              </w:r>
              <w:proofErr w:type="spellStart"/>
              <w:r w:rsidR="00AA245D" w:rsidRPr="008D275F">
                <w:rPr>
                  <w:rStyle w:val="Lienhypertexte"/>
                  <w:sz w:val="18"/>
                  <w:szCs w:val="18"/>
                </w:rPr>
                <w:t>oc_pizza_struct_postgres.sql</w:t>
              </w:r>
              <w:proofErr w:type="spellEnd"/>
            </w:hyperlink>
          </w:p>
          <w:p w:rsidR="00AA245D" w:rsidRPr="008D275F" w:rsidRDefault="005523C7">
            <w:pPr>
              <w:pStyle w:val="Contenudetableau"/>
              <w:rPr>
                <w:sz w:val="18"/>
                <w:szCs w:val="18"/>
              </w:rPr>
            </w:pPr>
            <w:hyperlink r:id="rId9" w:history="1">
              <w:r w:rsidR="00AA245D" w:rsidRPr="008D275F">
                <w:rPr>
                  <w:rStyle w:val="Lienhypertexte"/>
                  <w:sz w:val="18"/>
                  <w:szCs w:val="18"/>
                </w:rPr>
                <w:t>.../scripts/</w:t>
              </w:r>
              <w:proofErr w:type="spellStart"/>
              <w:r w:rsidR="00AA245D" w:rsidRPr="008D275F">
                <w:rPr>
                  <w:rStyle w:val="Lienhypertexte"/>
                  <w:sz w:val="18"/>
                  <w:szCs w:val="18"/>
                </w:rPr>
                <w:t>Requests</w:t>
              </w:r>
              <w:proofErr w:type="spellEnd"/>
              <w:r w:rsidR="00AA245D" w:rsidRPr="008D275F">
                <w:rPr>
                  <w:rStyle w:val="Lienhypertexte"/>
                  <w:sz w:val="18"/>
                  <w:szCs w:val="18"/>
                </w:rPr>
                <w:t>/Inserts</w:t>
              </w:r>
            </w:hyperlink>
          </w:p>
          <w:p w:rsidR="00AA245D" w:rsidRPr="008D275F" w:rsidRDefault="005523C7">
            <w:pPr>
              <w:pStyle w:val="Contenudetableau"/>
              <w:rPr>
                <w:sz w:val="18"/>
                <w:szCs w:val="18"/>
              </w:rPr>
            </w:pPr>
            <w:hyperlink r:id="rId10" w:history="1">
              <w:r w:rsidR="00AA245D" w:rsidRPr="008D275F">
                <w:rPr>
                  <w:rStyle w:val="Lienhypertexte"/>
                  <w:sz w:val="18"/>
                  <w:szCs w:val="18"/>
                </w:rPr>
                <w:t>.../scripts/</w:t>
              </w:r>
              <w:proofErr w:type="spellStart"/>
              <w:r w:rsidR="00AA245D" w:rsidRPr="008D275F">
                <w:rPr>
                  <w:rStyle w:val="Lienhypertexte"/>
                  <w:sz w:val="18"/>
                  <w:szCs w:val="18"/>
                </w:rPr>
                <w:t>Requests</w:t>
              </w:r>
              <w:proofErr w:type="spellEnd"/>
              <w:r w:rsidR="00AA245D" w:rsidRPr="008D275F">
                <w:rPr>
                  <w:rStyle w:val="Lienhypertexte"/>
                  <w:sz w:val="18"/>
                  <w:szCs w:val="18"/>
                </w:rPr>
                <w:t>/Exploitation</w:t>
              </w:r>
            </w:hyperlink>
          </w:p>
        </w:tc>
        <w:tc>
          <w:tcPr>
            <w:tcW w:w="905" w:type="dxa"/>
            <w:shd w:val="clear" w:color="auto" w:fill="auto"/>
          </w:tcPr>
          <w:p w:rsidR="00243996" w:rsidRPr="008D275F" w:rsidRDefault="00243996">
            <w:pPr>
              <w:pStyle w:val="Contenudetableau"/>
              <w:jc w:val="right"/>
              <w:rPr>
                <w:sz w:val="18"/>
                <w:szCs w:val="18"/>
              </w:rPr>
            </w:pPr>
          </w:p>
          <w:p w:rsidR="00AE56C4" w:rsidRPr="008D275F" w:rsidRDefault="00AA245D">
            <w:pPr>
              <w:pStyle w:val="Contenudetableau"/>
              <w:jc w:val="right"/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1.0</w:t>
            </w:r>
          </w:p>
          <w:p w:rsidR="00AA245D" w:rsidRPr="008D275F" w:rsidRDefault="00AA245D">
            <w:pPr>
              <w:pStyle w:val="Contenudetableau"/>
              <w:jc w:val="right"/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1.0</w:t>
            </w:r>
          </w:p>
          <w:p w:rsidR="00AA245D" w:rsidRDefault="00AA245D">
            <w:pPr>
              <w:pStyle w:val="Contenudetableau"/>
              <w:jc w:val="right"/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1.0</w:t>
            </w:r>
          </w:p>
          <w:p w:rsidR="008D275F" w:rsidRPr="008D275F" w:rsidRDefault="008D275F">
            <w:pPr>
              <w:pStyle w:val="Contenudetableau"/>
              <w:jc w:val="right"/>
              <w:rPr>
                <w:sz w:val="18"/>
                <w:szCs w:val="18"/>
              </w:rPr>
            </w:pPr>
          </w:p>
        </w:tc>
      </w:tr>
      <w:tr w:rsidR="0006547D" w:rsidTr="008D275F">
        <w:tc>
          <w:tcPr>
            <w:tcW w:w="4975" w:type="dxa"/>
            <w:shd w:val="clear" w:color="auto" w:fill="auto"/>
          </w:tcPr>
          <w:p w:rsidR="0006547D" w:rsidRPr="008D275F" w:rsidRDefault="0006547D" w:rsidP="0006547D">
            <w:pPr>
              <w:pStyle w:val="Contenudetableau"/>
              <w:rPr>
                <w:sz w:val="18"/>
                <w:szCs w:val="18"/>
              </w:rPr>
            </w:pPr>
            <w:r w:rsidRPr="008D275F">
              <w:rPr>
                <w:b/>
                <w:bCs/>
                <w:sz w:val="18"/>
                <w:szCs w:val="18"/>
                <w:u w:val="single"/>
              </w:rPr>
              <w:t>Documentation :</w:t>
            </w:r>
          </w:p>
          <w:p w:rsidR="008D275F" w:rsidRPr="008D275F" w:rsidRDefault="0006547D" w:rsidP="008D275F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DCF-01 : Dossier de conception fonctionnelle</w:t>
            </w:r>
          </w:p>
          <w:p w:rsidR="0006547D" w:rsidRPr="008D275F" w:rsidRDefault="0006547D" w:rsidP="0006547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DCT-02 : Dossier de conception technique</w:t>
            </w:r>
          </w:p>
          <w:p w:rsidR="0006547D" w:rsidRPr="008D275F" w:rsidRDefault="0006547D" w:rsidP="0006547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DEXP-03 : Dossier d’exploitation</w:t>
            </w:r>
          </w:p>
        </w:tc>
        <w:tc>
          <w:tcPr>
            <w:tcW w:w="4326" w:type="dxa"/>
            <w:shd w:val="clear" w:color="auto" w:fill="auto"/>
          </w:tcPr>
          <w:p w:rsidR="008D275F" w:rsidRPr="008D275F" w:rsidRDefault="008D275F" w:rsidP="0006547D">
            <w:pPr>
              <w:pStyle w:val="Contenudetableau"/>
              <w:rPr>
                <w:sz w:val="18"/>
                <w:szCs w:val="18"/>
              </w:rPr>
            </w:pPr>
          </w:p>
          <w:p w:rsidR="0006547D" w:rsidRPr="008D275F" w:rsidRDefault="005523C7" w:rsidP="0006547D">
            <w:pPr>
              <w:pStyle w:val="Contenudetableau"/>
              <w:rPr>
                <w:sz w:val="18"/>
                <w:szCs w:val="18"/>
              </w:rPr>
            </w:pPr>
            <w:hyperlink r:id="rId11" w:history="1">
              <w:r w:rsidR="008D275F" w:rsidRPr="008D275F">
                <w:rPr>
                  <w:rStyle w:val="Lienhypertexte"/>
                  <w:sz w:val="18"/>
                  <w:szCs w:val="18"/>
                </w:rPr>
                <w:t>.../livrables/conception_fonctionnelle.docx</w:t>
              </w:r>
            </w:hyperlink>
          </w:p>
          <w:p w:rsidR="0006547D" w:rsidRPr="008D275F" w:rsidRDefault="005523C7" w:rsidP="0006547D">
            <w:pPr>
              <w:pStyle w:val="Contenudetableau"/>
              <w:rPr>
                <w:sz w:val="18"/>
                <w:szCs w:val="18"/>
              </w:rPr>
            </w:pPr>
            <w:hyperlink r:id="rId12" w:history="1">
              <w:r w:rsidR="008D275F" w:rsidRPr="008D275F">
                <w:rPr>
                  <w:rStyle w:val="Lienhypertexte"/>
                  <w:sz w:val="18"/>
                  <w:szCs w:val="18"/>
                </w:rPr>
                <w:t>.../livrables/conception_technique.docx</w:t>
              </w:r>
            </w:hyperlink>
          </w:p>
          <w:p w:rsidR="0006547D" w:rsidRPr="008D275F" w:rsidRDefault="005523C7" w:rsidP="0006547D">
            <w:pPr>
              <w:pStyle w:val="Contenudetableau"/>
              <w:rPr>
                <w:sz w:val="18"/>
                <w:szCs w:val="18"/>
              </w:rPr>
            </w:pPr>
            <w:hyperlink r:id="rId13" w:history="1">
              <w:r w:rsidR="008D275F" w:rsidRPr="008D275F">
                <w:rPr>
                  <w:rStyle w:val="Lienhypertexte"/>
                  <w:sz w:val="18"/>
                  <w:szCs w:val="18"/>
                </w:rPr>
                <w:t>.../livrables/exploitation.docx</w:t>
              </w:r>
            </w:hyperlink>
          </w:p>
        </w:tc>
        <w:tc>
          <w:tcPr>
            <w:tcW w:w="905" w:type="dxa"/>
            <w:shd w:val="clear" w:color="auto" w:fill="auto"/>
          </w:tcPr>
          <w:p w:rsidR="008D275F" w:rsidRDefault="008D275F" w:rsidP="0006547D">
            <w:pPr>
              <w:pStyle w:val="Contenudetableau"/>
              <w:jc w:val="right"/>
              <w:rPr>
                <w:sz w:val="18"/>
                <w:szCs w:val="18"/>
              </w:rPr>
            </w:pPr>
          </w:p>
          <w:p w:rsidR="0006547D" w:rsidRPr="008D275F" w:rsidRDefault="0006547D" w:rsidP="0006547D">
            <w:pPr>
              <w:pStyle w:val="Contenudetableau"/>
              <w:jc w:val="right"/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1.0</w:t>
            </w:r>
          </w:p>
          <w:p w:rsidR="0006547D" w:rsidRPr="008D275F" w:rsidRDefault="0006547D" w:rsidP="0006547D">
            <w:pPr>
              <w:pStyle w:val="Contenudetableau"/>
              <w:jc w:val="right"/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1.0</w:t>
            </w:r>
          </w:p>
          <w:p w:rsidR="0006547D" w:rsidRDefault="0006547D" w:rsidP="0006547D">
            <w:pPr>
              <w:pStyle w:val="Contenudetableau"/>
              <w:jc w:val="right"/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1.0</w:t>
            </w:r>
          </w:p>
          <w:p w:rsidR="008D275F" w:rsidRPr="008D275F" w:rsidRDefault="008D275F" w:rsidP="0006547D">
            <w:pPr>
              <w:pStyle w:val="Contenudetableau"/>
              <w:jc w:val="right"/>
              <w:rPr>
                <w:sz w:val="18"/>
                <w:szCs w:val="18"/>
              </w:rPr>
            </w:pPr>
          </w:p>
        </w:tc>
      </w:tr>
      <w:tr w:rsidR="00AE56C4" w:rsidTr="008D275F">
        <w:tc>
          <w:tcPr>
            <w:tcW w:w="10206" w:type="dxa"/>
            <w:gridSpan w:val="3"/>
            <w:shd w:val="clear" w:color="auto" w:fill="E6E6E6"/>
          </w:tcPr>
          <w:p w:rsidR="00AE56C4" w:rsidRDefault="007A65D6">
            <w:pPr>
              <w:pStyle w:val="Contenudetableau"/>
            </w:pPr>
            <w:r>
              <w:rPr>
                <w:b/>
                <w:bCs/>
              </w:rPr>
              <w:t>Détail de la livraison</w:t>
            </w:r>
          </w:p>
        </w:tc>
      </w:tr>
      <w:tr w:rsidR="00AE56C4" w:rsidTr="008D275F">
        <w:tc>
          <w:tcPr>
            <w:tcW w:w="10206" w:type="dxa"/>
            <w:gridSpan w:val="3"/>
            <w:shd w:val="clear" w:color="auto" w:fill="auto"/>
          </w:tcPr>
          <w:p w:rsidR="00AE56C4" w:rsidRPr="008D275F" w:rsidRDefault="00C26A63" w:rsidP="00CF23C8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En accord avec les deux parties, l’application sera déployée sur un serveur virtuel et la base de données sur un autre. La solution sera hébergé</w:t>
            </w:r>
            <w:r w:rsidR="00CF23C8">
              <w:rPr>
                <w:sz w:val="18"/>
                <w:szCs w:val="18"/>
              </w:rPr>
              <w:t>e</w:t>
            </w:r>
            <w:r w:rsidRPr="008D275F">
              <w:rPr>
                <w:sz w:val="18"/>
                <w:szCs w:val="18"/>
              </w:rPr>
              <w:t xml:space="preserve"> sur l’</w:t>
            </w:r>
            <w:r w:rsidR="00CF23C8">
              <w:rPr>
                <w:sz w:val="18"/>
                <w:szCs w:val="18"/>
              </w:rPr>
              <w:t xml:space="preserve"> « I</w:t>
            </w:r>
            <w:r w:rsidRPr="008D275F">
              <w:rPr>
                <w:sz w:val="18"/>
                <w:szCs w:val="18"/>
              </w:rPr>
              <w:t>nfrastructure en tant que service</w:t>
            </w:r>
            <w:r w:rsidR="00CF23C8">
              <w:rPr>
                <w:sz w:val="18"/>
                <w:szCs w:val="18"/>
              </w:rPr>
              <w:t> »</w:t>
            </w:r>
            <w:r w:rsidRPr="008D275F">
              <w:rPr>
                <w:sz w:val="18"/>
                <w:szCs w:val="18"/>
              </w:rPr>
              <w:t xml:space="preserve"> </w:t>
            </w:r>
            <w:proofErr w:type="spellStart"/>
            <w:r w:rsidRPr="005523C7">
              <w:rPr>
                <w:b/>
                <w:sz w:val="18"/>
                <w:szCs w:val="18"/>
              </w:rPr>
              <w:t>DigitalOcean</w:t>
            </w:r>
            <w:proofErr w:type="spellEnd"/>
            <w:r w:rsidRPr="008D275F">
              <w:rPr>
                <w:sz w:val="18"/>
                <w:szCs w:val="18"/>
              </w:rPr>
              <w:t>.</w:t>
            </w:r>
          </w:p>
        </w:tc>
      </w:tr>
      <w:tr w:rsidR="00AE56C4" w:rsidTr="008D275F">
        <w:tc>
          <w:tcPr>
            <w:tcW w:w="10206" w:type="dxa"/>
            <w:gridSpan w:val="3"/>
            <w:shd w:val="clear" w:color="auto" w:fill="E6E6E6"/>
          </w:tcPr>
          <w:p w:rsidR="00AE56C4" w:rsidRDefault="007A65D6">
            <w:pPr>
              <w:pStyle w:val="Contenudetableau"/>
            </w:pPr>
            <w:r>
              <w:rPr>
                <w:b/>
                <w:bCs/>
              </w:rPr>
              <w:t>Anomalies non corrigées, problèmes connus</w:t>
            </w:r>
          </w:p>
        </w:tc>
      </w:tr>
      <w:tr w:rsidR="00AE56C4" w:rsidTr="008D275F">
        <w:tc>
          <w:tcPr>
            <w:tcW w:w="10206" w:type="dxa"/>
            <w:gridSpan w:val="3"/>
            <w:shd w:val="clear" w:color="auto" w:fill="auto"/>
            <w:vAlign w:val="center"/>
          </w:tcPr>
          <w:p w:rsidR="00AE56C4" w:rsidRPr="008D275F" w:rsidRDefault="00C26A63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 xml:space="preserve">Certains éléments de l’interface peuvent ne pas s’afficher correctement sur </w:t>
            </w:r>
            <w:r w:rsidRPr="005523C7">
              <w:rPr>
                <w:b/>
                <w:sz w:val="18"/>
                <w:szCs w:val="18"/>
              </w:rPr>
              <w:t>Internet Explorer</w:t>
            </w:r>
            <w:r w:rsidRPr="008D275F">
              <w:rPr>
                <w:sz w:val="18"/>
                <w:szCs w:val="18"/>
              </w:rPr>
              <w:t xml:space="preserve">. La résolution du problème est en cours. </w:t>
            </w:r>
            <w:bookmarkStart w:id="0" w:name="_GoBack"/>
            <w:bookmarkEnd w:id="0"/>
          </w:p>
        </w:tc>
      </w:tr>
      <w:tr w:rsidR="00AE56C4" w:rsidTr="008D275F">
        <w:tc>
          <w:tcPr>
            <w:tcW w:w="10206" w:type="dxa"/>
            <w:gridSpan w:val="3"/>
            <w:shd w:val="clear" w:color="auto" w:fill="E6E6E6"/>
          </w:tcPr>
          <w:p w:rsidR="00AE56C4" w:rsidRDefault="007A65D6">
            <w:pPr>
              <w:pStyle w:val="Contenudetableau"/>
            </w:pPr>
            <w:r>
              <w:rPr>
                <w:b/>
                <w:bCs/>
              </w:rPr>
              <w:t>Actions à réaliser, mode opératoire</w:t>
            </w:r>
          </w:p>
        </w:tc>
      </w:tr>
      <w:tr w:rsidR="00AE56C4" w:rsidTr="008D275F">
        <w:tc>
          <w:tcPr>
            <w:tcW w:w="10206" w:type="dxa"/>
            <w:gridSpan w:val="3"/>
            <w:shd w:val="clear" w:color="auto" w:fill="auto"/>
            <w:vAlign w:val="center"/>
          </w:tcPr>
          <w:p w:rsidR="00AE56C4" w:rsidRPr="008D275F" w:rsidRDefault="00C26A63" w:rsidP="00C26A63">
            <w:pPr>
              <w:pStyle w:val="Contenudetableau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Installation des serveurs</w:t>
            </w:r>
          </w:p>
          <w:p w:rsidR="00C26A63" w:rsidRPr="008D275F" w:rsidRDefault="00C26A63" w:rsidP="00C26A63">
            <w:pPr>
              <w:pStyle w:val="Contenudetableau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Déploiement de l’application et création de la base de données</w:t>
            </w:r>
          </w:p>
          <w:p w:rsidR="00C26A63" w:rsidRPr="008D275F" w:rsidRDefault="00C26A63" w:rsidP="00C26A63">
            <w:pPr>
              <w:pStyle w:val="Contenudetableau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Insertion des données provenant du jeu de requêtes</w:t>
            </w:r>
          </w:p>
          <w:p w:rsidR="00C26A63" w:rsidRPr="008D275F" w:rsidRDefault="00C26A63" w:rsidP="00C26A63">
            <w:pPr>
              <w:pStyle w:val="Contenudetableau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Démonstration des requêtes d’exploitation</w:t>
            </w:r>
          </w:p>
          <w:p w:rsidR="00C26A63" w:rsidRPr="008D275F" w:rsidRDefault="00C26A63" w:rsidP="00C26A63">
            <w:pPr>
              <w:pStyle w:val="Contenudetableau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Démonstration de l’application côté Client</w:t>
            </w:r>
          </w:p>
          <w:p w:rsidR="00C26A63" w:rsidRPr="008D275F" w:rsidRDefault="00C26A63" w:rsidP="00C26A63">
            <w:pPr>
              <w:pStyle w:val="Contenudetableau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>Démonstration de l’application côté Employé</w:t>
            </w:r>
          </w:p>
          <w:p w:rsidR="00C26A63" w:rsidRPr="008D275F" w:rsidRDefault="00C26A63" w:rsidP="00C26A63">
            <w:pPr>
              <w:pStyle w:val="Contenudetableau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8D275F">
              <w:rPr>
                <w:sz w:val="18"/>
                <w:szCs w:val="18"/>
              </w:rPr>
              <w:t xml:space="preserve">Démonstration de l’application </w:t>
            </w:r>
            <w:r w:rsidR="0039790F" w:rsidRPr="008D275F">
              <w:rPr>
                <w:sz w:val="18"/>
                <w:szCs w:val="18"/>
              </w:rPr>
              <w:t>côté Admin</w:t>
            </w:r>
          </w:p>
          <w:p w:rsidR="0039790F" w:rsidRDefault="0039790F" w:rsidP="00C26A63">
            <w:pPr>
              <w:pStyle w:val="Contenudetableau"/>
              <w:numPr>
                <w:ilvl w:val="0"/>
                <w:numId w:val="8"/>
              </w:numPr>
            </w:pPr>
            <w:r w:rsidRPr="008D275F">
              <w:rPr>
                <w:sz w:val="18"/>
                <w:szCs w:val="18"/>
              </w:rPr>
              <w:t>Vérification du bon fonctionnement des fonctionnalités</w:t>
            </w:r>
          </w:p>
        </w:tc>
      </w:tr>
    </w:tbl>
    <w:p w:rsidR="00AE56C4" w:rsidRDefault="00AE56C4"/>
    <w:p w:rsidR="00AE56C4" w:rsidRDefault="007A65D6">
      <w:pPr>
        <w:pStyle w:val="Contenudetableau"/>
      </w:pPr>
      <w:r>
        <w:rPr>
          <w:b/>
          <w:bCs/>
        </w:rPr>
        <w:t xml:space="preserve">Date de la livraison :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DOCPROPERTY "Date Livraison"</w:instrText>
      </w:r>
      <w:r>
        <w:rPr>
          <w:b/>
          <w:bCs/>
        </w:rPr>
        <w:fldChar w:fldCharType="separate"/>
      </w:r>
      <w:r w:rsidR="0039790F">
        <w:rPr>
          <w:b/>
          <w:bCs/>
        </w:rPr>
        <w:t>30</w:t>
      </w:r>
      <w:r>
        <w:rPr>
          <w:b/>
          <w:bCs/>
        </w:rPr>
        <w:t>/</w:t>
      </w:r>
      <w:r w:rsidR="0039790F">
        <w:rPr>
          <w:b/>
          <w:bCs/>
        </w:rPr>
        <w:t>04</w:t>
      </w:r>
      <w:r>
        <w:rPr>
          <w:b/>
          <w:bCs/>
        </w:rPr>
        <w:t>/</w:t>
      </w:r>
      <w:r w:rsidR="0039790F">
        <w:rPr>
          <w:b/>
          <w:bCs/>
        </w:rPr>
        <w:t>2021</w:t>
      </w:r>
      <w:r>
        <w:rPr>
          <w:b/>
          <w:bCs/>
        </w:rPr>
        <w:fldChar w:fldCharType="end"/>
      </w:r>
    </w:p>
    <w:p w:rsidR="00AE56C4" w:rsidRDefault="00AE56C4">
      <w:pPr>
        <w:pStyle w:val="Contenudetableau"/>
      </w:pPr>
    </w:p>
    <w:p w:rsidR="00AE56C4" w:rsidRDefault="007A65D6">
      <w:pPr>
        <w:pStyle w:val="Contenudetableau"/>
        <w:pageBreakBefore/>
      </w:pPr>
      <w:r>
        <w:rPr>
          <w:b/>
          <w:bCs/>
        </w:rPr>
        <w:lastRenderedPageBreak/>
        <w:t>Date de la réception : ________________________</w:t>
      </w:r>
    </w:p>
    <w:p w:rsidR="00AE56C4" w:rsidRDefault="00AE56C4">
      <w:pPr>
        <w:pStyle w:val="Contenudetableau"/>
        <w:rPr>
          <w:b/>
          <w:bCs/>
        </w:rPr>
      </w:pPr>
    </w:p>
    <w:p w:rsidR="00AE56C4" w:rsidRDefault="007A65D6">
      <w:pPr>
        <w:ind w:left="850"/>
      </w:pPr>
      <w:r>
        <w:t>La réception est prononcée :</w:t>
      </w:r>
    </w:p>
    <w:p w:rsidR="00AE56C4" w:rsidRDefault="007A65D6">
      <w:pPr>
        <w:ind w:left="1871"/>
      </w:pPr>
      <w:r>
        <w:t>□ Sans réserve</w:t>
      </w:r>
      <w:r>
        <w:tab/>
      </w:r>
      <w:r>
        <w:tab/>
        <w:t>□ Avec réserve</w:t>
      </w:r>
      <w:r>
        <w:tab/>
      </w:r>
      <w:r>
        <w:tab/>
        <w:t>□ Refusée</w:t>
      </w:r>
    </w:p>
    <w:p w:rsidR="00AE56C4" w:rsidRDefault="00AE56C4"/>
    <w:p w:rsidR="00AE56C4" w:rsidRDefault="00265743">
      <w:r>
        <w:rPr>
          <w:noProof/>
          <w:lang w:eastAsia="fr-FR" w:bidi="ar-SA"/>
        </w:rPr>
        <mc:AlternateContent>
          <mc:Choice Requires="wps">
            <w:drawing>
              <wp:inline distT="0" distB="0" distL="0" distR="0">
                <wp:extent cx="6198235" cy="5426710"/>
                <wp:effectExtent l="6350" t="11430" r="5715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8235" cy="542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6C4" w:rsidRDefault="00AE56C4">
                            <w:pPr>
                              <w:pStyle w:val="Contenudecadre"/>
                            </w:pPr>
                          </w:p>
                        </w:txbxContent>
                      </wps:txbx>
                      <wps:bodyPr rot="0" vert="horz" wrap="square" lIns="53975" tIns="53975" rIns="53975" bIns="53975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88.05pt;height:42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" strokeweight=".05pt">
                <v:textbox inset="4.25pt,4.25pt,4.25pt,4.25pt">
                  <w:txbxContent>
                    <w:p w:rsidR="00AE56C4" w:rsidRDefault="00AE56C4">
                      <w:pPr>
                        <w:pStyle w:val="Contenudecadr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AE56C4" w:rsidRDefault="00AE56C4"/>
    <w:p w:rsidR="00AE56C4" w:rsidRDefault="007A65D6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Fait à </w:t>
      </w:r>
      <w:r>
        <w:tab/>
      </w:r>
      <w:r>
        <w:tab/>
      </w:r>
      <w:r>
        <w:tab/>
        <w:t xml:space="preserve">Pour </w:t>
      </w:r>
      <w:r>
        <w:fldChar w:fldCharType="begin"/>
      </w:r>
      <w:r>
        <w:instrText xml:space="preserve"> DOCPROPERTY "Client"</w:instrText>
      </w:r>
      <w:r>
        <w:fldChar w:fldCharType="separate"/>
      </w:r>
      <w:r w:rsidR="00C11F0B">
        <w:t>OC Pizza</w:t>
      </w:r>
      <w:r>
        <w:fldChar w:fldCharType="end"/>
      </w:r>
    </w:p>
    <w:p w:rsidR="007A65D6" w:rsidRDefault="007A65D6">
      <w:pPr>
        <w:pStyle w:val="Adressedestinataire"/>
        <w:tabs>
          <w:tab w:val="left" w:pos="1525"/>
          <w:tab w:val="left" w:leader="underscore" w:pos="4538"/>
          <w:tab w:val="left" w:pos="4950"/>
        </w:tabs>
        <w:ind w:left="850"/>
      </w:pPr>
      <w:r>
        <w:t xml:space="preserve">Le </w:t>
      </w:r>
      <w:r>
        <w:tab/>
      </w:r>
      <w:r>
        <w:tab/>
      </w:r>
      <w:r>
        <w:tab/>
      </w:r>
      <w:r>
        <w:rPr>
          <w:i/>
          <w:iCs/>
          <w:sz w:val="12"/>
          <w:szCs w:val="12"/>
        </w:rPr>
        <w:t>(Faire précéder du nom et prénom)</w:t>
      </w:r>
    </w:p>
    <w:sectPr w:rsidR="007A65D6">
      <w:headerReference w:type="default" r:id="rId14"/>
      <w:footerReference w:type="default" r:id="rId15"/>
      <w:pgSz w:w="11906" w:h="16838"/>
      <w:pgMar w:top="2551" w:right="850" w:bottom="907" w:left="850" w:header="85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551" w:rsidRDefault="008A4551">
      <w:r>
        <w:separator/>
      </w:r>
    </w:p>
  </w:endnote>
  <w:endnote w:type="continuationSeparator" w:id="0">
    <w:p w:rsidR="008A4551" w:rsidRDefault="008A4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DejaVu Sans Condensed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enQuanYi Zen Hei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 Condensed">
    <w:panose1 w:val="020B0606030804020204"/>
    <w:charset w:val="00"/>
    <w:family w:val="swiss"/>
    <w:pitch w:val="variable"/>
    <w:sig w:usb0="E7002EFF" w:usb1="D200FDFF" w:usb2="0A246029" w:usb3="00000000" w:csb0="000001FF" w:csb1="00000000"/>
  </w:font>
  <w:font w:name="Open Sans Condensed Light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C4" w:rsidRDefault="007A65D6">
    <w:pPr>
      <w:jc w:val="right"/>
      <w:rPr>
        <w:rFonts w:ascii="Open Sans Condensed Light" w:hAnsi="Open Sans Condensed Light"/>
        <w:b/>
        <w:color w:val="363636"/>
        <w:szCs w:val="20"/>
      </w:rPr>
    </w:pP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5523C7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>/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5523C7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108"/>
      <w:gridCol w:w="8098"/>
    </w:tblGrid>
    <w:tr w:rsidR="00AE56C4">
      <w:trPr>
        <w:trHeight w:val="112"/>
      </w:trPr>
      <w:tc>
        <w:tcPr>
          <w:tcW w:w="2108" w:type="dxa"/>
          <w:shd w:val="clear" w:color="auto" w:fill="E6E6E6"/>
        </w:tcPr>
        <w:p w:rsidR="00AE56C4" w:rsidRDefault="00444D8C" w:rsidP="00444D8C">
          <w:r>
            <w:rPr>
              <w:b/>
              <w:color w:val="363636"/>
              <w:szCs w:val="20"/>
            </w:rPr>
            <w:fldChar w:fldCharType="begin"/>
          </w:r>
          <w:r>
            <w:rPr>
              <w:b/>
              <w:color w:val="363636"/>
              <w:szCs w:val="20"/>
            </w:rPr>
            <w:instrText xml:space="preserve"> DOCPROPERTY "Entreprise"</w:instrText>
          </w:r>
          <w:r>
            <w:rPr>
              <w:b/>
              <w:color w:val="363636"/>
              <w:szCs w:val="20"/>
            </w:rPr>
            <w:fldChar w:fldCharType="separate"/>
          </w:r>
          <w:r>
            <w:rPr>
              <w:b/>
              <w:color w:val="363636"/>
              <w:szCs w:val="20"/>
            </w:rPr>
            <w:t xml:space="preserve">IT Consulting &amp; </w:t>
          </w:r>
          <w:proofErr w:type="spellStart"/>
          <w:r>
            <w:rPr>
              <w:b/>
              <w:color w:val="363636"/>
              <w:szCs w:val="20"/>
            </w:rPr>
            <w:t>Development</w:t>
          </w:r>
          <w:proofErr w:type="spellEnd"/>
          <w:r>
            <w:rPr>
              <w:b/>
              <w:color w:val="363636"/>
              <w:szCs w:val="20"/>
            </w:rPr>
            <w:fldChar w:fldCharType="end"/>
          </w:r>
        </w:p>
      </w:tc>
      <w:tc>
        <w:tcPr>
          <w:tcW w:w="8098" w:type="dxa"/>
          <w:shd w:val="clear" w:color="auto" w:fill="E6E6E6"/>
        </w:tcPr>
        <w:p w:rsidR="00AE56C4" w:rsidRDefault="00444D8C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10, rue d’Amiens  80000 Amiens – 03 23 45 67 89 – contact@it-dev.ovh</w:t>
          </w:r>
        </w:p>
      </w:tc>
    </w:tr>
    <w:tr w:rsidR="00AE56C4">
      <w:trPr>
        <w:trHeight w:val="182"/>
      </w:trPr>
      <w:tc>
        <w:tcPr>
          <w:tcW w:w="2108" w:type="dxa"/>
          <w:shd w:val="clear" w:color="auto" w:fill="E6E6E6"/>
        </w:tcPr>
        <w:p w:rsidR="00AE56C4" w:rsidRDefault="00444D8C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www.it-dev.ovh</w:t>
          </w:r>
        </w:p>
      </w:tc>
      <w:tc>
        <w:tcPr>
          <w:tcW w:w="8098" w:type="dxa"/>
          <w:shd w:val="clear" w:color="auto" w:fill="E6E6E6"/>
        </w:tcPr>
        <w:p w:rsidR="00AE56C4" w:rsidRDefault="00444D8C"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d’Amiens – SIREN 999 999 999 – Code APE : 6202A</w:t>
          </w:r>
        </w:p>
      </w:tc>
    </w:tr>
  </w:tbl>
  <w:p w:rsidR="00AE56C4" w:rsidRDefault="00AE56C4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551" w:rsidRDefault="008A4551">
      <w:r>
        <w:separator/>
      </w:r>
    </w:p>
  </w:footnote>
  <w:footnote w:type="continuationSeparator" w:id="0">
    <w:p w:rsidR="008A4551" w:rsidRDefault="008A45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56C4" w:rsidRDefault="00817D38">
    <w:pPr>
      <w:pStyle w:val="Contenudecadre"/>
      <w:jc w:val="right"/>
    </w:pPr>
    <w:r w:rsidRPr="00447527">
      <w:rPr>
        <w:b/>
        <w:i/>
      </w:rPr>
      <w:t xml:space="preserve">IT Consulting &amp; </w:t>
    </w:r>
    <w:proofErr w:type="spellStart"/>
    <w:r w:rsidRPr="00447527">
      <w:rPr>
        <w:b/>
        <w:i/>
      </w:rPr>
      <w:t>Development</w:t>
    </w:r>
    <w:proofErr w:type="spellEnd"/>
  </w:p>
  <w:p w:rsidR="00AE56C4" w:rsidRDefault="00AE56C4">
    <w:pPr>
      <w:pStyle w:val="Contenudecadre"/>
    </w:pPr>
  </w:p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6603"/>
      <w:gridCol w:w="3603"/>
    </w:tblGrid>
    <w:tr w:rsidR="00AE56C4">
      <w:tc>
        <w:tcPr>
          <w:tcW w:w="6603" w:type="dxa"/>
          <w:shd w:val="clear" w:color="auto" w:fill="auto"/>
        </w:tcPr>
        <w:p w:rsidR="00AE56C4" w:rsidRDefault="007A65D6">
          <w:pPr>
            <w:pStyle w:val="Contenudetableau"/>
          </w:pPr>
          <w:r>
            <w:rPr>
              <w:u w:val="single"/>
            </w:rPr>
            <w:t>Nom et adresse du client :</w:t>
          </w:r>
        </w:p>
      </w:tc>
      <w:tc>
        <w:tcPr>
          <w:tcW w:w="3603" w:type="dxa"/>
          <w:shd w:val="clear" w:color="auto" w:fill="auto"/>
        </w:tcPr>
        <w:p w:rsidR="00AE56C4" w:rsidRDefault="007A65D6">
          <w:pPr>
            <w:pStyle w:val="Contenudetableau"/>
          </w:pPr>
          <w:r>
            <w:rPr>
              <w:u w:val="single"/>
            </w:rPr>
            <w:t>Projet :</w:t>
          </w:r>
        </w:p>
      </w:tc>
    </w:tr>
    <w:tr w:rsidR="00AE56C4">
      <w:tblPrEx>
        <w:tblCellMar>
          <w:left w:w="283" w:type="dxa"/>
          <w:right w:w="283" w:type="dxa"/>
        </w:tblCellMar>
      </w:tblPrEx>
      <w:tc>
        <w:tcPr>
          <w:tcW w:w="6603" w:type="dxa"/>
          <w:shd w:val="clear" w:color="auto" w:fill="auto"/>
        </w:tcPr>
        <w:p w:rsidR="00AE56C4" w:rsidRDefault="007A65D6">
          <w:pPr>
            <w:pStyle w:val="Adressedestinataire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"Client"</w:instrText>
          </w:r>
          <w:r>
            <w:rPr>
              <w:b/>
              <w:bCs/>
            </w:rPr>
            <w:fldChar w:fldCharType="separate"/>
          </w:r>
          <w:r w:rsidR="00C11F0B">
            <w:rPr>
              <w:b/>
              <w:bCs/>
            </w:rPr>
            <w:t>OC Pizza</w:t>
          </w:r>
          <w:r>
            <w:rPr>
              <w:b/>
              <w:bCs/>
            </w:rPr>
            <w:fldChar w:fldCharType="end"/>
          </w:r>
        </w:p>
        <w:p w:rsidR="00AE56C4" w:rsidRDefault="00444D8C">
          <w:pPr>
            <w:pStyle w:val="Adressedestinataire"/>
          </w:pPr>
          <w:r>
            <w:t>27, rue du voisin</w:t>
          </w:r>
        </w:p>
        <w:p w:rsidR="00444D8C" w:rsidRDefault="00444D8C">
          <w:pPr>
            <w:pStyle w:val="Adressedestinataire"/>
          </w:pPr>
          <w:r>
            <w:t>80000 Amiens</w:t>
          </w:r>
        </w:p>
      </w:tc>
      <w:tc>
        <w:tcPr>
          <w:tcW w:w="3603" w:type="dxa"/>
          <w:shd w:val="clear" w:color="auto" w:fill="auto"/>
        </w:tcPr>
        <w:p w:rsidR="00AE56C4" w:rsidRDefault="007A65D6">
          <w:pPr>
            <w:pStyle w:val="Adressedestinataire"/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DOCPROPERTY "Projet - Libellé"</w:instrText>
          </w:r>
          <w:r>
            <w:rPr>
              <w:b/>
              <w:bCs/>
            </w:rPr>
            <w:fldChar w:fldCharType="separate"/>
          </w:r>
          <w:r w:rsidR="00C11F0B">
            <w:rPr>
              <w:b/>
              <w:bCs/>
            </w:rPr>
            <w:t>Système de gestion informatique des pizzerias du groupe OC Pizza</w:t>
          </w:r>
          <w:r>
            <w:rPr>
              <w:b/>
              <w:bCs/>
            </w:rPr>
            <w:fldChar w:fldCharType="end"/>
          </w:r>
        </w:p>
        <w:p w:rsidR="00AE56C4" w:rsidRDefault="007A65D6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Interne : </w:t>
          </w:r>
          <w:r>
            <w:fldChar w:fldCharType="begin"/>
          </w:r>
          <w:r>
            <w:instrText xml:space="preserve"> DOCPROPERTY "Projet - Ref Int."</w:instrText>
          </w:r>
          <w:r>
            <w:fldChar w:fldCharType="separate"/>
          </w:r>
          <w:r w:rsidR="00817D38">
            <w:t>OCPZ-1532</w:t>
          </w:r>
          <w:r>
            <w:fldChar w:fldCharType="end"/>
          </w:r>
        </w:p>
        <w:p w:rsidR="00AE56C4" w:rsidRDefault="007A65D6">
          <w:pPr>
            <w:pStyle w:val="Adressedestinataire"/>
          </w:pPr>
          <w:proofErr w:type="spellStart"/>
          <w:r>
            <w:t>Ref</w:t>
          </w:r>
          <w:proofErr w:type="spellEnd"/>
          <w:r>
            <w:t xml:space="preserve">. Client : </w:t>
          </w:r>
          <w:r>
            <w:fldChar w:fldCharType="begin"/>
          </w:r>
          <w:r>
            <w:instrText xml:space="preserve"> DOCPROPERTY "Projet - Ref Ext."</w:instrText>
          </w:r>
          <w:r>
            <w:fldChar w:fldCharType="separate"/>
          </w:r>
          <w:r w:rsidR="00817D38">
            <w:t>46002145652</w:t>
          </w:r>
          <w:r>
            <w:fldChar w:fldCharType="end"/>
          </w:r>
        </w:p>
      </w:tc>
    </w:tr>
  </w:tbl>
  <w:p w:rsidR="00AE56C4" w:rsidRDefault="00AE56C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2C3E6F19"/>
    <w:multiLevelType w:val="hybridMultilevel"/>
    <w:tmpl w:val="BCEAF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71E"/>
    <w:rsid w:val="00056063"/>
    <w:rsid w:val="0006547D"/>
    <w:rsid w:val="00133CD1"/>
    <w:rsid w:val="00243996"/>
    <w:rsid w:val="00265743"/>
    <w:rsid w:val="0039790F"/>
    <w:rsid w:val="00444D8C"/>
    <w:rsid w:val="005523C7"/>
    <w:rsid w:val="0065571E"/>
    <w:rsid w:val="007A65D6"/>
    <w:rsid w:val="00817D38"/>
    <w:rsid w:val="008A4551"/>
    <w:rsid w:val="008D275F"/>
    <w:rsid w:val="00A90F19"/>
    <w:rsid w:val="00AA245D"/>
    <w:rsid w:val="00AE56C4"/>
    <w:rsid w:val="00BB2D67"/>
    <w:rsid w:val="00C11F0B"/>
    <w:rsid w:val="00C26A63"/>
    <w:rsid w:val="00CF23C8"/>
    <w:rsid w:val="00D54B46"/>
    <w:rsid w:val="00FC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F12F4A34-06C9-4731-B14E-010CC0803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ascii="Open Sans" w:eastAsia="WenQuanYi Zen Hei" w:hAnsi="Open Sans" w:cs="FreeSans"/>
      <w:kern w:val="1"/>
      <w:szCs w:val="24"/>
      <w:lang w:eastAsia="zh-CN" w:bidi="hi-IN"/>
    </w:rPr>
  </w:style>
  <w:style w:type="paragraph" w:styleId="Titre3">
    <w:name w:val="heading 3"/>
    <w:basedOn w:val="Titre1"/>
    <w:next w:val="Corpsdetexte"/>
    <w:qFormat/>
    <w:pPr>
      <w:outlineLvl w:val="2"/>
    </w:pPr>
    <w:rPr>
      <w:rFonts w:ascii="Liberation Serif" w:hAnsi="Liberation Serif"/>
      <w:bCs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b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styleId="En-tte">
    <w:name w:val="header"/>
    <w:basedOn w:val="Normal"/>
    <w:pPr>
      <w:suppressLineNumbers/>
      <w:tabs>
        <w:tab w:val="center" w:pos="5953"/>
        <w:tab w:val="right" w:pos="11906"/>
      </w:tabs>
    </w:p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Default">
    <w:name w:val="Default"/>
    <w:basedOn w:val="Normal"/>
    <w:pPr>
      <w:autoSpaceDE w:val="0"/>
    </w:pPr>
    <w:rPr>
      <w:rFonts w:ascii="Verdana" w:eastAsia="Verdana" w:hAnsi="Verdana" w:cs="Verdana"/>
      <w:color w:val="000000"/>
      <w:sz w:val="24"/>
    </w:r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paragraph" w:styleId="Adressedestinataire">
    <w:name w:val="envelope address"/>
    <w:basedOn w:val="Normal"/>
    <w:pPr>
      <w:suppressLineNumbers/>
      <w:spacing w:after="60"/>
    </w:pPr>
    <w:rPr>
      <w:rFonts w:ascii="DejaVu Sans Condensed" w:hAnsi="DejaVu Sans Condensed"/>
    </w:rPr>
  </w:style>
  <w:style w:type="paragraph" w:styleId="Titre">
    <w:name w:val="Title"/>
    <w:basedOn w:val="Titre1"/>
    <w:next w:val="Corpsdetexte"/>
    <w:qFormat/>
    <w:pPr>
      <w:spacing w:before="238" w:after="340"/>
      <w:jc w:val="center"/>
    </w:pPr>
    <w:rPr>
      <w:smallCaps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idocode/OC_Project9/blob/main/scripts/oc_pizza_struct_postgres.sql" TargetMode="External"/><Relationship Id="rId13" Type="http://schemas.openxmlformats.org/officeDocument/2006/relationships/hyperlink" Target="https://github.com/Eidocode/OC_Project9/blob/main/livrables/DEXP-03%20-%20Dossier_d_exploitation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idocode/OC_Project9" TargetMode="External"/><Relationship Id="rId12" Type="http://schemas.openxmlformats.org/officeDocument/2006/relationships/hyperlink" Target="https://github.com/Eidocode/OC_Project9/blob/main/livrables/DCT-02%20-%20Dossier_de_conception_technique.doc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idocode/OC_Project9/blob/main/livrables/DCF-01%20-%20Dossier_conception_fonctionnelle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Eidocode/OC_Project9/tree/main/scripts/Requests/Exploit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Eidocode/OC_Project9/tree/main/scripts/Requests/Insert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381</Words>
  <Characters>2360</Characters>
  <Application>Microsoft Office Word</Application>
  <DocSecurity>0</DocSecurity>
  <Lines>81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Procés verbal de livraison</vt:lpstr>
    </vt:vector>
  </TitlesOfParts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Procés verbal de livraison</dc:title>
  <dc:subject>Livraison finale</dc:subject>
  <dc:creator>Loïc GUIBERT</dc:creator>
  <cp:keywords/>
  <cp:lastModifiedBy>Admin</cp:lastModifiedBy>
  <cp:revision>9</cp:revision>
  <cp:lastPrinted>1899-12-31T23:00:00Z</cp:lastPrinted>
  <dcterms:created xsi:type="dcterms:W3CDTF">2021-04-11T20:55:00Z</dcterms:created>
  <dcterms:modified xsi:type="dcterms:W3CDTF">2021-05-02T07:14:00Z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OC Pizza</vt:lpwstr>
  </property>
  <property fmtid="{D5CDD505-2E9C-101B-9397-08002B2CF9AE}" pid="3" name="Date Livraison">
    <vt:filetime>2021-04-09T22:00:00Z</vt:filetime>
  </property>
  <property fmtid="{D5CDD505-2E9C-101B-9397-08002B2CF9AE}" pid="4" name="PV - Lieu">
    <vt:lpwstr>Amiens</vt:lpwstr>
  </property>
  <property fmtid="{D5CDD505-2E9C-101B-9397-08002B2CF9AE}" pid="5" name="Projet - Libellé">
    <vt:lpwstr>Système de gestion informatique des pizzerias du groupe OC Pizza</vt:lpwstr>
  </property>
  <property fmtid="{D5CDD505-2E9C-101B-9397-08002B2CF9AE}" pid="6" name="Projet - Ref Ext.">
    <vt:lpwstr>46002145652</vt:lpwstr>
  </property>
  <property fmtid="{D5CDD505-2E9C-101B-9397-08002B2CF9AE}" pid="7" name="Projet - Ref Int.">
    <vt:lpwstr>OCPZ-1532</vt:lpwstr>
  </property>
</Properties>
</file>